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Layout w:type="fixed"/>
        <w:tblLook w:val="04A0" w:firstRow="1" w:lastRow="0" w:firstColumn="1" w:lastColumn="0" w:noHBand="0" w:noVBand="1"/>
      </w:tblPr>
      <w:tblGrid>
        <w:gridCol w:w="4973"/>
        <w:gridCol w:w="4313"/>
      </w:tblGrid>
      <w:tr w:rsidR="0049515A" w14:paraId="7EA208CB" w14:textId="77777777">
        <w:trPr>
          <w:trHeight w:val="240"/>
        </w:trPr>
        <w:tc>
          <w:tcPr>
            <w:tcW w:w="4973" w:type="dxa"/>
            <w:shd w:val="clear" w:color="auto" w:fill="auto"/>
          </w:tcPr>
          <w:p w14:paraId="4D50073F" w14:textId="77777777" w:rsidR="0049515A" w:rsidRDefault="00000000">
            <w:pPr>
              <w:snapToGrid w:val="0"/>
              <w:rPr>
                <w:b/>
              </w:rPr>
            </w:pPr>
            <w:r>
              <w:rPr>
                <w:b/>
              </w:rPr>
              <w:t>УТВЕРЖДАЮ</w:t>
            </w:r>
          </w:p>
          <w:p w14:paraId="01032D19" w14:textId="77777777" w:rsidR="0049515A" w:rsidRDefault="00000000">
            <w:pPr>
              <w:pStyle w:val="Normal1page"/>
            </w:pPr>
            <w:r>
              <w:t>Должность</w:t>
            </w:r>
          </w:p>
          <w:p w14:paraId="33B7FE1E" w14:textId="77777777" w:rsidR="0049515A" w:rsidRDefault="00000000">
            <w:pPr>
              <w:pStyle w:val="Normal1page"/>
            </w:pPr>
            <w:r>
              <w:t xml:space="preserve">______________________ФИО </w:t>
            </w:r>
          </w:p>
          <w:p w14:paraId="1CDDD9D8" w14:textId="77777777" w:rsidR="0049515A" w:rsidRDefault="0049515A">
            <w:pPr>
              <w:pStyle w:val="Normal1page"/>
            </w:pPr>
          </w:p>
          <w:p w14:paraId="4300F462" w14:textId="77777777" w:rsidR="0049515A" w:rsidRDefault="00000000">
            <w:pPr>
              <w:pStyle w:val="Normal1page"/>
            </w:pPr>
            <w:r>
              <w:t>«___</w:t>
            </w:r>
            <w:proofErr w:type="gramStart"/>
            <w:r>
              <w:t>_»_</w:t>
            </w:r>
            <w:proofErr w:type="gramEnd"/>
            <w:r>
              <w:t>__________________ 20__ г.</w:t>
            </w:r>
          </w:p>
        </w:tc>
        <w:tc>
          <w:tcPr>
            <w:tcW w:w="4313" w:type="dxa"/>
            <w:shd w:val="clear" w:color="auto" w:fill="auto"/>
          </w:tcPr>
          <w:p w14:paraId="65E4E2F9" w14:textId="77777777" w:rsidR="0049515A" w:rsidRDefault="0049515A">
            <w:pPr>
              <w:pStyle w:val="Normal1page"/>
              <w:snapToGrid w:val="0"/>
              <w:rPr>
                <w:b/>
                <w:bCs/>
              </w:rPr>
            </w:pPr>
          </w:p>
        </w:tc>
      </w:tr>
      <w:tr w:rsidR="0049515A" w14:paraId="045B17EB" w14:textId="77777777">
        <w:trPr>
          <w:trHeight w:val="633"/>
        </w:trPr>
        <w:tc>
          <w:tcPr>
            <w:tcW w:w="9286" w:type="dxa"/>
            <w:gridSpan w:val="2"/>
            <w:shd w:val="clear" w:color="auto" w:fill="auto"/>
          </w:tcPr>
          <w:p w14:paraId="52462B42" w14:textId="77777777" w:rsidR="0049515A" w:rsidRDefault="0049515A">
            <w:pPr>
              <w:pStyle w:val="afe"/>
              <w:pBdr>
                <w:bottom w:val="single" w:sz="8" w:space="1" w:color="000000"/>
              </w:pBdr>
              <w:snapToGrid w:val="0"/>
            </w:pPr>
            <w:bookmarkStart w:id="0" w:name="OLE_LINK15"/>
            <w:bookmarkStart w:id="1" w:name="OLE_LINK6"/>
            <w:bookmarkStart w:id="2" w:name="OLE_LINK5"/>
            <w:bookmarkStart w:id="3" w:name="OLE_LINK2"/>
          </w:p>
          <w:p w14:paraId="18FA12A2" w14:textId="77777777" w:rsidR="0049515A" w:rsidRDefault="0049515A">
            <w:pPr>
              <w:pStyle w:val="afe"/>
              <w:pBdr>
                <w:bottom w:val="single" w:sz="8" w:space="1" w:color="000000"/>
              </w:pBdr>
            </w:pPr>
          </w:p>
          <w:p w14:paraId="0DAFA9ED" w14:textId="77777777" w:rsidR="0049515A" w:rsidRDefault="0049515A">
            <w:pPr>
              <w:pStyle w:val="afe"/>
              <w:pBdr>
                <w:bottom w:val="single" w:sz="8" w:space="1" w:color="000000"/>
              </w:pBdr>
            </w:pPr>
          </w:p>
          <w:p w14:paraId="0056FB5A" w14:textId="77777777" w:rsidR="0049515A" w:rsidRDefault="0049515A">
            <w:pPr>
              <w:pStyle w:val="afe"/>
              <w:pBdr>
                <w:bottom w:val="single" w:sz="8" w:space="1" w:color="000000"/>
              </w:pBdr>
            </w:pPr>
          </w:p>
          <w:p w14:paraId="3D6D7146" w14:textId="77777777" w:rsidR="0049515A" w:rsidRDefault="0049515A">
            <w:pPr>
              <w:pStyle w:val="afe"/>
              <w:pBdr>
                <w:bottom w:val="single" w:sz="8" w:space="1" w:color="000000"/>
              </w:pBdr>
            </w:pPr>
          </w:p>
          <w:p w14:paraId="6ACC7088" w14:textId="77777777" w:rsidR="0049515A" w:rsidRDefault="0049515A">
            <w:pPr>
              <w:pStyle w:val="afe"/>
              <w:pBdr>
                <w:bottom w:val="single" w:sz="8" w:space="1" w:color="000000"/>
              </w:pBdr>
            </w:pPr>
          </w:p>
          <w:p w14:paraId="1BA36087" w14:textId="77777777" w:rsidR="0049515A" w:rsidRDefault="0049515A">
            <w:pPr>
              <w:pStyle w:val="afe"/>
              <w:pBdr>
                <w:bottom w:val="single" w:sz="8" w:space="1" w:color="000000"/>
              </w:pBdr>
            </w:pPr>
          </w:p>
          <w:p w14:paraId="41141F18" w14:textId="77777777" w:rsidR="0049515A" w:rsidRDefault="0049515A">
            <w:pPr>
              <w:pStyle w:val="afe"/>
              <w:pBdr>
                <w:bottom w:val="single" w:sz="8" w:space="1" w:color="000000"/>
              </w:pBdr>
            </w:pPr>
          </w:p>
          <w:p w14:paraId="732B3566" w14:textId="77777777" w:rsidR="0049515A" w:rsidRDefault="0049515A">
            <w:pPr>
              <w:pStyle w:val="afe"/>
              <w:pBdr>
                <w:bottom w:val="single" w:sz="8" w:space="1" w:color="000000"/>
              </w:pBdr>
            </w:pPr>
          </w:p>
          <w:p w14:paraId="4190FC34" w14:textId="77777777" w:rsidR="0049515A" w:rsidRDefault="0049515A">
            <w:pPr>
              <w:pStyle w:val="afe"/>
              <w:pBdr>
                <w:bottom w:val="single" w:sz="8" w:space="1" w:color="000000"/>
              </w:pBdr>
            </w:pPr>
          </w:p>
          <w:p w14:paraId="0D6C0685" w14:textId="77777777" w:rsidR="0049515A" w:rsidRDefault="0049515A">
            <w:pPr>
              <w:pStyle w:val="afe"/>
              <w:pBdr>
                <w:bottom w:val="single" w:sz="8" w:space="1" w:color="000000"/>
              </w:pBdr>
            </w:pPr>
          </w:p>
          <w:p w14:paraId="01C64849" w14:textId="77777777" w:rsidR="0049515A" w:rsidRDefault="00000000">
            <w:pPr>
              <w:pStyle w:val="afe"/>
              <w:pBdr>
                <w:bottom w:val="single" w:sz="8" w:space="1" w:color="000000"/>
              </w:pBdr>
            </w:pPr>
            <w:r>
              <w:t xml:space="preserve"> Аппаратно-программный комплекс</w:t>
            </w:r>
          </w:p>
          <w:p w14:paraId="75451E3B" w14:textId="77777777" w:rsidR="0049515A" w:rsidRDefault="00000000">
            <w:pPr>
              <w:pStyle w:val="afe"/>
              <w:rPr>
                <w:b w:val="0"/>
                <w:sz w:val="24"/>
                <w:szCs w:val="24"/>
              </w:rPr>
            </w:pPr>
            <w:r>
              <w:rPr>
                <w:b w:val="0"/>
                <w:sz w:val="24"/>
                <w:szCs w:val="24"/>
              </w:rPr>
              <w:t>наименование вида ИС</w:t>
            </w:r>
          </w:p>
          <w:p w14:paraId="32B1BDDA" w14:textId="77777777" w:rsidR="0049515A" w:rsidRDefault="00000000">
            <w:pPr>
              <w:pStyle w:val="afe"/>
              <w:pBdr>
                <w:bottom w:val="single" w:sz="8" w:space="1" w:color="000000"/>
              </w:pBdr>
            </w:pPr>
            <w:r>
              <w:t>ПТМ-1.0</w:t>
            </w:r>
          </w:p>
          <w:p w14:paraId="73B5B3D1" w14:textId="77777777" w:rsidR="0049515A" w:rsidRDefault="00000000">
            <w:pPr>
              <w:pStyle w:val="afe"/>
              <w:rPr>
                <w:b w:val="0"/>
                <w:sz w:val="24"/>
                <w:szCs w:val="24"/>
              </w:rPr>
            </w:pPr>
            <w:r>
              <w:rPr>
                <w:b w:val="0"/>
                <w:sz w:val="24"/>
                <w:szCs w:val="24"/>
              </w:rPr>
              <w:t>Сокращенное наименование ИС</w:t>
            </w:r>
          </w:p>
          <w:p w14:paraId="04D4BD79" w14:textId="77777777" w:rsidR="0049515A" w:rsidRDefault="0049515A">
            <w:pPr>
              <w:pStyle w:val="afe"/>
            </w:pPr>
          </w:p>
          <w:bookmarkEnd w:id="0"/>
          <w:bookmarkEnd w:id="1"/>
          <w:bookmarkEnd w:id="2"/>
          <w:bookmarkEnd w:id="3"/>
          <w:p w14:paraId="39E8A124" w14:textId="77777777" w:rsidR="0049515A" w:rsidRDefault="00000000">
            <w:pPr>
              <w:pStyle w:val="afe"/>
            </w:pPr>
            <w:r>
              <w:t>Техническое задание</w:t>
            </w:r>
          </w:p>
          <w:p w14:paraId="6F9711FD" w14:textId="77777777" w:rsidR="0049515A" w:rsidRDefault="0049515A">
            <w:pPr>
              <w:pStyle w:val="afe"/>
            </w:pPr>
          </w:p>
          <w:p w14:paraId="2B631422" w14:textId="77777777" w:rsidR="0049515A" w:rsidRDefault="00000000">
            <w:pPr>
              <w:pStyle w:val="afe"/>
              <w:ind w:firstLine="3060"/>
              <w:jc w:val="left"/>
              <w:rPr>
                <w:b w:val="0"/>
                <w:sz w:val="24"/>
                <w:szCs w:val="24"/>
              </w:rPr>
            </w:pPr>
            <w:r>
              <w:rPr>
                <w:b w:val="0"/>
                <w:sz w:val="24"/>
                <w:szCs w:val="24"/>
              </w:rPr>
              <w:t>Действует с ______________</w:t>
            </w:r>
          </w:p>
          <w:p w14:paraId="31C7D105" w14:textId="77777777" w:rsidR="0049515A" w:rsidRDefault="0049515A">
            <w:pPr>
              <w:pStyle w:val="afe"/>
            </w:pPr>
          </w:p>
        </w:tc>
      </w:tr>
      <w:tr w:rsidR="0049515A" w14:paraId="29EAB22A" w14:textId="77777777">
        <w:trPr>
          <w:trHeight w:val="240"/>
        </w:trPr>
        <w:tc>
          <w:tcPr>
            <w:tcW w:w="4973" w:type="dxa"/>
            <w:shd w:val="clear" w:color="auto" w:fill="auto"/>
          </w:tcPr>
          <w:p w14:paraId="5A3F8E60" w14:textId="77777777" w:rsidR="0049515A" w:rsidRDefault="0049515A">
            <w:pPr>
              <w:snapToGrid w:val="0"/>
              <w:rPr>
                <w:b/>
              </w:rPr>
            </w:pPr>
          </w:p>
          <w:p w14:paraId="2EF02739" w14:textId="77777777" w:rsidR="0049515A" w:rsidRDefault="0049515A">
            <w:pPr>
              <w:rPr>
                <w:b/>
              </w:rPr>
            </w:pPr>
          </w:p>
          <w:p w14:paraId="579A9A70" w14:textId="77777777" w:rsidR="0049515A" w:rsidRDefault="00000000">
            <w:pPr>
              <w:rPr>
                <w:b/>
              </w:rPr>
            </w:pPr>
            <w:r>
              <w:rPr>
                <w:b/>
              </w:rPr>
              <w:t xml:space="preserve">СОГЛАСОВАНО </w:t>
            </w:r>
          </w:p>
          <w:p w14:paraId="34667FEA" w14:textId="77777777" w:rsidR="0049515A" w:rsidRDefault="0049515A">
            <w:pPr>
              <w:pStyle w:val="Normal1page"/>
            </w:pPr>
          </w:p>
          <w:p w14:paraId="3C53E755" w14:textId="77777777" w:rsidR="0049515A" w:rsidRDefault="00000000">
            <w:pPr>
              <w:pStyle w:val="Normal1page"/>
            </w:pPr>
            <w:r>
              <w:t>Должность</w:t>
            </w:r>
          </w:p>
          <w:p w14:paraId="74633092" w14:textId="77777777" w:rsidR="0049515A" w:rsidRDefault="0049515A">
            <w:pPr>
              <w:pStyle w:val="Normal1page"/>
            </w:pPr>
          </w:p>
          <w:p w14:paraId="37D7A084" w14:textId="77777777" w:rsidR="0049515A" w:rsidRDefault="00000000">
            <w:pPr>
              <w:pStyle w:val="Normal1page"/>
            </w:pPr>
            <w:r>
              <w:t>___________________ ФИО</w:t>
            </w:r>
          </w:p>
          <w:p w14:paraId="21B23203" w14:textId="77777777" w:rsidR="0049515A" w:rsidRDefault="0049515A">
            <w:pPr>
              <w:pStyle w:val="Normal1page"/>
            </w:pPr>
          </w:p>
          <w:p w14:paraId="58204384" w14:textId="77777777" w:rsidR="0049515A" w:rsidRDefault="00000000">
            <w:pPr>
              <w:pStyle w:val="Normal1page"/>
            </w:pPr>
            <w:r>
              <w:t>«___</w:t>
            </w:r>
            <w:proofErr w:type="gramStart"/>
            <w:r>
              <w:t>_»_</w:t>
            </w:r>
            <w:proofErr w:type="gramEnd"/>
            <w:r>
              <w:t>_________________ 20__ г.</w:t>
            </w:r>
          </w:p>
        </w:tc>
        <w:tc>
          <w:tcPr>
            <w:tcW w:w="4313" w:type="dxa"/>
            <w:shd w:val="clear" w:color="auto" w:fill="auto"/>
          </w:tcPr>
          <w:p w14:paraId="03616D50" w14:textId="77777777" w:rsidR="0049515A" w:rsidRDefault="0049515A">
            <w:pPr>
              <w:snapToGrid w:val="0"/>
              <w:rPr>
                <w:b/>
                <w:sz w:val="24"/>
                <w:szCs w:val="24"/>
              </w:rPr>
            </w:pPr>
          </w:p>
          <w:p w14:paraId="4D02734C" w14:textId="77777777" w:rsidR="0049515A" w:rsidRDefault="0049515A">
            <w:pPr>
              <w:rPr>
                <w:b/>
                <w:sz w:val="24"/>
                <w:szCs w:val="24"/>
              </w:rPr>
            </w:pPr>
          </w:p>
          <w:p w14:paraId="3CCDD000" w14:textId="77777777" w:rsidR="0049515A" w:rsidRDefault="00000000">
            <w:pPr>
              <w:rPr>
                <w:b/>
              </w:rPr>
            </w:pPr>
            <w:r>
              <w:rPr>
                <w:b/>
              </w:rPr>
              <w:t>РАЗРАБОТЧИК</w:t>
            </w:r>
          </w:p>
          <w:p w14:paraId="1364E5ED" w14:textId="77777777" w:rsidR="0049515A" w:rsidRDefault="0049515A">
            <w:pPr>
              <w:pStyle w:val="Normal1page"/>
            </w:pPr>
          </w:p>
          <w:p w14:paraId="11AF051E" w14:textId="77777777" w:rsidR="0049515A" w:rsidRDefault="00000000">
            <w:pPr>
              <w:pStyle w:val="Normal1page"/>
            </w:pPr>
            <w:r>
              <w:t>Должность</w:t>
            </w:r>
          </w:p>
          <w:p w14:paraId="703DEC0E" w14:textId="77777777" w:rsidR="0049515A" w:rsidRDefault="0049515A">
            <w:pPr>
              <w:pStyle w:val="Normal1page"/>
            </w:pPr>
          </w:p>
          <w:p w14:paraId="28439FE6" w14:textId="77777777" w:rsidR="0049515A" w:rsidRDefault="00000000">
            <w:pPr>
              <w:pStyle w:val="afe"/>
              <w:jc w:val="both"/>
              <w:rPr>
                <w:b w:val="0"/>
                <w:sz w:val="24"/>
                <w:szCs w:val="24"/>
              </w:rPr>
            </w:pPr>
            <w:r>
              <w:rPr>
                <w:b w:val="0"/>
                <w:sz w:val="24"/>
                <w:szCs w:val="24"/>
              </w:rPr>
              <w:t>«___</w:t>
            </w:r>
            <w:proofErr w:type="gramStart"/>
            <w:r>
              <w:rPr>
                <w:b w:val="0"/>
                <w:sz w:val="24"/>
                <w:szCs w:val="24"/>
              </w:rPr>
              <w:t>_»_</w:t>
            </w:r>
            <w:proofErr w:type="gramEnd"/>
            <w:r>
              <w:rPr>
                <w:b w:val="0"/>
                <w:sz w:val="24"/>
                <w:szCs w:val="24"/>
              </w:rPr>
              <w:t>__________________ 20__ г.</w:t>
            </w:r>
          </w:p>
          <w:p w14:paraId="5B433E42" w14:textId="77777777" w:rsidR="0049515A" w:rsidRDefault="0049515A">
            <w:pPr>
              <w:pStyle w:val="Normal1page"/>
              <w:rPr>
                <w:b/>
                <w:bCs/>
              </w:rPr>
            </w:pPr>
          </w:p>
        </w:tc>
      </w:tr>
      <w:tr w:rsidR="0049515A" w14:paraId="5CAF2803" w14:textId="77777777">
        <w:trPr>
          <w:trHeight w:val="1159"/>
        </w:trPr>
        <w:tc>
          <w:tcPr>
            <w:tcW w:w="9286" w:type="dxa"/>
            <w:gridSpan w:val="2"/>
            <w:shd w:val="clear" w:color="auto" w:fill="auto"/>
            <w:vAlign w:val="bottom"/>
          </w:tcPr>
          <w:p w14:paraId="0D018695" w14:textId="77777777" w:rsidR="0049515A" w:rsidRDefault="0049515A">
            <w:pPr>
              <w:pStyle w:val="Normal1page"/>
              <w:snapToGrid w:val="0"/>
              <w:jc w:val="center"/>
            </w:pPr>
          </w:p>
          <w:p w14:paraId="232E8DF0" w14:textId="77777777" w:rsidR="0049515A" w:rsidRDefault="0049515A">
            <w:pPr>
              <w:pStyle w:val="Normal1page"/>
              <w:snapToGrid w:val="0"/>
              <w:jc w:val="center"/>
            </w:pPr>
          </w:p>
          <w:p w14:paraId="2212110C" w14:textId="77777777" w:rsidR="0049515A" w:rsidRDefault="0049515A">
            <w:pPr>
              <w:pStyle w:val="Normal1page"/>
              <w:snapToGrid w:val="0"/>
              <w:jc w:val="center"/>
            </w:pPr>
          </w:p>
          <w:p w14:paraId="072CB179" w14:textId="77777777" w:rsidR="0049515A" w:rsidRDefault="00000000">
            <w:pPr>
              <w:pStyle w:val="Normal1page"/>
              <w:snapToGrid w:val="0"/>
              <w:jc w:val="center"/>
            </w:pPr>
            <w:r>
              <w:t>Минск 2024</w:t>
            </w:r>
          </w:p>
        </w:tc>
      </w:tr>
    </w:tbl>
    <w:p w14:paraId="6C4AD1E4" w14:textId="77777777" w:rsidR="0049515A" w:rsidRDefault="0049515A"/>
    <w:p w14:paraId="6B5CC433" w14:textId="77777777" w:rsidR="0049515A" w:rsidRDefault="00000000">
      <w:pPr>
        <w:pStyle w:val="Heading0"/>
        <w:sectPr w:rsidR="0049515A">
          <w:pgSz w:w="11906" w:h="16838"/>
          <w:pgMar w:top="850" w:right="562" w:bottom="1138" w:left="2275" w:header="288" w:footer="720" w:gutter="0"/>
          <w:cols w:space="720"/>
          <w:docGrid w:linePitch="360"/>
        </w:sectPr>
      </w:pPr>
      <w:r>
        <w:lastRenderedPageBreak/>
        <w:t>Содержание</w:t>
      </w:r>
    </w:p>
    <w:p w14:paraId="2BB099A5" w14:textId="77777777" w:rsidR="0049515A" w:rsidRDefault="0049515A">
      <w:pPr>
        <w:pStyle w:val="14"/>
        <w:tabs>
          <w:tab w:val="right" w:leader="dot" w:pos="9069"/>
        </w:tabs>
      </w:pPr>
      <w:r>
        <w:fldChar w:fldCharType="begin"/>
      </w:r>
      <w:r w:rsidR="00000000">
        <w:instrText xml:space="preserve"> TOC </w:instrText>
      </w:r>
      <w:r>
        <w:fldChar w:fldCharType="separate"/>
      </w:r>
      <w:hyperlink w:anchor="__RefHeading__516_1516621224" w:history="1">
        <w:r>
          <w:rPr>
            <w:rStyle w:val="a8"/>
          </w:rPr>
          <w:t>1.  ОБЩИЕ СВЕДЕНИЯ</w:t>
        </w:r>
        <w:r>
          <w:rPr>
            <w:rStyle w:val="a8"/>
          </w:rPr>
          <w:tab/>
          <w:t>4</w:t>
        </w:r>
      </w:hyperlink>
    </w:p>
    <w:p w14:paraId="17FBAEE6" w14:textId="77777777" w:rsidR="0049515A" w:rsidRDefault="0049515A">
      <w:pPr>
        <w:pStyle w:val="23"/>
        <w:tabs>
          <w:tab w:val="right" w:leader="dot" w:pos="9069"/>
        </w:tabs>
      </w:pPr>
      <w:hyperlink w:anchor="__RefHeading__518_1516621224" w:history="1">
        <w:r>
          <w:rPr>
            <w:rStyle w:val="a8"/>
          </w:rPr>
          <w:t xml:space="preserve">  Полное наименование Системы и её условное обозначение</w:t>
        </w:r>
        <w:r>
          <w:rPr>
            <w:rStyle w:val="a8"/>
          </w:rPr>
          <w:tab/>
          <w:t>4</w:t>
        </w:r>
      </w:hyperlink>
    </w:p>
    <w:p w14:paraId="445330E6" w14:textId="77777777" w:rsidR="0049515A" w:rsidRDefault="0049515A">
      <w:pPr>
        <w:pStyle w:val="23"/>
        <w:tabs>
          <w:tab w:val="right" w:leader="dot" w:pos="9069"/>
        </w:tabs>
      </w:pPr>
      <w:hyperlink w:anchor="__RefHeading__520_1516621224" w:history="1">
        <w:r>
          <w:rPr>
            <w:rStyle w:val="a8"/>
          </w:rPr>
          <w:t>1.1.  Наименование и реквизиты Заказчика</w:t>
        </w:r>
        <w:r>
          <w:rPr>
            <w:rStyle w:val="a8"/>
          </w:rPr>
          <w:tab/>
          <w:t>4</w:t>
        </w:r>
      </w:hyperlink>
    </w:p>
    <w:p w14:paraId="686507AA" w14:textId="77777777" w:rsidR="0049515A" w:rsidRDefault="0049515A">
      <w:pPr>
        <w:pStyle w:val="23"/>
        <w:tabs>
          <w:tab w:val="right" w:leader="dot" w:pos="9069"/>
        </w:tabs>
      </w:pPr>
      <w:hyperlink w:anchor="__RefHeading__522_1516621224" w:history="1">
        <w:r>
          <w:rPr>
            <w:rStyle w:val="a8"/>
          </w:rPr>
          <w:t>1.2.  Наименование и реквизиты Исполнителя</w:t>
        </w:r>
        <w:r>
          <w:rPr>
            <w:rStyle w:val="a8"/>
          </w:rPr>
          <w:tab/>
          <w:t>4</w:t>
        </w:r>
      </w:hyperlink>
    </w:p>
    <w:p w14:paraId="3DD1F95B" w14:textId="77777777" w:rsidR="0049515A" w:rsidRDefault="0049515A">
      <w:pPr>
        <w:pStyle w:val="23"/>
        <w:tabs>
          <w:tab w:val="right" w:leader="dot" w:pos="9069"/>
        </w:tabs>
      </w:pPr>
      <w:hyperlink w:anchor="__RefHeading__524_1516621224" w:history="1">
        <w:r>
          <w:rPr>
            <w:rStyle w:val="a8"/>
          </w:rPr>
          <w:t>1.3.  Основание для разработки</w:t>
        </w:r>
        <w:r>
          <w:rPr>
            <w:rStyle w:val="a8"/>
          </w:rPr>
          <w:tab/>
          <w:t>4</w:t>
        </w:r>
      </w:hyperlink>
    </w:p>
    <w:p w14:paraId="47EB2A5E" w14:textId="77777777" w:rsidR="0049515A" w:rsidRDefault="0049515A">
      <w:pPr>
        <w:pStyle w:val="23"/>
        <w:tabs>
          <w:tab w:val="right" w:leader="dot" w:pos="9069"/>
        </w:tabs>
      </w:pPr>
      <w:hyperlink w:anchor="__RefHeading__526_1516621224" w:history="1">
        <w:r>
          <w:rPr>
            <w:rStyle w:val="a8"/>
          </w:rPr>
          <w:t>1.4.  Плановые сроки начала и окончания работ</w:t>
        </w:r>
        <w:r>
          <w:rPr>
            <w:rStyle w:val="a8"/>
          </w:rPr>
          <w:tab/>
          <w:t>4</w:t>
        </w:r>
      </w:hyperlink>
    </w:p>
    <w:p w14:paraId="7AC37C6C" w14:textId="77777777" w:rsidR="0049515A" w:rsidRDefault="0049515A">
      <w:pPr>
        <w:pStyle w:val="23"/>
        <w:tabs>
          <w:tab w:val="right" w:leader="dot" w:pos="9069"/>
        </w:tabs>
      </w:pPr>
      <w:hyperlink w:anchor="__RefHeading__528_1516621224" w:history="1">
        <w:r>
          <w:rPr>
            <w:rStyle w:val="a8"/>
          </w:rPr>
          <w:t>1.5.  Сведения об источнике и порядке финансирования работ</w:t>
        </w:r>
        <w:r>
          <w:rPr>
            <w:rStyle w:val="a8"/>
          </w:rPr>
          <w:tab/>
          <w:t>4</w:t>
        </w:r>
      </w:hyperlink>
    </w:p>
    <w:p w14:paraId="5524ACB9" w14:textId="77777777" w:rsidR="0049515A" w:rsidRDefault="0049515A">
      <w:pPr>
        <w:pStyle w:val="23"/>
        <w:tabs>
          <w:tab w:val="right" w:leader="dot" w:pos="9069"/>
        </w:tabs>
      </w:pPr>
      <w:hyperlink w:anchor="__RefHeading__530_1516621224" w:history="1">
        <w:r>
          <w:rPr>
            <w:rStyle w:val="a8"/>
          </w:rPr>
          <w:t>1.6.  Термины и сокращения</w:t>
        </w:r>
        <w:r>
          <w:rPr>
            <w:rStyle w:val="a8"/>
          </w:rPr>
          <w:tab/>
          <w:t>4</w:t>
        </w:r>
      </w:hyperlink>
    </w:p>
    <w:p w14:paraId="0040C68A" w14:textId="77777777" w:rsidR="0049515A" w:rsidRDefault="0049515A">
      <w:pPr>
        <w:pStyle w:val="14"/>
        <w:tabs>
          <w:tab w:val="right" w:leader="dot" w:pos="9069"/>
        </w:tabs>
      </w:pPr>
      <w:hyperlink w:anchor="__RefHeading__532_1516621224" w:history="1">
        <w:r>
          <w:rPr>
            <w:rStyle w:val="a8"/>
          </w:rPr>
          <w:t>2.  НАЗНАЧЕНИЕ И ЦЕЛИ СОЗДАНИЯ СИСТЕМЫ</w:t>
        </w:r>
        <w:r>
          <w:rPr>
            <w:rStyle w:val="a8"/>
          </w:rPr>
          <w:tab/>
          <w:t>5</w:t>
        </w:r>
      </w:hyperlink>
    </w:p>
    <w:p w14:paraId="01B5CBCA" w14:textId="77777777" w:rsidR="0049515A" w:rsidRDefault="0049515A">
      <w:pPr>
        <w:pStyle w:val="23"/>
        <w:tabs>
          <w:tab w:val="right" w:leader="dot" w:pos="9069"/>
        </w:tabs>
      </w:pPr>
      <w:hyperlink w:anchor="__RefHeading__534_1516621224" w:history="1">
        <w:r>
          <w:rPr>
            <w:rStyle w:val="a8"/>
          </w:rPr>
          <w:t>2.1.  Назначение Системы</w:t>
        </w:r>
        <w:r>
          <w:rPr>
            <w:rStyle w:val="a8"/>
          </w:rPr>
          <w:tab/>
          <w:t>5</w:t>
        </w:r>
      </w:hyperlink>
    </w:p>
    <w:p w14:paraId="622787FC" w14:textId="77777777" w:rsidR="0049515A" w:rsidRDefault="0049515A">
      <w:pPr>
        <w:pStyle w:val="23"/>
        <w:tabs>
          <w:tab w:val="right" w:leader="dot" w:pos="9069"/>
        </w:tabs>
      </w:pPr>
      <w:hyperlink w:anchor="__RefHeading__536_1516621224" w:history="1">
        <w:r>
          <w:rPr>
            <w:rStyle w:val="a8"/>
          </w:rPr>
          <w:t>2.2.  Цели создания Системы</w:t>
        </w:r>
        <w:r>
          <w:rPr>
            <w:rStyle w:val="a8"/>
          </w:rPr>
          <w:tab/>
          <w:t>5</w:t>
        </w:r>
      </w:hyperlink>
    </w:p>
    <w:p w14:paraId="5F531974" w14:textId="77777777" w:rsidR="0049515A" w:rsidRDefault="0049515A">
      <w:pPr>
        <w:pStyle w:val="14"/>
        <w:tabs>
          <w:tab w:val="right" w:leader="dot" w:pos="9069"/>
        </w:tabs>
      </w:pPr>
      <w:hyperlink w:anchor="__RefHeading__538_1516621224" w:history="1">
        <w:r>
          <w:rPr>
            <w:rStyle w:val="a8"/>
          </w:rPr>
          <w:t>3.  ХАРАКТЕРИСТИКА ОБЪЕКТА АВТОМАТИЗАЦИИ</w:t>
        </w:r>
        <w:r>
          <w:rPr>
            <w:rStyle w:val="a8"/>
          </w:rPr>
          <w:tab/>
          <w:t>6</w:t>
        </w:r>
      </w:hyperlink>
    </w:p>
    <w:p w14:paraId="11F2FA24" w14:textId="77777777" w:rsidR="0049515A" w:rsidRDefault="0049515A">
      <w:pPr>
        <w:pStyle w:val="23"/>
        <w:tabs>
          <w:tab w:val="right" w:leader="dot" w:pos="9069"/>
        </w:tabs>
      </w:pPr>
      <w:hyperlink w:anchor="__RefHeading__540_1516621224" w:history="1">
        <w:r>
          <w:rPr>
            <w:rStyle w:val="a8"/>
          </w:rPr>
          <w:t>3.1.  Краткие сведения об объектах автоматизации</w:t>
        </w:r>
        <w:r>
          <w:rPr>
            <w:rStyle w:val="a8"/>
          </w:rPr>
          <w:tab/>
          <w:t>6</w:t>
        </w:r>
      </w:hyperlink>
    </w:p>
    <w:p w14:paraId="53038D6A" w14:textId="77777777" w:rsidR="0049515A" w:rsidRDefault="0049515A">
      <w:pPr>
        <w:pStyle w:val="23"/>
        <w:tabs>
          <w:tab w:val="right" w:leader="dot" w:pos="9069"/>
        </w:tabs>
      </w:pPr>
      <w:hyperlink w:anchor="__RefHeading__542_1516621224" w:history="1">
        <w:r>
          <w:rPr>
            <w:rStyle w:val="a8"/>
          </w:rPr>
          <w:t>3.2.  Сведения об условиях эксплуатации объекта автоматизации и характеристиках окружающей среды</w:t>
        </w:r>
        <w:r>
          <w:rPr>
            <w:rStyle w:val="a8"/>
          </w:rPr>
          <w:tab/>
          <w:t>6</w:t>
        </w:r>
      </w:hyperlink>
    </w:p>
    <w:p w14:paraId="6D16B70E" w14:textId="77777777" w:rsidR="0049515A" w:rsidRDefault="0049515A">
      <w:pPr>
        <w:pStyle w:val="14"/>
        <w:tabs>
          <w:tab w:val="right" w:leader="dot" w:pos="9069"/>
        </w:tabs>
      </w:pPr>
      <w:hyperlink w:anchor="__RefHeading__544_1516621224" w:history="1">
        <w:r>
          <w:rPr>
            <w:rStyle w:val="a8"/>
          </w:rPr>
          <w:t>4.  ТРЕБОВАНИЯ К СИСТЕМЕ</w:t>
        </w:r>
        <w:r>
          <w:rPr>
            <w:rStyle w:val="a8"/>
          </w:rPr>
          <w:tab/>
          <w:t>7</w:t>
        </w:r>
      </w:hyperlink>
    </w:p>
    <w:p w14:paraId="1AA2DCCF" w14:textId="77777777" w:rsidR="0049515A" w:rsidRDefault="0049515A">
      <w:pPr>
        <w:pStyle w:val="23"/>
        <w:tabs>
          <w:tab w:val="right" w:leader="dot" w:pos="9069"/>
        </w:tabs>
      </w:pPr>
      <w:hyperlink w:anchor="__RefHeading__546_1516621224" w:history="1">
        <w:r>
          <w:rPr>
            <w:rStyle w:val="a8"/>
          </w:rPr>
          <w:t>4.1.  Требования к системе в целом</w:t>
        </w:r>
        <w:r>
          <w:rPr>
            <w:rStyle w:val="a8"/>
          </w:rPr>
          <w:tab/>
          <w:t>7</w:t>
        </w:r>
      </w:hyperlink>
    </w:p>
    <w:p w14:paraId="2EFED535" w14:textId="77777777" w:rsidR="0049515A" w:rsidRDefault="0049515A">
      <w:pPr>
        <w:pStyle w:val="32"/>
        <w:tabs>
          <w:tab w:val="right" w:leader="dot" w:pos="9069"/>
        </w:tabs>
      </w:pPr>
      <w:hyperlink w:anchor="__RefHeading__548_1516621224" w:history="1">
        <w:r>
          <w:rPr>
            <w:rStyle w:val="a8"/>
          </w:rPr>
          <w:t>4.1.1.  Требования к структуре и функционированию Портала</w:t>
        </w:r>
        <w:r>
          <w:rPr>
            <w:rStyle w:val="a8"/>
          </w:rPr>
          <w:tab/>
          <w:t>7</w:t>
        </w:r>
      </w:hyperlink>
    </w:p>
    <w:p w14:paraId="010078C7" w14:textId="77777777" w:rsidR="0049515A" w:rsidRDefault="0049515A">
      <w:pPr>
        <w:pStyle w:val="32"/>
        <w:tabs>
          <w:tab w:val="right" w:leader="dot" w:pos="9069"/>
        </w:tabs>
      </w:pPr>
      <w:hyperlink w:anchor="__RefHeading__550_1516621224" w:history="1">
        <w:r>
          <w:rPr>
            <w:rStyle w:val="a8"/>
          </w:rPr>
          <w:t>4.1.2.  Показатели назначения системы</w:t>
        </w:r>
        <w:r>
          <w:rPr>
            <w:rStyle w:val="a8"/>
          </w:rPr>
          <w:tab/>
          <w:t>7</w:t>
        </w:r>
      </w:hyperlink>
    </w:p>
    <w:p w14:paraId="691DC527" w14:textId="77777777" w:rsidR="0049515A" w:rsidRDefault="0049515A">
      <w:pPr>
        <w:pStyle w:val="32"/>
        <w:tabs>
          <w:tab w:val="right" w:leader="dot" w:pos="9069"/>
        </w:tabs>
      </w:pPr>
      <w:hyperlink w:anchor="__RefHeading__552_1516621224" w:history="1">
        <w:r>
          <w:rPr>
            <w:rStyle w:val="a8"/>
          </w:rPr>
          <w:t>4.1.3.  Требования к надежности</w:t>
        </w:r>
        <w:r>
          <w:rPr>
            <w:rStyle w:val="a8"/>
          </w:rPr>
          <w:tab/>
          <w:t>8</w:t>
        </w:r>
      </w:hyperlink>
    </w:p>
    <w:p w14:paraId="24073E7F" w14:textId="77777777" w:rsidR="0049515A" w:rsidRDefault="0049515A">
      <w:pPr>
        <w:pStyle w:val="32"/>
        <w:tabs>
          <w:tab w:val="right" w:leader="dot" w:pos="9069"/>
        </w:tabs>
      </w:pPr>
      <w:hyperlink w:anchor="__RefHeading__554_1516621224" w:history="1">
        <w:r>
          <w:rPr>
            <w:rStyle w:val="a8"/>
          </w:rPr>
          <w:t>4.1.4.  Требования по обеспечению безопасности при эксплуатации технических средств</w:t>
        </w:r>
        <w:r>
          <w:rPr>
            <w:rStyle w:val="a8"/>
          </w:rPr>
          <w:tab/>
          <w:t>8</w:t>
        </w:r>
      </w:hyperlink>
    </w:p>
    <w:p w14:paraId="1A972FCD" w14:textId="77777777" w:rsidR="0049515A" w:rsidRDefault="0049515A">
      <w:pPr>
        <w:pStyle w:val="32"/>
        <w:tabs>
          <w:tab w:val="right" w:leader="dot" w:pos="9069"/>
        </w:tabs>
      </w:pPr>
      <w:hyperlink w:anchor="__RefHeading__556_1516621224" w:history="1">
        <w:r>
          <w:rPr>
            <w:rStyle w:val="a8"/>
          </w:rPr>
          <w:t>4.1.5.  Требования к безопасности и защите информации</w:t>
        </w:r>
        <w:r>
          <w:rPr>
            <w:rStyle w:val="a8"/>
          </w:rPr>
          <w:tab/>
          <w:t>8</w:t>
        </w:r>
      </w:hyperlink>
    </w:p>
    <w:p w14:paraId="045395D7" w14:textId="77777777" w:rsidR="0049515A" w:rsidRDefault="0049515A">
      <w:pPr>
        <w:pStyle w:val="32"/>
        <w:tabs>
          <w:tab w:val="right" w:leader="dot" w:pos="9069"/>
        </w:tabs>
      </w:pPr>
      <w:hyperlink w:anchor="__RefHeading__558_1516621224" w:history="1">
        <w:r>
          <w:rPr>
            <w:rStyle w:val="a8"/>
          </w:rPr>
          <w:t>4.1.6.  Требования к численности и квалификации персонала</w:t>
        </w:r>
        <w:r>
          <w:rPr>
            <w:rStyle w:val="a8"/>
          </w:rPr>
          <w:tab/>
          <w:t>9</w:t>
        </w:r>
      </w:hyperlink>
    </w:p>
    <w:p w14:paraId="79B68B6D" w14:textId="77777777" w:rsidR="0049515A" w:rsidRDefault="0049515A">
      <w:pPr>
        <w:pStyle w:val="32"/>
        <w:tabs>
          <w:tab w:val="right" w:leader="dot" w:pos="9069"/>
        </w:tabs>
      </w:pPr>
      <w:hyperlink w:anchor="__RefHeading__560_1516621224" w:history="1">
        <w:r>
          <w:rPr>
            <w:rStyle w:val="a8"/>
          </w:rPr>
          <w:t xml:space="preserve">4.1.7.  Требования к эксплуатации, техническому обслуживанию, ремонту и хранению компонентов </w:t>
        </w:r>
        <w:r>
          <w:rPr>
            <w:rStyle w:val="a8"/>
          </w:rPr>
          <w:tab/>
          <w:t>9</w:t>
        </w:r>
      </w:hyperlink>
    </w:p>
    <w:p w14:paraId="15260A47" w14:textId="77777777" w:rsidR="0049515A" w:rsidRDefault="0049515A">
      <w:pPr>
        <w:pStyle w:val="32"/>
        <w:tabs>
          <w:tab w:val="right" w:leader="dot" w:pos="9069"/>
        </w:tabs>
      </w:pPr>
      <w:hyperlink w:anchor="__RefHeading__562_1516621224" w:history="1">
        <w:r>
          <w:rPr>
            <w:rStyle w:val="a8"/>
          </w:rPr>
          <w:t>4.1.8.  Требования к эргономике и технической эстетике</w:t>
        </w:r>
        <w:r>
          <w:rPr>
            <w:rStyle w:val="a8"/>
          </w:rPr>
          <w:tab/>
          <w:t>9</w:t>
        </w:r>
      </w:hyperlink>
    </w:p>
    <w:p w14:paraId="096035B1" w14:textId="77777777" w:rsidR="0049515A" w:rsidRDefault="0049515A">
      <w:pPr>
        <w:pStyle w:val="32"/>
        <w:tabs>
          <w:tab w:val="right" w:leader="dot" w:pos="9069"/>
        </w:tabs>
      </w:pPr>
      <w:hyperlink w:anchor="__RefHeading__564_1516621224" w:history="1">
        <w:r>
          <w:rPr>
            <w:rStyle w:val="a8"/>
          </w:rPr>
          <w:t>4.1.9.  Требования к патентной чистоте</w:t>
        </w:r>
        <w:r>
          <w:rPr>
            <w:rStyle w:val="a8"/>
          </w:rPr>
          <w:tab/>
          <w:t>9</w:t>
        </w:r>
      </w:hyperlink>
    </w:p>
    <w:p w14:paraId="1624E842" w14:textId="77777777" w:rsidR="0049515A" w:rsidRDefault="0049515A">
      <w:pPr>
        <w:pStyle w:val="32"/>
        <w:tabs>
          <w:tab w:val="right" w:leader="dot" w:pos="9069"/>
        </w:tabs>
      </w:pPr>
      <w:hyperlink w:anchor="__RefHeading__566_1516621224" w:history="1">
        <w:r>
          <w:rPr>
            <w:rStyle w:val="a8"/>
          </w:rPr>
          <w:t>4.1.10.  Требования по стандартизации и унификации</w:t>
        </w:r>
        <w:r>
          <w:rPr>
            <w:rStyle w:val="a8"/>
          </w:rPr>
          <w:tab/>
          <w:t>9</w:t>
        </w:r>
      </w:hyperlink>
    </w:p>
    <w:p w14:paraId="474F3E5A" w14:textId="77777777" w:rsidR="0049515A" w:rsidRDefault="0049515A">
      <w:pPr>
        <w:pStyle w:val="32"/>
        <w:tabs>
          <w:tab w:val="right" w:leader="dot" w:pos="9069"/>
        </w:tabs>
      </w:pPr>
      <w:hyperlink w:anchor="__RefHeading__568_1516621224" w:history="1">
        <w:r>
          <w:rPr>
            <w:rStyle w:val="a8"/>
          </w:rPr>
          <w:t>4.1.11.  Требования к масштабируемости и открытости</w:t>
        </w:r>
        <w:r>
          <w:rPr>
            <w:rStyle w:val="a8"/>
          </w:rPr>
          <w:tab/>
          <w:t>9</w:t>
        </w:r>
      </w:hyperlink>
    </w:p>
    <w:p w14:paraId="1EA3D292" w14:textId="77777777" w:rsidR="0049515A" w:rsidRDefault="0049515A">
      <w:pPr>
        <w:pStyle w:val="32"/>
        <w:tabs>
          <w:tab w:val="right" w:leader="dot" w:pos="9069"/>
        </w:tabs>
      </w:pPr>
      <w:hyperlink w:anchor="__RefHeading__570_1516621224" w:history="1">
        <w:r>
          <w:rPr>
            <w:rStyle w:val="a8"/>
          </w:rPr>
          <w:t>4.1.12.  Номенклатура показателей качества</w:t>
        </w:r>
        <w:r>
          <w:rPr>
            <w:rStyle w:val="a8"/>
          </w:rPr>
          <w:tab/>
          <w:t>9</w:t>
        </w:r>
      </w:hyperlink>
    </w:p>
    <w:p w14:paraId="7257E5AC" w14:textId="77777777" w:rsidR="0049515A" w:rsidRDefault="0049515A">
      <w:pPr>
        <w:pStyle w:val="23"/>
        <w:tabs>
          <w:tab w:val="right" w:leader="dot" w:pos="9069"/>
        </w:tabs>
      </w:pPr>
      <w:hyperlink w:anchor="__RefHeading__572_1516621224" w:history="1">
        <w:r>
          <w:rPr>
            <w:rStyle w:val="a8"/>
          </w:rPr>
          <w:t>4.2.  Функциональные требования</w:t>
        </w:r>
        <w:r>
          <w:rPr>
            <w:rStyle w:val="a8"/>
          </w:rPr>
          <w:tab/>
          <w:t>9</w:t>
        </w:r>
      </w:hyperlink>
    </w:p>
    <w:p w14:paraId="57E337A0" w14:textId="77777777" w:rsidR="0049515A" w:rsidRDefault="0049515A">
      <w:pPr>
        <w:pStyle w:val="23"/>
        <w:tabs>
          <w:tab w:val="right" w:leader="dot" w:pos="9069"/>
        </w:tabs>
      </w:pPr>
      <w:hyperlink w:anchor="__RefHeading__574_1516621224" w:history="1">
        <w:r>
          <w:rPr>
            <w:rStyle w:val="a8"/>
          </w:rPr>
          <w:t>4.3.  Обработка ошибок</w:t>
        </w:r>
        <w:r>
          <w:rPr>
            <w:rStyle w:val="a8"/>
          </w:rPr>
          <w:tab/>
          <w:t>10</w:t>
        </w:r>
      </w:hyperlink>
    </w:p>
    <w:p w14:paraId="56390862" w14:textId="77777777" w:rsidR="0049515A" w:rsidRDefault="0049515A">
      <w:pPr>
        <w:pStyle w:val="32"/>
        <w:tabs>
          <w:tab w:val="right" w:leader="dot" w:pos="9069"/>
        </w:tabs>
      </w:pPr>
      <w:hyperlink w:anchor="__RefHeading__576_1516621224" w:history="1">
        <w:r>
          <w:rPr>
            <w:rStyle w:val="a8"/>
          </w:rPr>
          <w:t>4.3.1.  Ошибки аутентификации</w:t>
        </w:r>
        <w:r>
          <w:rPr>
            <w:rStyle w:val="a8"/>
          </w:rPr>
          <w:tab/>
          <w:t>10</w:t>
        </w:r>
      </w:hyperlink>
    </w:p>
    <w:p w14:paraId="12C6F86D" w14:textId="77777777" w:rsidR="0049515A" w:rsidRDefault="0049515A">
      <w:pPr>
        <w:pStyle w:val="32"/>
        <w:tabs>
          <w:tab w:val="right" w:leader="dot" w:pos="9069"/>
        </w:tabs>
      </w:pPr>
      <w:hyperlink w:anchor="__RefHeading__578_1516621224" w:history="1">
        <w:r>
          <w:rPr>
            <w:rStyle w:val="a8"/>
          </w:rPr>
          <w:t>4.3.2.  Ошибки загрузки данных из внешних источников</w:t>
        </w:r>
        <w:r>
          <w:rPr>
            <w:rStyle w:val="a8"/>
          </w:rPr>
          <w:tab/>
          <w:t>10</w:t>
        </w:r>
      </w:hyperlink>
    </w:p>
    <w:p w14:paraId="1C01380B" w14:textId="77777777" w:rsidR="0049515A" w:rsidRDefault="0049515A">
      <w:pPr>
        <w:pStyle w:val="32"/>
        <w:tabs>
          <w:tab w:val="right" w:leader="dot" w:pos="9069"/>
        </w:tabs>
      </w:pPr>
      <w:hyperlink w:anchor="__RefHeading__580_1516621224" w:history="1">
        <w:r>
          <w:rPr>
            <w:rStyle w:val="a8"/>
          </w:rPr>
          <w:t xml:space="preserve">4.3.3.  Внутренние ошибки </w:t>
        </w:r>
        <w:r>
          <w:rPr>
            <w:rStyle w:val="a8"/>
          </w:rPr>
          <w:tab/>
          <w:t>10</w:t>
        </w:r>
      </w:hyperlink>
    </w:p>
    <w:p w14:paraId="0FAC006C" w14:textId="77777777" w:rsidR="0049515A" w:rsidRDefault="0049515A">
      <w:pPr>
        <w:pStyle w:val="23"/>
        <w:tabs>
          <w:tab w:val="right" w:leader="dot" w:pos="9069"/>
        </w:tabs>
      </w:pPr>
      <w:hyperlink w:anchor="__RefHeading__582_1516621224" w:history="1">
        <w:r>
          <w:rPr>
            <w:rStyle w:val="a8"/>
          </w:rPr>
          <w:t>4.4.  Интерфейс</w:t>
        </w:r>
        <w:r>
          <w:rPr>
            <w:rStyle w:val="a8"/>
          </w:rPr>
          <w:tab/>
          <w:t>10</w:t>
        </w:r>
      </w:hyperlink>
    </w:p>
    <w:p w14:paraId="442844A3" w14:textId="77777777" w:rsidR="0049515A" w:rsidRDefault="0049515A">
      <w:pPr>
        <w:pStyle w:val="32"/>
        <w:tabs>
          <w:tab w:val="right" w:leader="dot" w:pos="9069"/>
        </w:tabs>
      </w:pPr>
      <w:hyperlink w:anchor="__RefHeading__584_1516621224" w:history="1">
        <w:r>
          <w:rPr>
            <w:rStyle w:val="a8"/>
          </w:rPr>
          <w:t>4.4.1.  Основные требования</w:t>
        </w:r>
        <w:r>
          <w:rPr>
            <w:rStyle w:val="a8"/>
          </w:rPr>
          <w:tab/>
          <w:t>10</w:t>
        </w:r>
      </w:hyperlink>
    </w:p>
    <w:p w14:paraId="34BE3819" w14:textId="77777777" w:rsidR="0049515A" w:rsidRDefault="0049515A">
      <w:pPr>
        <w:pStyle w:val="32"/>
        <w:tabs>
          <w:tab w:val="right" w:leader="dot" w:pos="9069"/>
        </w:tabs>
      </w:pPr>
      <w:hyperlink w:anchor="__RefHeading__586_1516621224" w:history="1">
        <w:r>
          <w:rPr>
            <w:rStyle w:val="a8"/>
          </w:rPr>
          <w:t>4.4.2.  Дизайн и юзабилити</w:t>
        </w:r>
        <w:r>
          <w:rPr>
            <w:rStyle w:val="a8"/>
          </w:rPr>
          <w:tab/>
          <w:t>10</w:t>
        </w:r>
      </w:hyperlink>
    </w:p>
    <w:p w14:paraId="55284B59" w14:textId="77777777" w:rsidR="0049515A" w:rsidRDefault="0049515A">
      <w:pPr>
        <w:pStyle w:val="32"/>
        <w:tabs>
          <w:tab w:val="right" w:leader="dot" w:pos="9069"/>
        </w:tabs>
      </w:pPr>
      <w:hyperlink w:anchor="__RefHeading__588_1516621224" w:history="1">
        <w:r>
          <w:rPr>
            <w:rStyle w:val="a8"/>
          </w:rPr>
          <w:t>4.4.3.  Навигация</w:t>
        </w:r>
        <w:r>
          <w:rPr>
            <w:rStyle w:val="a8"/>
          </w:rPr>
          <w:tab/>
          <w:t>10</w:t>
        </w:r>
      </w:hyperlink>
    </w:p>
    <w:p w14:paraId="4DB2E5B8" w14:textId="77777777" w:rsidR="0049515A" w:rsidRDefault="0049515A">
      <w:pPr>
        <w:pStyle w:val="23"/>
        <w:tabs>
          <w:tab w:val="right" w:leader="dot" w:pos="9069"/>
        </w:tabs>
      </w:pPr>
      <w:hyperlink w:anchor="__RefHeading__590_1516621224" w:history="1">
        <w:r>
          <w:rPr>
            <w:rStyle w:val="a8"/>
          </w:rPr>
          <w:t>4.5.  Требования к видам обеспечения</w:t>
        </w:r>
        <w:r>
          <w:rPr>
            <w:rStyle w:val="a8"/>
          </w:rPr>
          <w:tab/>
          <w:t>10</w:t>
        </w:r>
      </w:hyperlink>
    </w:p>
    <w:p w14:paraId="6AE90EB9" w14:textId="77777777" w:rsidR="0049515A" w:rsidRDefault="0049515A">
      <w:pPr>
        <w:pStyle w:val="32"/>
        <w:tabs>
          <w:tab w:val="right" w:leader="dot" w:pos="9069"/>
        </w:tabs>
      </w:pPr>
      <w:hyperlink w:anchor="__RefHeading__592_1516621224" w:history="1">
        <w:r>
          <w:rPr>
            <w:rStyle w:val="a8"/>
          </w:rPr>
          <w:t>4.5.1.  Требования к информационному обеспечению</w:t>
        </w:r>
        <w:r>
          <w:rPr>
            <w:rStyle w:val="a8"/>
          </w:rPr>
          <w:tab/>
          <w:t>10</w:t>
        </w:r>
      </w:hyperlink>
    </w:p>
    <w:p w14:paraId="7375003A" w14:textId="77777777" w:rsidR="0049515A" w:rsidRDefault="0049515A">
      <w:pPr>
        <w:pStyle w:val="32"/>
        <w:tabs>
          <w:tab w:val="right" w:leader="dot" w:pos="9069"/>
        </w:tabs>
      </w:pPr>
      <w:hyperlink w:anchor="__RefHeading__594_1516621224" w:history="1">
        <w:r>
          <w:rPr>
            <w:rStyle w:val="a8"/>
          </w:rPr>
          <w:t>4.5.2.  Требования к аппаратному обеспечению</w:t>
        </w:r>
        <w:r>
          <w:rPr>
            <w:rStyle w:val="a8"/>
          </w:rPr>
          <w:tab/>
          <w:t>10</w:t>
        </w:r>
      </w:hyperlink>
    </w:p>
    <w:p w14:paraId="4D0E4839" w14:textId="77777777" w:rsidR="0049515A" w:rsidRDefault="0049515A">
      <w:pPr>
        <w:pStyle w:val="32"/>
        <w:tabs>
          <w:tab w:val="right" w:leader="dot" w:pos="9069"/>
        </w:tabs>
      </w:pPr>
      <w:hyperlink w:anchor="__RefHeading__596_1516621224" w:history="1">
        <w:r>
          <w:rPr>
            <w:rStyle w:val="a8"/>
          </w:rPr>
          <w:t>4.5.3.  Требования к программному обеспечению</w:t>
        </w:r>
        <w:r>
          <w:rPr>
            <w:rStyle w:val="a8"/>
          </w:rPr>
          <w:tab/>
          <w:t>10</w:t>
        </w:r>
      </w:hyperlink>
    </w:p>
    <w:p w14:paraId="5B2DC250" w14:textId="77777777" w:rsidR="0049515A" w:rsidRDefault="0049515A">
      <w:pPr>
        <w:pStyle w:val="32"/>
        <w:tabs>
          <w:tab w:val="right" w:leader="dot" w:pos="9069"/>
        </w:tabs>
      </w:pPr>
      <w:hyperlink w:anchor="__RefHeading__598_1516621224" w:history="1">
        <w:r>
          <w:rPr>
            <w:rStyle w:val="a8"/>
          </w:rPr>
          <w:t>4.5.4.  Требования к лингвистическому обеспечению</w:t>
        </w:r>
        <w:r>
          <w:rPr>
            <w:rStyle w:val="a8"/>
          </w:rPr>
          <w:tab/>
          <w:t>11</w:t>
        </w:r>
      </w:hyperlink>
    </w:p>
    <w:p w14:paraId="7E42DC8E" w14:textId="77777777" w:rsidR="0049515A" w:rsidRDefault="0049515A">
      <w:pPr>
        <w:pStyle w:val="32"/>
        <w:tabs>
          <w:tab w:val="right" w:leader="dot" w:pos="9069"/>
        </w:tabs>
      </w:pPr>
      <w:hyperlink w:anchor="__RefHeading__600_1516621224" w:history="1">
        <w:r>
          <w:rPr>
            <w:rStyle w:val="a8"/>
          </w:rPr>
          <w:t>4.5.5.  Требования к техническому обеспечению</w:t>
        </w:r>
        <w:r>
          <w:rPr>
            <w:rStyle w:val="a8"/>
          </w:rPr>
          <w:tab/>
          <w:t>11</w:t>
        </w:r>
      </w:hyperlink>
    </w:p>
    <w:p w14:paraId="678466F1" w14:textId="77777777" w:rsidR="0049515A" w:rsidRDefault="0049515A">
      <w:pPr>
        <w:pStyle w:val="32"/>
        <w:tabs>
          <w:tab w:val="right" w:leader="dot" w:pos="9069"/>
        </w:tabs>
      </w:pPr>
      <w:hyperlink w:anchor="__RefHeading__602_1516621224" w:history="1">
        <w:r>
          <w:rPr>
            <w:rStyle w:val="a8"/>
          </w:rPr>
          <w:t>4.5.6.  Требования к объекту внедрения</w:t>
        </w:r>
        <w:r>
          <w:rPr>
            <w:rStyle w:val="a8"/>
          </w:rPr>
          <w:tab/>
          <w:t>11</w:t>
        </w:r>
      </w:hyperlink>
    </w:p>
    <w:p w14:paraId="51536019" w14:textId="77777777" w:rsidR="0049515A" w:rsidRDefault="0049515A">
      <w:pPr>
        <w:pStyle w:val="14"/>
        <w:tabs>
          <w:tab w:val="right" w:leader="dot" w:pos="9069"/>
        </w:tabs>
      </w:pPr>
      <w:hyperlink w:anchor="__RefHeading__604_1516621224" w:history="1">
        <w:r>
          <w:rPr>
            <w:rStyle w:val="a8"/>
          </w:rPr>
          <w:t>5.  СОСТАВ И СОДЕРЖАНИЕ РАБОТ ПО СОЗДАНИЮ СИСТЕМЫ</w:t>
        </w:r>
        <w:r>
          <w:rPr>
            <w:rStyle w:val="a8"/>
          </w:rPr>
          <w:tab/>
          <w:t>13</w:t>
        </w:r>
      </w:hyperlink>
    </w:p>
    <w:p w14:paraId="108229BF" w14:textId="77777777" w:rsidR="0049515A" w:rsidRDefault="0049515A">
      <w:pPr>
        <w:pStyle w:val="23"/>
        <w:tabs>
          <w:tab w:val="right" w:leader="dot" w:pos="9069"/>
        </w:tabs>
      </w:pPr>
      <w:hyperlink w:anchor="__RefHeading__606_1516621224" w:history="1">
        <w:r>
          <w:rPr>
            <w:rStyle w:val="a8"/>
          </w:rPr>
          <w:t>5.1.  Перечень фаз по созданию Системы</w:t>
        </w:r>
        <w:r>
          <w:rPr>
            <w:rStyle w:val="a8"/>
          </w:rPr>
          <w:tab/>
          <w:t>13</w:t>
        </w:r>
      </w:hyperlink>
    </w:p>
    <w:p w14:paraId="72D2AF6F" w14:textId="77777777" w:rsidR="0049515A" w:rsidRDefault="0049515A">
      <w:pPr>
        <w:pStyle w:val="23"/>
        <w:tabs>
          <w:tab w:val="right" w:leader="dot" w:pos="9069"/>
        </w:tabs>
      </w:pPr>
      <w:hyperlink w:anchor="__RefHeading__608_1516621224" w:history="1">
        <w:r>
          <w:rPr>
            <w:rStyle w:val="a8"/>
          </w:rPr>
          <w:t>5.2.  Перечень организаций – исполнителей работ</w:t>
        </w:r>
        <w:r>
          <w:rPr>
            <w:rStyle w:val="a8"/>
          </w:rPr>
          <w:tab/>
          <w:t>13</w:t>
        </w:r>
      </w:hyperlink>
    </w:p>
    <w:p w14:paraId="0AD79E08" w14:textId="77777777" w:rsidR="0049515A" w:rsidRDefault="0049515A">
      <w:pPr>
        <w:pStyle w:val="23"/>
        <w:tabs>
          <w:tab w:val="right" w:leader="dot" w:pos="9069"/>
        </w:tabs>
      </w:pPr>
      <w:hyperlink w:anchor="__RefHeading__610_1516621224" w:history="1">
        <w:r>
          <w:rPr>
            <w:rStyle w:val="a8"/>
          </w:rPr>
          <w:t>5.3.  Гарантийное сопровождение Портала</w:t>
        </w:r>
        <w:r>
          <w:rPr>
            <w:rStyle w:val="a8"/>
          </w:rPr>
          <w:tab/>
          <w:t>13</w:t>
        </w:r>
      </w:hyperlink>
    </w:p>
    <w:p w14:paraId="0BD7716B" w14:textId="77777777" w:rsidR="0049515A" w:rsidRDefault="0049515A">
      <w:pPr>
        <w:pStyle w:val="23"/>
        <w:tabs>
          <w:tab w:val="right" w:leader="dot" w:pos="9069"/>
        </w:tabs>
      </w:pPr>
      <w:hyperlink w:anchor="__RefHeading__612_1516621224" w:history="1">
        <w:r>
          <w:rPr>
            <w:rStyle w:val="a8"/>
          </w:rPr>
          <w:t>5.4.  Техническая поддержка Портала</w:t>
        </w:r>
        <w:r>
          <w:rPr>
            <w:rStyle w:val="a8"/>
          </w:rPr>
          <w:tab/>
          <w:t>13</w:t>
        </w:r>
      </w:hyperlink>
    </w:p>
    <w:p w14:paraId="4BD180AC" w14:textId="77777777" w:rsidR="0049515A" w:rsidRDefault="0049515A">
      <w:pPr>
        <w:pStyle w:val="14"/>
        <w:tabs>
          <w:tab w:val="right" w:leader="dot" w:pos="9069"/>
        </w:tabs>
      </w:pPr>
      <w:hyperlink w:anchor="__RefHeading__614_1516621224" w:history="1">
        <w:r>
          <w:rPr>
            <w:rStyle w:val="a8"/>
          </w:rPr>
          <w:t>6.  ПОРЯДОК КОНТРОЛЯ И ПРИЕМКИ ПОРТАЛА</w:t>
        </w:r>
        <w:r>
          <w:rPr>
            <w:rStyle w:val="a8"/>
          </w:rPr>
          <w:tab/>
          <w:t>14</w:t>
        </w:r>
      </w:hyperlink>
    </w:p>
    <w:p w14:paraId="18FB739F" w14:textId="77777777" w:rsidR="0049515A" w:rsidRDefault="0049515A">
      <w:pPr>
        <w:pStyle w:val="14"/>
        <w:tabs>
          <w:tab w:val="right" w:leader="dot" w:pos="9069"/>
        </w:tabs>
        <w:sectPr w:rsidR="0049515A">
          <w:type w:val="continuous"/>
          <w:pgSz w:w="11906" w:h="16838"/>
          <w:pgMar w:top="850" w:right="562" w:bottom="1138" w:left="2275" w:header="288" w:footer="720" w:gutter="0"/>
          <w:cols w:space="720"/>
          <w:docGrid w:linePitch="360"/>
        </w:sectPr>
      </w:pPr>
      <w:hyperlink w:anchor="__RefHeading__616_1516621224" w:history="1">
        <w:r>
          <w:rPr>
            <w:rStyle w:val="a8"/>
          </w:rPr>
          <w:t>7.  ТРЕБОВАНИЯ К ДОКУМЕНТИРОВАНИЮ</w:t>
        </w:r>
        <w:r>
          <w:rPr>
            <w:rStyle w:val="a8"/>
          </w:rPr>
          <w:tab/>
          <w:t>15</w:t>
        </w:r>
      </w:hyperlink>
      <w:r>
        <w:fldChar w:fldCharType="end"/>
      </w:r>
    </w:p>
    <w:p w14:paraId="0B3D6B4C" w14:textId="77777777" w:rsidR="0049515A" w:rsidRDefault="0049515A">
      <w:pPr>
        <w:tabs>
          <w:tab w:val="left" w:pos="1200"/>
          <w:tab w:val="right" w:leader="dot" w:pos="9059"/>
        </w:tabs>
        <w:sectPr w:rsidR="0049515A">
          <w:type w:val="continuous"/>
          <w:pgSz w:w="11906" w:h="16838"/>
          <w:pgMar w:top="850" w:right="562" w:bottom="1138" w:left="2275" w:header="288" w:footer="720" w:gutter="0"/>
          <w:cols w:space="720"/>
          <w:docGrid w:linePitch="360"/>
        </w:sectPr>
      </w:pPr>
    </w:p>
    <w:p w14:paraId="6904D9BB" w14:textId="77777777" w:rsidR="0049515A" w:rsidRDefault="0049515A">
      <w:pPr>
        <w:sectPr w:rsidR="0049515A">
          <w:type w:val="continuous"/>
          <w:pgSz w:w="11906" w:h="16838"/>
          <w:pgMar w:top="850" w:right="562" w:bottom="1138" w:left="2275" w:header="288" w:footer="720" w:gutter="0"/>
          <w:cols w:space="720"/>
          <w:docGrid w:linePitch="360"/>
        </w:sectPr>
      </w:pPr>
    </w:p>
    <w:p w14:paraId="3674A6F9" w14:textId="77777777" w:rsidR="0049515A" w:rsidRDefault="00000000">
      <w:pPr>
        <w:pStyle w:val="1"/>
        <w:spacing w:after="300"/>
      </w:pPr>
      <w:bookmarkStart w:id="4" w:name="__RefHeading__135_1516621224"/>
      <w:bookmarkStart w:id="5" w:name="__RefHeading__516_1516621224"/>
      <w:bookmarkStart w:id="6" w:name="OLE_LINK1"/>
      <w:bookmarkStart w:id="7" w:name="Last"/>
      <w:bookmarkEnd w:id="4"/>
      <w:bookmarkEnd w:id="5"/>
      <w:bookmarkEnd w:id="6"/>
      <w:bookmarkEnd w:id="7"/>
      <w:r>
        <w:lastRenderedPageBreak/>
        <w:t>ОБЩИЕ СВЕДЕНИЯ</w:t>
      </w:r>
    </w:p>
    <w:p w14:paraId="1EF3ED06" w14:textId="77777777" w:rsidR="0049515A" w:rsidRDefault="00000000">
      <w:pPr>
        <w:pStyle w:val="2"/>
        <w:numPr>
          <w:ilvl w:val="0"/>
          <w:numId w:val="0"/>
        </w:numPr>
        <w:tabs>
          <w:tab w:val="left" w:pos="576"/>
        </w:tabs>
        <w:suppressAutoHyphens w:val="0"/>
        <w:spacing w:after="300"/>
        <w:ind w:left="850"/>
      </w:pPr>
      <w:bookmarkStart w:id="8" w:name="__RefHeading__137_1516621224"/>
      <w:bookmarkStart w:id="9" w:name="__RefHeading__518_1516621224"/>
      <w:bookmarkEnd w:id="8"/>
      <w:bookmarkEnd w:id="9"/>
      <w:r>
        <w:t>Полное наименование Системы и её условное обозначение</w:t>
      </w:r>
    </w:p>
    <w:p w14:paraId="5927FCD6" w14:textId="77777777" w:rsidR="0049515A" w:rsidRDefault="00000000">
      <w:pPr>
        <w:spacing w:line="360" w:lineRule="auto"/>
        <w:ind w:firstLine="720"/>
        <w:rPr>
          <w:rFonts w:ascii="Times New Roman" w:hAnsi="Times New Roman"/>
          <w:i w:val="0"/>
          <w:iCs/>
          <w:sz w:val="24"/>
          <w:szCs w:val="24"/>
        </w:rPr>
      </w:pPr>
      <w:r>
        <w:rPr>
          <w:rFonts w:ascii="Times New Roman" w:eastAsia="SimSun" w:hAnsi="Times New Roman"/>
          <w:i w:val="0"/>
          <w:iCs/>
          <w:sz w:val="24"/>
          <w:szCs w:val="24"/>
        </w:rPr>
        <w:t>Программа-тренажер для развития памяти</w:t>
      </w:r>
    </w:p>
    <w:p w14:paraId="6AF251DF" w14:textId="77777777" w:rsidR="0049515A" w:rsidRDefault="00000000">
      <w:pPr>
        <w:pStyle w:val="2"/>
        <w:spacing w:after="300"/>
        <w:ind w:left="850" w:firstLine="0"/>
      </w:pPr>
      <w:bookmarkStart w:id="10" w:name="__RefHeading__520_1516621224"/>
      <w:bookmarkEnd w:id="10"/>
      <w:r>
        <w:t>Наименование и реквизиты Заказчика</w:t>
      </w:r>
    </w:p>
    <w:p w14:paraId="527C0CCA" w14:textId="77777777" w:rsidR="0049515A" w:rsidRDefault="0049515A"/>
    <w:p w14:paraId="4C21A8B7" w14:textId="77777777" w:rsidR="0049515A" w:rsidRDefault="00000000">
      <w:pPr>
        <w:pStyle w:val="2"/>
        <w:spacing w:after="300"/>
        <w:ind w:left="850" w:firstLine="0"/>
      </w:pPr>
      <w:bookmarkStart w:id="11" w:name="__RefHeading__141_1516621224"/>
      <w:bookmarkStart w:id="12" w:name="__RefHeading__522_1516621224"/>
      <w:bookmarkStart w:id="13" w:name="_Ref206823558"/>
      <w:bookmarkStart w:id="14" w:name="_Ref181765343"/>
      <w:bookmarkEnd w:id="11"/>
      <w:bookmarkEnd w:id="12"/>
      <w:r>
        <w:t>Наименование и реквизиты Исполнителя</w:t>
      </w:r>
    </w:p>
    <w:p w14:paraId="66D5028E" w14:textId="77777777" w:rsidR="0049515A" w:rsidRDefault="0049515A"/>
    <w:p w14:paraId="32A3ADFD" w14:textId="77777777" w:rsidR="0049515A" w:rsidRDefault="00000000">
      <w:pPr>
        <w:pStyle w:val="2"/>
        <w:spacing w:after="300"/>
        <w:ind w:left="850" w:firstLine="0"/>
      </w:pPr>
      <w:bookmarkStart w:id="15" w:name="__RefHeading__524_1516621224"/>
      <w:bookmarkStart w:id="16" w:name="__RefHeading__143_1516621224"/>
      <w:bookmarkEnd w:id="15"/>
      <w:bookmarkEnd w:id="16"/>
      <w:r>
        <w:t>Основание для разработки</w:t>
      </w:r>
    </w:p>
    <w:p w14:paraId="6763BAC4" w14:textId="77777777" w:rsidR="0049515A" w:rsidRDefault="00000000">
      <w:pPr>
        <w:numPr>
          <w:ilvl w:val="0"/>
          <w:numId w:val="22"/>
        </w:numPr>
        <w:spacing w:line="360" w:lineRule="auto"/>
        <w:rPr>
          <w:rFonts w:ascii="Times New Roman" w:hAnsi="Times New Roman"/>
          <w:i w:val="0"/>
          <w:sz w:val="24"/>
          <w:szCs w:val="24"/>
        </w:rPr>
      </w:pPr>
      <w:r>
        <w:rPr>
          <w:rFonts w:ascii="Times New Roman" w:hAnsi="Times New Roman" w:hint="eastAsia"/>
          <w:i w:val="0"/>
          <w:sz w:val="24"/>
          <w:szCs w:val="24"/>
        </w:rPr>
        <w:t>Задание</w:t>
      </w:r>
      <w:r>
        <w:rPr>
          <w:rFonts w:ascii="Times New Roman" w:hAnsi="Times New Roman"/>
          <w:i w:val="0"/>
          <w:sz w:val="24"/>
          <w:szCs w:val="24"/>
        </w:rPr>
        <w:t xml:space="preserve"> </w:t>
      </w:r>
      <w:r>
        <w:rPr>
          <w:rFonts w:ascii="Times New Roman" w:hAnsi="Times New Roman" w:hint="eastAsia"/>
          <w:i w:val="0"/>
          <w:sz w:val="24"/>
          <w:szCs w:val="24"/>
        </w:rPr>
        <w:t>на</w:t>
      </w:r>
      <w:r>
        <w:rPr>
          <w:rFonts w:ascii="Times New Roman" w:hAnsi="Times New Roman"/>
          <w:i w:val="0"/>
          <w:sz w:val="24"/>
          <w:szCs w:val="24"/>
        </w:rPr>
        <w:t xml:space="preserve"> </w:t>
      </w:r>
      <w:r>
        <w:rPr>
          <w:rFonts w:ascii="Times New Roman" w:hAnsi="Times New Roman" w:hint="eastAsia"/>
          <w:i w:val="0"/>
          <w:sz w:val="24"/>
          <w:szCs w:val="24"/>
        </w:rPr>
        <w:t>практическую</w:t>
      </w:r>
      <w:r>
        <w:rPr>
          <w:rFonts w:ascii="Times New Roman" w:hAnsi="Times New Roman"/>
          <w:i w:val="0"/>
          <w:sz w:val="24"/>
          <w:szCs w:val="24"/>
        </w:rPr>
        <w:t xml:space="preserve"> </w:t>
      </w:r>
      <w:r>
        <w:rPr>
          <w:rFonts w:ascii="Times New Roman" w:hAnsi="Times New Roman" w:hint="eastAsia"/>
          <w:i w:val="0"/>
          <w:sz w:val="24"/>
          <w:szCs w:val="24"/>
        </w:rPr>
        <w:t>работу</w:t>
      </w:r>
      <w:r>
        <w:rPr>
          <w:rFonts w:ascii="Times New Roman" w:hAnsi="Times New Roman"/>
          <w:i w:val="0"/>
          <w:sz w:val="24"/>
          <w:szCs w:val="24"/>
        </w:rPr>
        <w:t>;</w:t>
      </w:r>
    </w:p>
    <w:p w14:paraId="195F5413" w14:textId="77777777" w:rsidR="0049515A" w:rsidRDefault="00000000">
      <w:pPr>
        <w:numPr>
          <w:ilvl w:val="0"/>
          <w:numId w:val="22"/>
        </w:numPr>
        <w:spacing w:line="360" w:lineRule="auto"/>
        <w:rPr>
          <w:rFonts w:ascii="Times New Roman" w:hAnsi="Times New Roman"/>
          <w:i w:val="0"/>
          <w:sz w:val="24"/>
          <w:szCs w:val="24"/>
        </w:rPr>
      </w:pPr>
      <w:r>
        <w:rPr>
          <w:rFonts w:ascii="Times New Roman" w:hAnsi="Times New Roman" w:hint="eastAsia"/>
          <w:i w:val="0"/>
          <w:sz w:val="24"/>
          <w:szCs w:val="24"/>
        </w:rPr>
        <w:t>Утверждено</w:t>
      </w:r>
      <w:r>
        <w:rPr>
          <w:rFonts w:ascii="Times New Roman" w:hAnsi="Times New Roman"/>
          <w:i w:val="0"/>
          <w:sz w:val="24"/>
          <w:szCs w:val="24"/>
        </w:rPr>
        <w:t xml:space="preserve"> </w:t>
      </w:r>
      <w:r>
        <w:rPr>
          <w:rFonts w:ascii="Times New Roman" w:hAnsi="Times New Roman" w:hint="eastAsia"/>
          <w:i w:val="0"/>
          <w:sz w:val="24"/>
          <w:szCs w:val="24"/>
        </w:rPr>
        <w:t>БГУИР</w:t>
      </w:r>
      <w:r>
        <w:rPr>
          <w:rFonts w:ascii="Times New Roman" w:hAnsi="Times New Roman"/>
          <w:i w:val="0"/>
          <w:sz w:val="24"/>
          <w:szCs w:val="24"/>
        </w:rPr>
        <w:t>, 03.12.2024.</w:t>
      </w:r>
    </w:p>
    <w:p w14:paraId="2A050DA7" w14:textId="77777777" w:rsidR="0049515A" w:rsidRDefault="00000000">
      <w:pPr>
        <w:pStyle w:val="2"/>
        <w:spacing w:after="300"/>
        <w:ind w:left="850" w:firstLine="0"/>
      </w:pPr>
      <w:bookmarkStart w:id="17" w:name="__RefHeading__526_1516621224"/>
      <w:bookmarkStart w:id="18" w:name="__RefHeading__145_1516621224"/>
      <w:bookmarkEnd w:id="17"/>
      <w:r>
        <w:t>Плановые сроки начала и окончания работ</w:t>
      </w:r>
    </w:p>
    <w:p w14:paraId="2E8CC476" w14:textId="77777777" w:rsidR="0049515A" w:rsidRDefault="00000000">
      <w:pPr>
        <w:pStyle w:val="af"/>
      </w:pPr>
      <w:r>
        <w:t xml:space="preserve">Плановые сроки начала и окончания работы по созданию системы </w:t>
      </w:r>
    </w:p>
    <w:p w14:paraId="0C5EAAFA" w14:textId="77777777" w:rsidR="0049515A" w:rsidRDefault="00000000">
      <w:pPr>
        <w:pStyle w:val="2"/>
        <w:spacing w:after="300"/>
        <w:ind w:left="850" w:firstLine="0"/>
      </w:pPr>
      <w:bookmarkStart w:id="19" w:name="__RefHeading__147_1516621224"/>
      <w:bookmarkStart w:id="20" w:name="__RefHeading__528_1516621224"/>
      <w:bookmarkEnd w:id="19"/>
      <w:bookmarkEnd w:id="20"/>
      <w:r>
        <w:t>Сведения об источнике и порядке финансирования работы</w:t>
      </w:r>
    </w:p>
    <w:p w14:paraId="19E3540D" w14:textId="77777777" w:rsidR="0049515A" w:rsidRDefault="00000000">
      <w:pPr>
        <w:pStyle w:val="2"/>
        <w:spacing w:after="300"/>
        <w:ind w:left="850" w:firstLine="0"/>
      </w:pPr>
      <w:bookmarkStart w:id="21" w:name="__RefHeading__530_1516621224"/>
      <w:bookmarkStart w:id="22" w:name="__RefHeading__149_1516621224"/>
      <w:bookmarkEnd w:id="21"/>
      <w:bookmarkEnd w:id="22"/>
      <w:r>
        <w:t>Термины и сокращения</w:t>
      </w:r>
    </w:p>
    <w:p w14:paraId="1A47F880" w14:textId="77777777" w:rsidR="0049515A" w:rsidRDefault="00000000">
      <w:pPr>
        <w:pStyle w:val="19"/>
      </w:pPr>
      <w:r>
        <w:t xml:space="preserve">Таблица </w:t>
      </w:r>
      <w:fldSimple w:instr=" SEQ &quot;Таблица&quot; \*Arabic ">
        <w:r w:rsidR="0049515A">
          <w:t>1</w:t>
        </w:r>
      </w:fldSimple>
      <w:r>
        <w:t xml:space="preserve"> - Термины и аббревиатуры специального назначения</w:t>
      </w:r>
    </w:p>
    <w:tbl>
      <w:tblPr>
        <w:tblW w:w="0" w:type="auto"/>
        <w:tblInd w:w="-10" w:type="dxa"/>
        <w:tblLayout w:type="fixed"/>
        <w:tblLook w:val="04A0" w:firstRow="1" w:lastRow="0" w:firstColumn="1" w:lastColumn="0" w:noHBand="0" w:noVBand="1"/>
      </w:tblPr>
      <w:tblGrid>
        <w:gridCol w:w="1895"/>
        <w:gridCol w:w="7406"/>
      </w:tblGrid>
      <w:tr w:rsidR="0049515A" w14:paraId="6FB1483D" w14:textId="77777777">
        <w:trPr>
          <w:tblHeader/>
        </w:trPr>
        <w:tc>
          <w:tcPr>
            <w:tcW w:w="1895" w:type="dxa"/>
            <w:tcBorders>
              <w:top w:val="single" w:sz="4" w:space="0" w:color="000000"/>
              <w:left w:val="single" w:sz="4" w:space="0" w:color="000000"/>
              <w:bottom w:val="single" w:sz="4" w:space="0" w:color="000000"/>
            </w:tcBorders>
            <w:shd w:val="clear" w:color="auto" w:fill="auto"/>
          </w:tcPr>
          <w:p w14:paraId="4BF0A434" w14:textId="77777777" w:rsidR="0049515A" w:rsidRDefault="00000000">
            <w:pPr>
              <w:pStyle w:val="TableHead"/>
              <w:snapToGrid w:val="0"/>
              <w:rPr>
                <w:sz w:val="24"/>
                <w:szCs w:val="24"/>
                <w:lang w:val="ru-RU"/>
              </w:rPr>
            </w:pPr>
            <w:r>
              <w:rPr>
                <w:sz w:val="24"/>
                <w:szCs w:val="24"/>
                <w:lang w:val="ru-RU"/>
              </w:rPr>
              <w:t>Термин</w:t>
            </w:r>
          </w:p>
        </w:tc>
        <w:tc>
          <w:tcPr>
            <w:tcW w:w="7406" w:type="dxa"/>
            <w:tcBorders>
              <w:top w:val="single" w:sz="4" w:space="0" w:color="000000"/>
              <w:left w:val="single" w:sz="4" w:space="0" w:color="000000"/>
              <w:bottom w:val="single" w:sz="4" w:space="0" w:color="000000"/>
              <w:right w:val="single" w:sz="4" w:space="0" w:color="000000"/>
            </w:tcBorders>
            <w:shd w:val="clear" w:color="auto" w:fill="auto"/>
          </w:tcPr>
          <w:p w14:paraId="1AD039F1" w14:textId="77777777" w:rsidR="0049515A" w:rsidRDefault="00000000">
            <w:pPr>
              <w:pStyle w:val="TableHead"/>
              <w:snapToGrid w:val="0"/>
              <w:rPr>
                <w:sz w:val="24"/>
                <w:szCs w:val="24"/>
                <w:lang w:val="ru-RU"/>
              </w:rPr>
            </w:pPr>
            <w:r>
              <w:rPr>
                <w:sz w:val="24"/>
                <w:szCs w:val="24"/>
                <w:lang w:val="ru-RU"/>
              </w:rPr>
              <w:t>Полная форма</w:t>
            </w:r>
          </w:p>
        </w:tc>
      </w:tr>
      <w:tr w:rsidR="0049515A" w14:paraId="2F781113" w14:textId="77777777">
        <w:tc>
          <w:tcPr>
            <w:tcW w:w="1895" w:type="dxa"/>
            <w:tcBorders>
              <w:top w:val="single" w:sz="4" w:space="0" w:color="000000"/>
              <w:left w:val="single" w:sz="4" w:space="0" w:color="000000"/>
              <w:bottom w:val="single" w:sz="4" w:space="0" w:color="000000"/>
            </w:tcBorders>
            <w:shd w:val="clear" w:color="auto" w:fill="auto"/>
          </w:tcPr>
          <w:p w14:paraId="1A656E9E" w14:textId="77777777" w:rsidR="0049515A" w:rsidRDefault="00000000">
            <w:pPr>
              <w:pStyle w:val="TableText"/>
              <w:snapToGrid w:val="0"/>
            </w:pPr>
            <w:r>
              <w:t>ПТМ</w:t>
            </w:r>
          </w:p>
        </w:tc>
        <w:tc>
          <w:tcPr>
            <w:tcW w:w="7406" w:type="dxa"/>
            <w:tcBorders>
              <w:top w:val="single" w:sz="4" w:space="0" w:color="000000"/>
              <w:left w:val="single" w:sz="4" w:space="0" w:color="000000"/>
              <w:bottom w:val="single" w:sz="4" w:space="0" w:color="000000"/>
              <w:right w:val="single" w:sz="4" w:space="0" w:color="000000"/>
            </w:tcBorders>
            <w:shd w:val="clear" w:color="auto" w:fill="auto"/>
          </w:tcPr>
          <w:p w14:paraId="528FFBB3" w14:textId="77777777" w:rsidR="0049515A" w:rsidRDefault="00000000">
            <w:pPr>
              <w:pStyle w:val="TableText"/>
              <w:snapToGrid w:val="0"/>
            </w:pPr>
            <w:r>
              <w:t>Программа-тренажер памяти</w:t>
            </w:r>
          </w:p>
        </w:tc>
      </w:tr>
    </w:tbl>
    <w:p w14:paraId="4F8FC807" w14:textId="77777777" w:rsidR="0049515A" w:rsidRDefault="0049515A"/>
    <w:p w14:paraId="25C628E8" w14:textId="77777777" w:rsidR="0049515A" w:rsidRDefault="00000000">
      <w:pPr>
        <w:pStyle w:val="1"/>
        <w:spacing w:after="300"/>
      </w:pPr>
      <w:bookmarkStart w:id="23" w:name="__RefHeading__532_1516621224"/>
      <w:bookmarkStart w:id="24" w:name="__RefHeading__151_1516621224"/>
      <w:bookmarkEnd w:id="23"/>
      <w:bookmarkEnd w:id="24"/>
      <w:r>
        <w:lastRenderedPageBreak/>
        <w:t>НАЗНАЧЕНИЕ И ЦЕЛИ СОЗДАНИЯ СИСТЕМЫ</w:t>
      </w:r>
    </w:p>
    <w:p w14:paraId="4B04AD1B" w14:textId="77777777" w:rsidR="0049515A" w:rsidRDefault="00000000">
      <w:pPr>
        <w:pStyle w:val="2"/>
        <w:spacing w:after="300"/>
        <w:ind w:left="850" w:firstLine="0"/>
      </w:pPr>
      <w:bookmarkStart w:id="25" w:name="__RefHeading__155_1516621224"/>
      <w:bookmarkStart w:id="26" w:name="__RefHeading__534_1516621224"/>
      <w:bookmarkEnd w:id="25"/>
      <w:bookmarkEnd w:id="26"/>
      <w:r>
        <w:t>Назначение Системы</w:t>
      </w:r>
    </w:p>
    <w:p w14:paraId="2DE9BDB6" w14:textId="77777777" w:rsidR="0049515A" w:rsidRDefault="00000000">
      <w:pPr>
        <w:rPr>
          <w:rFonts w:ascii="Times New Roman" w:hAnsi="Times New Roman"/>
          <w:i w:val="0"/>
          <w:iCs/>
          <w:sz w:val="24"/>
          <w:szCs w:val="24"/>
        </w:rPr>
      </w:pPr>
      <w:r>
        <w:rPr>
          <w:rFonts w:ascii="Times New Roman" w:eastAsia="SimSun" w:hAnsi="Times New Roman"/>
          <w:i w:val="0"/>
          <w:iCs/>
          <w:sz w:val="24"/>
          <w:szCs w:val="24"/>
        </w:rPr>
        <w:t>Система предназначена для тренировки памяти и внимательности пользователя путем демонстрации слов, их последовательностей и обработки введенных данных. Программа будет использовать последовательности слов, перевернутые и перемешанные, для тренировки распознавания и запоминания информации.</w:t>
      </w:r>
    </w:p>
    <w:p w14:paraId="34EDAD4C" w14:textId="77777777" w:rsidR="0049515A" w:rsidRDefault="00000000">
      <w:pPr>
        <w:pStyle w:val="2"/>
        <w:ind w:left="850" w:firstLine="0"/>
      </w:pPr>
      <w:r>
        <w:t>Цели создания Системы</w:t>
      </w:r>
    </w:p>
    <w:p w14:paraId="25B9CC91" w14:textId="77777777" w:rsidR="0049515A" w:rsidRDefault="00000000">
      <w:pPr>
        <w:rPr>
          <w:rFonts w:ascii="Times New Roman" w:hAnsi="Times New Roman"/>
          <w:i w:val="0"/>
          <w:iCs/>
          <w:sz w:val="24"/>
          <w:szCs w:val="24"/>
        </w:rPr>
      </w:pPr>
      <w:proofErr w:type="gramStart"/>
      <w:r>
        <w:rPr>
          <w:rFonts w:ascii="Times New Roman" w:eastAsia="Symbol" w:hAnsi="Times New Roman"/>
          <w:i w:val="0"/>
          <w:iCs/>
          <w:sz w:val="24"/>
          <w:szCs w:val="24"/>
        </w:rPr>
        <w:t>·</w:t>
      </w:r>
      <w:r>
        <w:rPr>
          <w:rFonts w:ascii="Times New Roman" w:eastAsia="SimSun" w:hAnsi="Times New Roman"/>
          <w:i w:val="0"/>
          <w:iCs/>
          <w:sz w:val="24"/>
          <w:szCs w:val="24"/>
        </w:rPr>
        <w:t xml:space="preserve">  </w:t>
      </w:r>
      <w:r>
        <w:rPr>
          <w:rFonts w:ascii="Times New Roman" w:hAnsi="Times New Roman"/>
          <w:i w:val="0"/>
          <w:iCs/>
          <w:sz w:val="24"/>
          <w:szCs w:val="24"/>
        </w:rPr>
        <w:t>Повышение</w:t>
      </w:r>
      <w:proofErr w:type="gramEnd"/>
      <w:r>
        <w:rPr>
          <w:rFonts w:ascii="Times New Roman" w:hAnsi="Times New Roman"/>
          <w:i w:val="0"/>
          <w:iCs/>
          <w:sz w:val="24"/>
          <w:szCs w:val="24"/>
        </w:rPr>
        <w:t xml:space="preserve"> скорости запоминания информации.</w:t>
      </w:r>
    </w:p>
    <w:p w14:paraId="2CE0C110" w14:textId="77777777" w:rsidR="0049515A" w:rsidRDefault="00000000">
      <w:pPr>
        <w:rPr>
          <w:rFonts w:ascii="Times New Roman" w:hAnsi="Times New Roman"/>
          <w:i w:val="0"/>
          <w:iCs/>
          <w:sz w:val="24"/>
          <w:szCs w:val="24"/>
        </w:rPr>
      </w:pPr>
      <w:proofErr w:type="gramStart"/>
      <w:r>
        <w:rPr>
          <w:rFonts w:ascii="Times New Roman" w:eastAsia="Symbol" w:hAnsi="Times New Roman"/>
          <w:i w:val="0"/>
          <w:iCs/>
          <w:sz w:val="24"/>
          <w:szCs w:val="24"/>
        </w:rPr>
        <w:t>·</w:t>
      </w:r>
      <w:r>
        <w:rPr>
          <w:rFonts w:ascii="Times New Roman" w:eastAsia="SimSun" w:hAnsi="Times New Roman"/>
          <w:i w:val="0"/>
          <w:iCs/>
          <w:sz w:val="24"/>
          <w:szCs w:val="24"/>
        </w:rPr>
        <w:t xml:space="preserve">  </w:t>
      </w:r>
      <w:r>
        <w:rPr>
          <w:rFonts w:ascii="Times New Roman" w:hAnsi="Times New Roman"/>
          <w:i w:val="0"/>
          <w:iCs/>
          <w:sz w:val="24"/>
          <w:szCs w:val="24"/>
        </w:rPr>
        <w:t>Оценка</w:t>
      </w:r>
      <w:proofErr w:type="gramEnd"/>
      <w:r>
        <w:rPr>
          <w:rFonts w:ascii="Times New Roman" w:hAnsi="Times New Roman"/>
          <w:i w:val="0"/>
          <w:iCs/>
          <w:sz w:val="24"/>
          <w:szCs w:val="24"/>
        </w:rPr>
        <w:t xml:space="preserve"> текущего уровня памяти пользователя.</w:t>
      </w:r>
    </w:p>
    <w:p w14:paraId="091572F8" w14:textId="77777777" w:rsidR="0049515A" w:rsidRDefault="00000000">
      <w:pPr>
        <w:rPr>
          <w:rFonts w:ascii="Times New Roman" w:hAnsi="Times New Roman"/>
          <w:i w:val="0"/>
          <w:iCs/>
          <w:sz w:val="24"/>
          <w:szCs w:val="24"/>
        </w:rPr>
      </w:pPr>
      <w:proofErr w:type="gramStart"/>
      <w:r>
        <w:rPr>
          <w:rFonts w:ascii="Times New Roman" w:eastAsia="Symbol" w:hAnsi="Times New Roman"/>
          <w:i w:val="0"/>
          <w:iCs/>
          <w:sz w:val="24"/>
          <w:szCs w:val="24"/>
        </w:rPr>
        <w:t>·</w:t>
      </w:r>
      <w:r>
        <w:rPr>
          <w:rFonts w:ascii="Times New Roman" w:eastAsia="SimSun" w:hAnsi="Times New Roman"/>
          <w:i w:val="0"/>
          <w:iCs/>
          <w:sz w:val="24"/>
          <w:szCs w:val="24"/>
        </w:rPr>
        <w:t xml:space="preserve">  </w:t>
      </w:r>
      <w:r>
        <w:rPr>
          <w:rFonts w:ascii="Times New Roman" w:hAnsi="Times New Roman"/>
          <w:i w:val="0"/>
          <w:iCs/>
          <w:sz w:val="24"/>
          <w:szCs w:val="24"/>
        </w:rPr>
        <w:t>Предоставление</w:t>
      </w:r>
      <w:proofErr w:type="gramEnd"/>
      <w:r>
        <w:rPr>
          <w:rFonts w:ascii="Times New Roman" w:hAnsi="Times New Roman"/>
          <w:i w:val="0"/>
          <w:iCs/>
          <w:sz w:val="24"/>
          <w:szCs w:val="24"/>
        </w:rPr>
        <w:t xml:space="preserve"> статистики и рекомендаций.</w:t>
      </w:r>
    </w:p>
    <w:p w14:paraId="55FD05DE" w14:textId="77777777" w:rsidR="0049515A" w:rsidRDefault="00000000">
      <w:pPr>
        <w:pStyle w:val="1"/>
        <w:spacing w:after="300"/>
      </w:pPr>
      <w:r>
        <w:lastRenderedPageBreak/>
        <w:t>ХАРАКТЕРИСТИКА ОБЪЕКТА АВТОМАТИЗАЦИИ</w:t>
      </w:r>
    </w:p>
    <w:p w14:paraId="44A1B063" w14:textId="77777777" w:rsidR="0049515A" w:rsidRDefault="00000000">
      <w:pPr>
        <w:pStyle w:val="2"/>
        <w:spacing w:after="300"/>
        <w:ind w:left="850" w:firstLine="0"/>
      </w:pPr>
      <w:bookmarkStart w:id="27" w:name="__RefHeading__161_1516621224"/>
      <w:bookmarkStart w:id="28" w:name="__RefHeading__540_1516621224"/>
      <w:bookmarkEnd w:id="27"/>
      <w:bookmarkEnd w:id="28"/>
      <w:r>
        <w:t>Краткие сведения об объектах автоматизации</w:t>
      </w:r>
    </w:p>
    <w:p w14:paraId="388BEF0C" w14:textId="77777777" w:rsidR="0049515A" w:rsidRDefault="00000000">
      <w:pPr>
        <w:pStyle w:val="2"/>
        <w:numPr>
          <w:ilvl w:val="1"/>
          <w:numId w:val="0"/>
        </w:numPr>
        <w:spacing w:after="300"/>
        <w:ind w:left="850"/>
      </w:pPr>
      <w:bookmarkStart w:id="29" w:name="__RefHeading__167_1516621224"/>
      <w:bookmarkStart w:id="30" w:name="__RefHeading__542_1516621224"/>
      <w:bookmarkEnd w:id="29"/>
      <w:bookmarkEnd w:id="30"/>
      <w:r>
        <w:rPr>
          <w:rFonts w:eastAsia="SimSun" w:cs="Times New Roman"/>
          <w:b w:val="0"/>
          <w:bCs w:val="0"/>
          <w:szCs w:val="24"/>
        </w:rPr>
        <w:t>Объект автоматизации — программа тренажер памяти для тренировки навыков запоминания и восприятия информации. Система будет работать с набором слов из словаря, которые будут отображаться на экране в случайном порядке.</w:t>
      </w:r>
    </w:p>
    <w:p w14:paraId="7F890824" w14:textId="77777777" w:rsidR="0049515A" w:rsidRDefault="00000000">
      <w:pPr>
        <w:pStyle w:val="2"/>
        <w:spacing w:after="300"/>
        <w:ind w:left="850" w:firstLine="0"/>
      </w:pPr>
      <w:r>
        <w:t>Сведения об условиях эксплуатации объекта автоматизации и характеристиках окружающей среды</w:t>
      </w:r>
    </w:p>
    <w:p w14:paraId="1BC7BA56" w14:textId="77777777" w:rsidR="0049515A" w:rsidRDefault="00000000">
      <w:pPr>
        <w:rPr>
          <w:rFonts w:ascii="Times New Roman" w:hAnsi="Times New Roman"/>
          <w:i w:val="0"/>
          <w:iCs/>
          <w:sz w:val="24"/>
          <w:szCs w:val="24"/>
        </w:rPr>
      </w:pPr>
      <w:bookmarkStart w:id="31" w:name="__RefHeading__169_1516621224"/>
      <w:bookmarkStart w:id="32" w:name="__RefHeading__544_1516621224"/>
      <w:bookmarkEnd w:id="31"/>
      <w:bookmarkEnd w:id="32"/>
      <w:proofErr w:type="gramStart"/>
      <w:r>
        <w:rPr>
          <w:rFonts w:ascii="Times New Roman" w:eastAsia="Symbol" w:hAnsi="Times New Roman"/>
          <w:i w:val="0"/>
          <w:iCs/>
          <w:sz w:val="24"/>
          <w:szCs w:val="24"/>
        </w:rPr>
        <w:t>·</w:t>
      </w:r>
      <w:r>
        <w:rPr>
          <w:rFonts w:ascii="Times New Roman" w:eastAsia="SimSun" w:hAnsi="Times New Roman"/>
          <w:i w:val="0"/>
          <w:iCs/>
          <w:sz w:val="24"/>
          <w:szCs w:val="24"/>
        </w:rPr>
        <w:t xml:space="preserve">  </w:t>
      </w:r>
      <w:r>
        <w:rPr>
          <w:rFonts w:ascii="Times New Roman" w:hAnsi="Times New Roman"/>
          <w:i w:val="0"/>
          <w:iCs/>
          <w:sz w:val="24"/>
          <w:szCs w:val="24"/>
        </w:rPr>
        <w:t>Операционная</w:t>
      </w:r>
      <w:proofErr w:type="gramEnd"/>
      <w:r>
        <w:rPr>
          <w:rFonts w:ascii="Times New Roman" w:hAnsi="Times New Roman"/>
          <w:i w:val="0"/>
          <w:iCs/>
          <w:sz w:val="24"/>
          <w:szCs w:val="24"/>
        </w:rPr>
        <w:t xml:space="preserve"> система: Windows.</w:t>
      </w:r>
    </w:p>
    <w:p w14:paraId="3A0C1C51" w14:textId="56D09DE5" w:rsidR="0049515A" w:rsidRDefault="00000000">
      <w:pPr>
        <w:rPr>
          <w:rFonts w:ascii="Times New Roman" w:hAnsi="Times New Roman"/>
          <w:i w:val="0"/>
          <w:iCs/>
          <w:sz w:val="24"/>
          <w:szCs w:val="24"/>
        </w:rPr>
      </w:pPr>
      <w:proofErr w:type="gramStart"/>
      <w:r>
        <w:rPr>
          <w:rFonts w:ascii="Times New Roman" w:eastAsia="Symbol" w:hAnsi="Times New Roman"/>
          <w:i w:val="0"/>
          <w:iCs/>
          <w:sz w:val="24"/>
          <w:szCs w:val="24"/>
        </w:rPr>
        <w:t>·</w:t>
      </w:r>
      <w:r>
        <w:rPr>
          <w:rFonts w:ascii="Times New Roman" w:eastAsia="SimSun" w:hAnsi="Times New Roman"/>
          <w:i w:val="0"/>
          <w:iCs/>
          <w:sz w:val="24"/>
          <w:szCs w:val="24"/>
        </w:rPr>
        <w:t xml:space="preserve">  </w:t>
      </w:r>
      <w:r>
        <w:rPr>
          <w:rFonts w:ascii="Times New Roman" w:hAnsi="Times New Roman"/>
          <w:i w:val="0"/>
          <w:iCs/>
          <w:sz w:val="24"/>
          <w:szCs w:val="24"/>
        </w:rPr>
        <w:t>Программное</w:t>
      </w:r>
      <w:proofErr w:type="gramEnd"/>
      <w:r>
        <w:rPr>
          <w:rFonts w:ascii="Times New Roman" w:hAnsi="Times New Roman"/>
          <w:i w:val="0"/>
          <w:iCs/>
          <w:sz w:val="24"/>
          <w:szCs w:val="24"/>
        </w:rPr>
        <w:t xml:space="preserve"> обеспечение: </w:t>
      </w:r>
      <w:r w:rsidR="00AC3219">
        <w:rPr>
          <w:rFonts w:ascii="Times New Roman" w:hAnsi="Times New Roman"/>
          <w:i w:val="0"/>
          <w:iCs/>
          <w:sz w:val="24"/>
          <w:szCs w:val="24"/>
        </w:rPr>
        <w:t>С++</w:t>
      </w:r>
      <w:r>
        <w:rPr>
          <w:rFonts w:ascii="Times New Roman" w:hAnsi="Times New Roman"/>
          <w:i w:val="0"/>
          <w:iCs/>
          <w:sz w:val="24"/>
          <w:szCs w:val="24"/>
        </w:rPr>
        <w:t xml:space="preserve"> (в зависимости от предпочтений разработки).</w:t>
      </w:r>
    </w:p>
    <w:p w14:paraId="163E9F85" w14:textId="77777777" w:rsidR="0049515A" w:rsidRDefault="00000000">
      <w:pPr>
        <w:rPr>
          <w:rFonts w:ascii="Times New Roman" w:hAnsi="Times New Roman"/>
          <w:i w:val="0"/>
          <w:iCs/>
          <w:sz w:val="24"/>
          <w:szCs w:val="24"/>
        </w:rPr>
      </w:pPr>
      <w:proofErr w:type="gramStart"/>
      <w:r>
        <w:rPr>
          <w:rFonts w:ascii="Times New Roman" w:eastAsia="Symbol" w:hAnsi="Times New Roman"/>
          <w:i w:val="0"/>
          <w:iCs/>
          <w:sz w:val="24"/>
          <w:szCs w:val="24"/>
        </w:rPr>
        <w:t>·</w:t>
      </w:r>
      <w:r>
        <w:rPr>
          <w:rFonts w:ascii="Times New Roman" w:eastAsia="SimSun" w:hAnsi="Times New Roman"/>
          <w:i w:val="0"/>
          <w:iCs/>
          <w:sz w:val="24"/>
          <w:szCs w:val="24"/>
        </w:rPr>
        <w:t xml:space="preserve">  </w:t>
      </w:r>
      <w:r>
        <w:rPr>
          <w:rFonts w:ascii="Times New Roman" w:hAnsi="Times New Roman"/>
          <w:i w:val="0"/>
          <w:iCs/>
          <w:sz w:val="24"/>
          <w:szCs w:val="24"/>
        </w:rPr>
        <w:t>Условия</w:t>
      </w:r>
      <w:proofErr w:type="gramEnd"/>
      <w:r>
        <w:rPr>
          <w:rFonts w:ascii="Times New Roman" w:hAnsi="Times New Roman"/>
          <w:i w:val="0"/>
          <w:iCs/>
          <w:sz w:val="24"/>
          <w:szCs w:val="24"/>
        </w:rPr>
        <w:t xml:space="preserve"> эксплуатации: Рабочее место с персональным компьютером и доступом к клавиатуре.</w:t>
      </w:r>
    </w:p>
    <w:p w14:paraId="0988F0E5" w14:textId="77777777" w:rsidR="0049515A" w:rsidRDefault="00000000">
      <w:pPr>
        <w:pStyle w:val="1"/>
        <w:spacing w:after="300"/>
      </w:pPr>
      <w:r>
        <w:lastRenderedPageBreak/>
        <w:t>ТРЕБОВАНИЯ К СИСТЕМЕ</w:t>
      </w:r>
    </w:p>
    <w:p w14:paraId="305C589C" w14:textId="77777777" w:rsidR="0049515A" w:rsidRDefault="00000000">
      <w:pPr>
        <w:pStyle w:val="2"/>
        <w:spacing w:after="300"/>
        <w:ind w:left="850" w:firstLine="0"/>
      </w:pPr>
      <w:bookmarkStart w:id="33" w:name="__RefHeading__171_1516621224"/>
      <w:bookmarkStart w:id="34" w:name="__RefHeading__546_1516621224"/>
      <w:bookmarkEnd w:id="33"/>
      <w:bookmarkEnd w:id="34"/>
      <w:r>
        <w:t>Требования к системе в целом</w:t>
      </w:r>
    </w:p>
    <w:p w14:paraId="02DCD49D" w14:textId="77777777" w:rsidR="0049515A" w:rsidRDefault="00000000">
      <w:pPr>
        <w:pStyle w:val="3"/>
        <w:ind w:left="850" w:firstLine="0"/>
      </w:pPr>
      <w:bookmarkStart w:id="35" w:name="__RefHeading__548_1516621224"/>
      <w:bookmarkStart w:id="36" w:name="__RefHeading__173_1516621224"/>
      <w:bookmarkEnd w:id="35"/>
      <w:bookmarkEnd w:id="36"/>
      <w:r>
        <w:t xml:space="preserve">Требования к структуре и функционированию </w:t>
      </w:r>
    </w:p>
    <w:tbl>
      <w:tblPr>
        <w:tblW w:w="912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365"/>
        <w:gridCol w:w="4432"/>
        <w:gridCol w:w="2332"/>
      </w:tblGrid>
      <w:tr w:rsidR="0049515A" w14:paraId="5F29A2C2" w14:textId="77777777">
        <w:trPr>
          <w:tblHeader/>
          <w:tblCellSpacing w:w="15" w:type="dxa"/>
        </w:trPr>
        <w:tc>
          <w:tcPr>
            <w:tcW w:w="2320" w:type="dxa"/>
            <w:shd w:val="clear" w:color="auto" w:fill="auto"/>
            <w:vAlign w:val="center"/>
          </w:tcPr>
          <w:p w14:paraId="4C530745" w14:textId="77777777" w:rsidR="0049515A" w:rsidRDefault="00000000">
            <w:pPr>
              <w:jc w:val="center"/>
              <w:rPr>
                <w:rFonts w:ascii="Times New Roman" w:hAnsi="Times New Roman"/>
                <w:b/>
                <w:bCs/>
                <w:i w:val="0"/>
                <w:iCs/>
                <w:sz w:val="24"/>
                <w:szCs w:val="24"/>
              </w:rPr>
            </w:pPr>
            <w:proofErr w:type="spellStart"/>
            <w:r>
              <w:rPr>
                <w:rFonts w:ascii="Times New Roman" w:eastAsia="SimSun" w:hAnsi="Times New Roman"/>
                <w:b/>
                <w:bCs/>
                <w:i w:val="0"/>
                <w:iCs/>
                <w:sz w:val="24"/>
                <w:szCs w:val="24"/>
                <w:lang w:val="en-US" w:eastAsia="zh-CN" w:bidi="ar"/>
              </w:rPr>
              <w:t>Подсистема</w:t>
            </w:r>
            <w:proofErr w:type="spellEnd"/>
          </w:p>
        </w:tc>
        <w:tc>
          <w:tcPr>
            <w:tcW w:w="4402" w:type="dxa"/>
            <w:shd w:val="clear" w:color="auto" w:fill="auto"/>
            <w:vAlign w:val="center"/>
          </w:tcPr>
          <w:p w14:paraId="75228170" w14:textId="77777777" w:rsidR="0049515A" w:rsidRDefault="00000000">
            <w:pPr>
              <w:jc w:val="center"/>
              <w:rPr>
                <w:rFonts w:ascii="Times New Roman" w:hAnsi="Times New Roman"/>
                <w:b/>
                <w:bCs/>
                <w:i w:val="0"/>
                <w:iCs/>
                <w:sz w:val="24"/>
                <w:szCs w:val="24"/>
              </w:rPr>
            </w:pPr>
            <w:proofErr w:type="spellStart"/>
            <w:r>
              <w:rPr>
                <w:rFonts w:ascii="Times New Roman" w:eastAsia="SimSun" w:hAnsi="Times New Roman"/>
                <w:b/>
                <w:bCs/>
                <w:i w:val="0"/>
                <w:iCs/>
                <w:sz w:val="24"/>
                <w:szCs w:val="24"/>
                <w:lang w:val="en-US" w:eastAsia="zh-CN" w:bidi="ar"/>
              </w:rPr>
              <w:t>Назначение</w:t>
            </w:r>
            <w:proofErr w:type="spellEnd"/>
          </w:p>
        </w:tc>
        <w:tc>
          <w:tcPr>
            <w:tcW w:w="2287" w:type="dxa"/>
            <w:shd w:val="clear" w:color="auto" w:fill="auto"/>
            <w:vAlign w:val="center"/>
          </w:tcPr>
          <w:p w14:paraId="2E06BC50" w14:textId="77777777" w:rsidR="0049515A" w:rsidRDefault="00000000">
            <w:pPr>
              <w:jc w:val="center"/>
              <w:rPr>
                <w:rFonts w:ascii="Times New Roman" w:hAnsi="Times New Roman"/>
                <w:b/>
                <w:bCs/>
                <w:i w:val="0"/>
                <w:iCs/>
                <w:sz w:val="24"/>
                <w:szCs w:val="24"/>
              </w:rPr>
            </w:pPr>
            <w:proofErr w:type="spellStart"/>
            <w:r>
              <w:rPr>
                <w:rFonts w:ascii="Times New Roman" w:eastAsia="SimSun" w:hAnsi="Times New Roman"/>
                <w:b/>
                <w:bCs/>
                <w:i w:val="0"/>
                <w:iCs/>
                <w:sz w:val="24"/>
                <w:szCs w:val="24"/>
                <w:lang w:val="en-US" w:eastAsia="zh-CN" w:bidi="ar"/>
              </w:rPr>
              <w:t>Характеристики</w:t>
            </w:r>
            <w:proofErr w:type="spellEnd"/>
          </w:p>
        </w:tc>
      </w:tr>
    </w:tbl>
    <w:p w14:paraId="3BDCCDEF" w14:textId="77777777" w:rsidR="0049515A" w:rsidRDefault="0049515A">
      <w:pPr>
        <w:rPr>
          <w:rFonts w:ascii="Times New Roman" w:hAnsi="Times New Roman"/>
          <w:i w:val="0"/>
          <w:i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8"/>
        <w:gridCol w:w="4445"/>
        <w:gridCol w:w="2371"/>
      </w:tblGrid>
      <w:tr w:rsidR="0049515A" w14:paraId="754AE3E5" w14:textId="77777777">
        <w:trPr>
          <w:tblCellSpacing w:w="15" w:type="dxa"/>
        </w:trPr>
        <w:tc>
          <w:tcPr>
            <w:tcW w:w="2293" w:type="dxa"/>
            <w:shd w:val="clear" w:color="auto" w:fill="auto"/>
            <w:vAlign w:val="center"/>
          </w:tcPr>
          <w:p w14:paraId="001CC928" w14:textId="77777777" w:rsidR="0049515A" w:rsidRDefault="00000000">
            <w:pPr>
              <w:jc w:val="left"/>
              <w:rPr>
                <w:rFonts w:ascii="Times New Roman" w:hAnsi="Times New Roman"/>
                <w:i w:val="0"/>
                <w:iCs/>
                <w:sz w:val="24"/>
                <w:szCs w:val="24"/>
              </w:rPr>
            </w:pPr>
            <w:proofErr w:type="spellStart"/>
            <w:r>
              <w:rPr>
                <w:rFonts w:ascii="Times New Roman" w:eastAsia="SimSun" w:hAnsi="Times New Roman"/>
                <w:i w:val="0"/>
                <w:iCs/>
                <w:sz w:val="24"/>
                <w:szCs w:val="24"/>
                <w:lang w:val="en-US" w:eastAsia="zh-CN" w:bidi="ar"/>
              </w:rPr>
              <w:t>Основная</w:t>
            </w:r>
            <w:proofErr w:type="spellEnd"/>
            <w:r>
              <w:rPr>
                <w:rFonts w:ascii="Times New Roman" w:eastAsia="SimSun" w:hAnsi="Times New Roman"/>
                <w:i w:val="0"/>
                <w:iCs/>
                <w:sz w:val="24"/>
                <w:szCs w:val="24"/>
                <w:lang w:val="en-US" w:eastAsia="zh-CN" w:bidi="ar"/>
              </w:rPr>
              <w:t xml:space="preserve"> </w:t>
            </w:r>
            <w:proofErr w:type="spellStart"/>
            <w:r>
              <w:rPr>
                <w:rFonts w:ascii="Times New Roman" w:eastAsia="SimSun" w:hAnsi="Times New Roman"/>
                <w:i w:val="0"/>
                <w:iCs/>
                <w:sz w:val="24"/>
                <w:szCs w:val="24"/>
                <w:lang w:val="en-US" w:eastAsia="zh-CN" w:bidi="ar"/>
              </w:rPr>
              <w:t>логика</w:t>
            </w:r>
            <w:proofErr w:type="spellEnd"/>
            <w:r>
              <w:rPr>
                <w:rFonts w:ascii="Times New Roman" w:eastAsia="SimSun" w:hAnsi="Times New Roman"/>
                <w:i w:val="0"/>
                <w:iCs/>
                <w:sz w:val="24"/>
                <w:szCs w:val="24"/>
                <w:lang w:val="en-US" w:eastAsia="zh-CN" w:bidi="ar"/>
              </w:rPr>
              <w:t xml:space="preserve"> </w:t>
            </w:r>
            <w:proofErr w:type="spellStart"/>
            <w:r>
              <w:rPr>
                <w:rFonts w:ascii="Times New Roman" w:eastAsia="SimSun" w:hAnsi="Times New Roman"/>
                <w:i w:val="0"/>
                <w:iCs/>
                <w:sz w:val="24"/>
                <w:szCs w:val="24"/>
                <w:lang w:val="en-US" w:eastAsia="zh-CN" w:bidi="ar"/>
              </w:rPr>
              <w:t>игры</w:t>
            </w:r>
            <w:proofErr w:type="spellEnd"/>
          </w:p>
        </w:tc>
        <w:tc>
          <w:tcPr>
            <w:tcW w:w="4415" w:type="dxa"/>
            <w:shd w:val="clear" w:color="auto" w:fill="auto"/>
            <w:vAlign w:val="center"/>
          </w:tcPr>
          <w:p w14:paraId="47189FEE" w14:textId="77777777" w:rsidR="0049515A" w:rsidRDefault="00000000">
            <w:pPr>
              <w:jc w:val="left"/>
              <w:rPr>
                <w:rFonts w:ascii="Times New Roman" w:hAnsi="Times New Roman"/>
                <w:i w:val="0"/>
                <w:iCs/>
                <w:sz w:val="24"/>
                <w:szCs w:val="24"/>
              </w:rPr>
            </w:pPr>
            <w:r w:rsidRPr="00AC3219">
              <w:rPr>
                <w:rFonts w:ascii="Times New Roman" w:eastAsia="SimSun" w:hAnsi="Times New Roman"/>
                <w:i w:val="0"/>
                <w:iCs/>
                <w:sz w:val="24"/>
                <w:szCs w:val="24"/>
                <w:lang w:eastAsia="zh-CN" w:bidi="ar"/>
              </w:rPr>
              <w:t>Управление этапами тренажера, логика проверки ввода и отображения слов</w:t>
            </w:r>
          </w:p>
        </w:tc>
        <w:tc>
          <w:tcPr>
            <w:tcW w:w="2326" w:type="dxa"/>
            <w:shd w:val="clear" w:color="auto" w:fill="auto"/>
            <w:vAlign w:val="center"/>
          </w:tcPr>
          <w:p w14:paraId="5ECD8AF4" w14:textId="77777777" w:rsidR="0049515A" w:rsidRDefault="00000000">
            <w:pPr>
              <w:jc w:val="left"/>
              <w:rPr>
                <w:rFonts w:ascii="Times New Roman" w:hAnsi="Times New Roman"/>
                <w:i w:val="0"/>
                <w:iCs/>
                <w:sz w:val="24"/>
                <w:szCs w:val="24"/>
              </w:rPr>
            </w:pPr>
            <w:proofErr w:type="spellStart"/>
            <w:r>
              <w:rPr>
                <w:rFonts w:ascii="Times New Roman" w:eastAsia="SimSun" w:hAnsi="Times New Roman"/>
                <w:i w:val="0"/>
                <w:iCs/>
                <w:sz w:val="24"/>
                <w:szCs w:val="24"/>
                <w:lang w:val="en-US" w:eastAsia="zh-CN" w:bidi="ar"/>
              </w:rPr>
              <w:t>Стабильность</w:t>
            </w:r>
            <w:proofErr w:type="spellEnd"/>
            <w:r>
              <w:rPr>
                <w:rFonts w:ascii="Times New Roman" w:eastAsia="SimSun" w:hAnsi="Times New Roman"/>
                <w:i w:val="0"/>
                <w:iCs/>
                <w:sz w:val="24"/>
                <w:szCs w:val="24"/>
                <w:lang w:val="en-US" w:eastAsia="zh-CN" w:bidi="ar"/>
              </w:rPr>
              <w:t xml:space="preserve"> </w:t>
            </w:r>
            <w:proofErr w:type="spellStart"/>
            <w:r>
              <w:rPr>
                <w:rFonts w:ascii="Times New Roman" w:eastAsia="SimSun" w:hAnsi="Times New Roman"/>
                <w:i w:val="0"/>
                <w:iCs/>
                <w:sz w:val="24"/>
                <w:szCs w:val="24"/>
                <w:lang w:val="en-US" w:eastAsia="zh-CN" w:bidi="ar"/>
              </w:rPr>
              <w:t>работы</w:t>
            </w:r>
            <w:proofErr w:type="spellEnd"/>
            <w:r>
              <w:rPr>
                <w:rFonts w:ascii="Times New Roman" w:eastAsia="SimSun" w:hAnsi="Times New Roman"/>
                <w:i w:val="0"/>
                <w:iCs/>
                <w:sz w:val="24"/>
                <w:szCs w:val="24"/>
                <w:lang w:val="en-US" w:eastAsia="zh-CN" w:bidi="ar"/>
              </w:rPr>
              <w:t xml:space="preserve"> </w:t>
            </w:r>
            <w:proofErr w:type="spellStart"/>
            <w:r>
              <w:rPr>
                <w:rFonts w:ascii="Times New Roman" w:eastAsia="SimSun" w:hAnsi="Times New Roman"/>
                <w:i w:val="0"/>
                <w:iCs/>
                <w:sz w:val="24"/>
                <w:szCs w:val="24"/>
                <w:lang w:val="en-US" w:eastAsia="zh-CN" w:bidi="ar"/>
              </w:rPr>
              <w:t>программы</w:t>
            </w:r>
            <w:proofErr w:type="spellEnd"/>
          </w:p>
        </w:tc>
      </w:tr>
    </w:tbl>
    <w:p w14:paraId="1CE31C5D" w14:textId="77777777" w:rsidR="0049515A" w:rsidRDefault="0049515A">
      <w:pPr>
        <w:rPr>
          <w:rFonts w:ascii="Times New Roman" w:hAnsi="Times New Roman"/>
          <w:i w:val="0"/>
          <w:i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1"/>
        <w:gridCol w:w="4385"/>
        <w:gridCol w:w="2398"/>
      </w:tblGrid>
      <w:tr w:rsidR="0049515A" w14:paraId="1A0FB422" w14:textId="77777777">
        <w:trPr>
          <w:tblCellSpacing w:w="15" w:type="dxa"/>
        </w:trPr>
        <w:tc>
          <w:tcPr>
            <w:tcW w:w="0" w:type="auto"/>
            <w:shd w:val="clear" w:color="auto" w:fill="auto"/>
            <w:vAlign w:val="center"/>
          </w:tcPr>
          <w:p w14:paraId="2E6D0375" w14:textId="77777777" w:rsidR="0049515A" w:rsidRDefault="00000000">
            <w:pPr>
              <w:jc w:val="left"/>
              <w:rPr>
                <w:rFonts w:ascii="Times New Roman" w:hAnsi="Times New Roman"/>
                <w:i w:val="0"/>
                <w:iCs/>
                <w:sz w:val="24"/>
                <w:szCs w:val="24"/>
              </w:rPr>
            </w:pPr>
            <w:proofErr w:type="spellStart"/>
            <w:r>
              <w:rPr>
                <w:rFonts w:ascii="Times New Roman" w:eastAsia="SimSun" w:hAnsi="Times New Roman"/>
                <w:i w:val="0"/>
                <w:iCs/>
                <w:sz w:val="24"/>
                <w:szCs w:val="24"/>
                <w:lang w:val="en-US" w:eastAsia="zh-CN" w:bidi="ar"/>
              </w:rPr>
              <w:t>Взаимодействие</w:t>
            </w:r>
            <w:proofErr w:type="spellEnd"/>
            <w:r>
              <w:rPr>
                <w:rFonts w:ascii="Times New Roman" w:eastAsia="SimSun" w:hAnsi="Times New Roman"/>
                <w:i w:val="0"/>
                <w:iCs/>
                <w:sz w:val="24"/>
                <w:szCs w:val="24"/>
                <w:lang w:val="en-US" w:eastAsia="zh-CN" w:bidi="ar"/>
              </w:rPr>
              <w:t xml:space="preserve"> с </w:t>
            </w:r>
            <w:proofErr w:type="spellStart"/>
            <w:r>
              <w:rPr>
                <w:rFonts w:ascii="Times New Roman" w:eastAsia="SimSun" w:hAnsi="Times New Roman"/>
                <w:i w:val="0"/>
                <w:iCs/>
                <w:sz w:val="24"/>
                <w:szCs w:val="24"/>
                <w:lang w:val="en-US" w:eastAsia="zh-CN" w:bidi="ar"/>
              </w:rPr>
              <w:t>пользователем</w:t>
            </w:r>
            <w:proofErr w:type="spellEnd"/>
          </w:p>
        </w:tc>
        <w:tc>
          <w:tcPr>
            <w:tcW w:w="4355" w:type="dxa"/>
            <w:shd w:val="clear" w:color="auto" w:fill="auto"/>
            <w:vAlign w:val="center"/>
          </w:tcPr>
          <w:p w14:paraId="19F23274" w14:textId="77777777" w:rsidR="0049515A" w:rsidRDefault="00000000">
            <w:pPr>
              <w:jc w:val="left"/>
              <w:rPr>
                <w:rFonts w:ascii="Times New Roman" w:hAnsi="Times New Roman"/>
                <w:i w:val="0"/>
                <w:iCs/>
                <w:sz w:val="24"/>
                <w:szCs w:val="24"/>
              </w:rPr>
            </w:pPr>
            <w:r w:rsidRPr="00AC3219">
              <w:rPr>
                <w:rFonts w:ascii="Times New Roman" w:eastAsia="SimSun" w:hAnsi="Times New Roman"/>
                <w:i w:val="0"/>
                <w:iCs/>
                <w:sz w:val="24"/>
                <w:szCs w:val="24"/>
                <w:lang w:eastAsia="zh-CN" w:bidi="ar"/>
              </w:rPr>
              <w:t>Ввод данных пользователем, отображение сообщений об ошибке или правильности</w:t>
            </w:r>
          </w:p>
        </w:tc>
        <w:tc>
          <w:tcPr>
            <w:tcW w:w="2353" w:type="dxa"/>
            <w:shd w:val="clear" w:color="auto" w:fill="auto"/>
            <w:vAlign w:val="center"/>
          </w:tcPr>
          <w:p w14:paraId="473E4ED1" w14:textId="77777777" w:rsidR="0049515A" w:rsidRDefault="00000000">
            <w:pPr>
              <w:jc w:val="left"/>
              <w:rPr>
                <w:rFonts w:ascii="Times New Roman" w:hAnsi="Times New Roman"/>
                <w:i w:val="0"/>
                <w:iCs/>
                <w:sz w:val="24"/>
                <w:szCs w:val="24"/>
              </w:rPr>
            </w:pPr>
            <w:r w:rsidRPr="00AC3219">
              <w:rPr>
                <w:rFonts w:ascii="Times New Roman" w:eastAsia="SimSun" w:hAnsi="Times New Roman"/>
                <w:i w:val="0"/>
                <w:iCs/>
                <w:sz w:val="24"/>
                <w:szCs w:val="24"/>
                <w:lang w:eastAsia="zh-CN" w:bidi="ar"/>
              </w:rPr>
              <w:t>Удобство ввода и четкость сообщений</w:t>
            </w:r>
          </w:p>
        </w:tc>
      </w:tr>
    </w:tbl>
    <w:p w14:paraId="6BB44857" w14:textId="77777777" w:rsidR="0049515A" w:rsidRDefault="0049515A"/>
    <w:p w14:paraId="6E4F2ACF" w14:textId="77777777" w:rsidR="0049515A" w:rsidRDefault="00000000">
      <w:pPr>
        <w:pStyle w:val="4"/>
        <w:ind w:left="850" w:firstLine="0"/>
      </w:pPr>
      <w:r>
        <w:t>Перечень подсистем, их назначение и основные характеристики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7"/>
        <w:gridCol w:w="3820"/>
        <w:gridCol w:w="3197"/>
      </w:tblGrid>
      <w:tr w:rsidR="0049515A" w14:paraId="5C6E66FA" w14:textId="77777777">
        <w:trPr>
          <w:tblHeader/>
          <w:tblCellSpacing w:w="15" w:type="dxa"/>
        </w:trPr>
        <w:tc>
          <w:tcPr>
            <w:tcW w:w="0" w:type="auto"/>
            <w:shd w:val="clear" w:color="auto" w:fill="auto"/>
            <w:vAlign w:val="center"/>
          </w:tcPr>
          <w:p w14:paraId="7C6DBC8F" w14:textId="77777777" w:rsidR="0049515A" w:rsidRDefault="00000000">
            <w:pPr>
              <w:jc w:val="center"/>
              <w:rPr>
                <w:rFonts w:ascii="Times New Roman" w:hAnsi="Times New Roman"/>
                <w:b/>
                <w:bCs/>
                <w:i w:val="0"/>
                <w:iCs/>
                <w:sz w:val="24"/>
                <w:szCs w:val="24"/>
              </w:rPr>
            </w:pPr>
            <w:proofErr w:type="spellStart"/>
            <w:r>
              <w:rPr>
                <w:rFonts w:ascii="Times New Roman" w:eastAsia="SimSun" w:hAnsi="Times New Roman"/>
                <w:b/>
                <w:bCs/>
                <w:i w:val="0"/>
                <w:iCs/>
                <w:sz w:val="24"/>
                <w:szCs w:val="24"/>
                <w:lang w:val="en-US" w:eastAsia="zh-CN" w:bidi="ar"/>
              </w:rPr>
              <w:t>Подсистема</w:t>
            </w:r>
            <w:proofErr w:type="spellEnd"/>
          </w:p>
        </w:tc>
        <w:tc>
          <w:tcPr>
            <w:tcW w:w="0" w:type="auto"/>
            <w:shd w:val="clear" w:color="auto" w:fill="auto"/>
            <w:vAlign w:val="center"/>
          </w:tcPr>
          <w:p w14:paraId="024B8505" w14:textId="77777777" w:rsidR="0049515A" w:rsidRDefault="00000000">
            <w:pPr>
              <w:jc w:val="center"/>
              <w:rPr>
                <w:rFonts w:ascii="Times New Roman" w:hAnsi="Times New Roman"/>
                <w:b/>
                <w:bCs/>
                <w:i w:val="0"/>
                <w:iCs/>
                <w:sz w:val="24"/>
                <w:szCs w:val="24"/>
              </w:rPr>
            </w:pPr>
            <w:proofErr w:type="spellStart"/>
            <w:r>
              <w:rPr>
                <w:rFonts w:ascii="Times New Roman" w:eastAsia="SimSun" w:hAnsi="Times New Roman"/>
                <w:b/>
                <w:bCs/>
                <w:i w:val="0"/>
                <w:iCs/>
                <w:sz w:val="24"/>
                <w:szCs w:val="24"/>
                <w:lang w:val="en-US" w:eastAsia="zh-CN" w:bidi="ar"/>
              </w:rPr>
              <w:t>Назначение</w:t>
            </w:r>
            <w:proofErr w:type="spellEnd"/>
          </w:p>
        </w:tc>
        <w:tc>
          <w:tcPr>
            <w:tcW w:w="0" w:type="auto"/>
            <w:shd w:val="clear" w:color="auto" w:fill="auto"/>
            <w:vAlign w:val="center"/>
          </w:tcPr>
          <w:p w14:paraId="650048D2" w14:textId="77777777" w:rsidR="0049515A" w:rsidRDefault="00000000">
            <w:pPr>
              <w:jc w:val="center"/>
              <w:rPr>
                <w:rFonts w:ascii="Times New Roman" w:hAnsi="Times New Roman"/>
                <w:b/>
                <w:bCs/>
                <w:i w:val="0"/>
                <w:iCs/>
                <w:sz w:val="24"/>
                <w:szCs w:val="24"/>
              </w:rPr>
            </w:pPr>
            <w:proofErr w:type="spellStart"/>
            <w:r>
              <w:rPr>
                <w:rFonts w:ascii="Times New Roman" w:eastAsia="SimSun" w:hAnsi="Times New Roman"/>
                <w:b/>
                <w:bCs/>
                <w:i w:val="0"/>
                <w:iCs/>
                <w:sz w:val="24"/>
                <w:szCs w:val="24"/>
                <w:lang w:val="en-US" w:eastAsia="zh-CN" w:bidi="ar"/>
              </w:rPr>
              <w:t>Основные</w:t>
            </w:r>
            <w:proofErr w:type="spellEnd"/>
            <w:r>
              <w:rPr>
                <w:rFonts w:ascii="Times New Roman" w:eastAsia="SimSun" w:hAnsi="Times New Roman"/>
                <w:b/>
                <w:bCs/>
                <w:i w:val="0"/>
                <w:iCs/>
                <w:sz w:val="24"/>
                <w:szCs w:val="24"/>
                <w:lang w:val="en-US" w:eastAsia="zh-CN" w:bidi="ar"/>
              </w:rPr>
              <w:t xml:space="preserve"> </w:t>
            </w:r>
            <w:proofErr w:type="spellStart"/>
            <w:r>
              <w:rPr>
                <w:rFonts w:ascii="Times New Roman" w:eastAsia="SimSun" w:hAnsi="Times New Roman"/>
                <w:b/>
                <w:bCs/>
                <w:i w:val="0"/>
                <w:iCs/>
                <w:sz w:val="24"/>
                <w:szCs w:val="24"/>
                <w:lang w:val="en-US" w:eastAsia="zh-CN" w:bidi="ar"/>
              </w:rPr>
              <w:t>характеристики</w:t>
            </w:r>
            <w:proofErr w:type="spellEnd"/>
          </w:p>
        </w:tc>
      </w:tr>
      <w:tr w:rsidR="0049515A" w14:paraId="4E504022" w14:textId="77777777">
        <w:trPr>
          <w:tblCellSpacing w:w="15" w:type="dxa"/>
        </w:trPr>
        <w:tc>
          <w:tcPr>
            <w:tcW w:w="0" w:type="auto"/>
            <w:shd w:val="clear" w:color="auto" w:fill="auto"/>
            <w:vAlign w:val="center"/>
          </w:tcPr>
          <w:p w14:paraId="1D16E37D" w14:textId="77777777" w:rsidR="0049515A" w:rsidRDefault="00000000">
            <w:pPr>
              <w:jc w:val="left"/>
              <w:rPr>
                <w:rFonts w:ascii="Times New Roman" w:hAnsi="Times New Roman"/>
                <w:i w:val="0"/>
                <w:iCs/>
                <w:sz w:val="24"/>
                <w:szCs w:val="24"/>
              </w:rPr>
            </w:pPr>
            <w:proofErr w:type="spellStart"/>
            <w:r>
              <w:rPr>
                <w:rStyle w:val="ab"/>
                <w:rFonts w:ascii="Times New Roman" w:eastAsia="SimSun" w:hAnsi="Times New Roman"/>
                <w:i w:val="0"/>
                <w:iCs/>
                <w:sz w:val="24"/>
                <w:szCs w:val="24"/>
                <w:lang w:val="en-US" w:eastAsia="zh-CN" w:bidi="ar"/>
              </w:rPr>
              <w:t>Подсистема</w:t>
            </w:r>
            <w:proofErr w:type="spellEnd"/>
            <w:r>
              <w:rPr>
                <w:rStyle w:val="ab"/>
                <w:rFonts w:ascii="Times New Roman" w:eastAsia="SimSun" w:hAnsi="Times New Roman"/>
                <w:i w:val="0"/>
                <w:iCs/>
                <w:sz w:val="24"/>
                <w:szCs w:val="24"/>
                <w:lang w:val="en-US" w:eastAsia="zh-CN" w:bidi="ar"/>
              </w:rPr>
              <w:t xml:space="preserve"> </w:t>
            </w:r>
            <w:proofErr w:type="spellStart"/>
            <w:r>
              <w:rPr>
                <w:rStyle w:val="ab"/>
                <w:rFonts w:ascii="Times New Roman" w:eastAsia="SimSun" w:hAnsi="Times New Roman"/>
                <w:i w:val="0"/>
                <w:iCs/>
                <w:sz w:val="24"/>
                <w:szCs w:val="24"/>
                <w:lang w:val="en-US" w:eastAsia="zh-CN" w:bidi="ar"/>
              </w:rPr>
              <w:t>отображения</w:t>
            </w:r>
            <w:proofErr w:type="spellEnd"/>
            <w:r>
              <w:rPr>
                <w:rStyle w:val="ab"/>
                <w:rFonts w:ascii="Times New Roman" w:eastAsia="SimSun" w:hAnsi="Times New Roman"/>
                <w:i w:val="0"/>
                <w:iCs/>
                <w:sz w:val="24"/>
                <w:szCs w:val="24"/>
                <w:lang w:val="en-US" w:eastAsia="zh-CN" w:bidi="ar"/>
              </w:rPr>
              <w:t xml:space="preserve"> </w:t>
            </w:r>
            <w:proofErr w:type="spellStart"/>
            <w:r>
              <w:rPr>
                <w:rStyle w:val="ab"/>
                <w:rFonts w:ascii="Times New Roman" w:eastAsia="SimSun" w:hAnsi="Times New Roman"/>
                <w:i w:val="0"/>
                <w:iCs/>
                <w:sz w:val="24"/>
                <w:szCs w:val="24"/>
                <w:lang w:val="en-US" w:eastAsia="zh-CN" w:bidi="ar"/>
              </w:rPr>
              <w:t>слов</w:t>
            </w:r>
            <w:proofErr w:type="spellEnd"/>
          </w:p>
        </w:tc>
        <w:tc>
          <w:tcPr>
            <w:tcW w:w="0" w:type="auto"/>
            <w:shd w:val="clear" w:color="auto" w:fill="auto"/>
            <w:vAlign w:val="center"/>
          </w:tcPr>
          <w:p w14:paraId="637531A0" w14:textId="77777777" w:rsidR="0049515A" w:rsidRDefault="00000000">
            <w:pPr>
              <w:jc w:val="left"/>
              <w:rPr>
                <w:rFonts w:ascii="Times New Roman" w:hAnsi="Times New Roman"/>
                <w:i w:val="0"/>
                <w:iCs/>
                <w:sz w:val="24"/>
                <w:szCs w:val="24"/>
              </w:rPr>
            </w:pPr>
            <w:r w:rsidRPr="00AC3219">
              <w:rPr>
                <w:rFonts w:ascii="Times New Roman" w:eastAsia="SimSun" w:hAnsi="Times New Roman"/>
                <w:i w:val="0"/>
                <w:iCs/>
                <w:sz w:val="24"/>
                <w:szCs w:val="24"/>
                <w:lang w:eastAsia="zh-CN" w:bidi="ar"/>
              </w:rPr>
              <w:t>Отображает слова на экране на определенный промежуток времени, после чего они исчезают.</w:t>
            </w:r>
          </w:p>
        </w:tc>
        <w:tc>
          <w:tcPr>
            <w:tcW w:w="0" w:type="auto"/>
            <w:shd w:val="clear" w:color="auto" w:fill="auto"/>
            <w:vAlign w:val="center"/>
          </w:tcPr>
          <w:p w14:paraId="7D0089DC" w14:textId="77777777" w:rsidR="0049515A" w:rsidRDefault="00000000">
            <w:pPr>
              <w:jc w:val="left"/>
              <w:rPr>
                <w:rFonts w:ascii="Times New Roman" w:hAnsi="Times New Roman"/>
                <w:i w:val="0"/>
                <w:iCs/>
                <w:sz w:val="24"/>
                <w:szCs w:val="24"/>
              </w:rPr>
            </w:pPr>
            <w:r w:rsidRPr="00AC3219">
              <w:rPr>
                <w:rFonts w:ascii="Times New Roman" w:eastAsia="SimSun" w:hAnsi="Times New Roman"/>
                <w:i w:val="0"/>
                <w:iCs/>
                <w:sz w:val="24"/>
                <w:szCs w:val="24"/>
                <w:lang w:eastAsia="zh-CN" w:bidi="ar"/>
              </w:rPr>
              <w:t xml:space="preserve">- Время отображения: </w:t>
            </w:r>
            <w:proofErr w:type="gramStart"/>
            <w:r w:rsidRPr="00AC3219">
              <w:rPr>
                <w:rFonts w:ascii="Times New Roman" w:eastAsia="SimSun" w:hAnsi="Times New Roman"/>
                <w:i w:val="0"/>
                <w:iCs/>
                <w:sz w:val="24"/>
                <w:szCs w:val="24"/>
                <w:lang w:eastAsia="zh-CN" w:bidi="ar"/>
              </w:rPr>
              <w:t>3-5</w:t>
            </w:r>
            <w:proofErr w:type="gramEnd"/>
            <w:r w:rsidRPr="00AC3219">
              <w:rPr>
                <w:rFonts w:ascii="Times New Roman" w:eastAsia="SimSun" w:hAnsi="Times New Roman"/>
                <w:i w:val="0"/>
                <w:iCs/>
                <w:sz w:val="24"/>
                <w:szCs w:val="24"/>
                <w:lang w:eastAsia="zh-CN" w:bidi="ar"/>
              </w:rPr>
              <w:t xml:space="preserve"> секунд.</w:t>
            </w:r>
            <w:r w:rsidRPr="00AC3219">
              <w:rPr>
                <w:rFonts w:ascii="Times New Roman" w:eastAsia="SimSun" w:hAnsi="Times New Roman"/>
                <w:i w:val="0"/>
                <w:iCs/>
                <w:sz w:val="24"/>
                <w:szCs w:val="24"/>
                <w:lang w:eastAsia="zh-CN" w:bidi="ar"/>
              </w:rPr>
              <w:br/>
              <w:t>- Слова выбираются случайным образом.</w:t>
            </w:r>
            <w:r w:rsidRPr="00AC3219">
              <w:rPr>
                <w:rFonts w:ascii="Times New Roman" w:eastAsia="SimSun" w:hAnsi="Times New Roman"/>
                <w:i w:val="0"/>
                <w:iCs/>
                <w:sz w:val="24"/>
                <w:szCs w:val="24"/>
                <w:lang w:eastAsia="zh-CN" w:bidi="ar"/>
              </w:rPr>
              <w:br/>
              <w:t>- Поддержка отображения слов от 5 до 8 букв.</w:t>
            </w:r>
          </w:p>
        </w:tc>
      </w:tr>
      <w:tr w:rsidR="0049515A" w14:paraId="583CE368" w14:textId="77777777">
        <w:trPr>
          <w:tblCellSpacing w:w="15" w:type="dxa"/>
        </w:trPr>
        <w:tc>
          <w:tcPr>
            <w:tcW w:w="0" w:type="auto"/>
            <w:shd w:val="clear" w:color="auto" w:fill="auto"/>
            <w:vAlign w:val="center"/>
          </w:tcPr>
          <w:p w14:paraId="567D28E6" w14:textId="77777777" w:rsidR="0049515A" w:rsidRDefault="00000000">
            <w:pPr>
              <w:jc w:val="left"/>
              <w:rPr>
                <w:rFonts w:ascii="Times New Roman" w:hAnsi="Times New Roman"/>
                <w:i w:val="0"/>
                <w:iCs/>
                <w:sz w:val="24"/>
                <w:szCs w:val="24"/>
              </w:rPr>
            </w:pPr>
            <w:proofErr w:type="spellStart"/>
            <w:r>
              <w:rPr>
                <w:rStyle w:val="ab"/>
                <w:rFonts w:ascii="Times New Roman" w:eastAsia="SimSun" w:hAnsi="Times New Roman"/>
                <w:i w:val="0"/>
                <w:iCs/>
                <w:sz w:val="24"/>
                <w:szCs w:val="24"/>
                <w:lang w:val="en-US" w:eastAsia="zh-CN" w:bidi="ar"/>
              </w:rPr>
              <w:t>Подсистема</w:t>
            </w:r>
            <w:proofErr w:type="spellEnd"/>
            <w:r>
              <w:rPr>
                <w:rStyle w:val="ab"/>
                <w:rFonts w:ascii="Times New Roman" w:eastAsia="SimSun" w:hAnsi="Times New Roman"/>
                <w:i w:val="0"/>
                <w:iCs/>
                <w:sz w:val="24"/>
                <w:szCs w:val="24"/>
                <w:lang w:val="en-US" w:eastAsia="zh-CN" w:bidi="ar"/>
              </w:rPr>
              <w:t xml:space="preserve"> </w:t>
            </w:r>
            <w:proofErr w:type="spellStart"/>
            <w:r>
              <w:rPr>
                <w:rStyle w:val="ab"/>
                <w:rFonts w:ascii="Times New Roman" w:eastAsia="SimSun" w:hAnsi="Times New Roman"/>
                <w:i w:val="0"/>
                <w:iCs/>
                <w:sz w:val="24"/>
                <w:szCs w:val="24"/>
                <w:lang w:val="en-US" w:eastAsia="zh-CN" w:bidi="ar"/>
              </w:rPr>
              <w:t>ввода</w:t>
            </w:r>
            <w:proofErr w:type="spellEnd"/>
            <w:r>
              <w:rPr>
                <w:rStyle w:val="ab"/>
                <w:rFonts w:ascii="Times New Roman" w:eastAsia="SimSun" w:hAnsi="Times New Roman"/>
                <w:i w:val="0"/>
                <w:iCs/>
                <w:sz w:val="24"/>
                <w:szCs w:val="24"/>
                <w:lang w:val="en-US" w:eastAsia="zh-CN" w:bidi="ar"/>
              </w:rPr>
              <w:t xml:space="preserve"> </w:t>
            </w:r>
            <w:proofErr w:type="spellStart"/>
            <w:r>
              <w:rPr>
                <w:rStyle w:val="ab"/>
                <w:rFonts w:ascii="Times New Roman" w:eastAsia="SimSun" w:hAnsi="Times New Roman"/>
                <w:i w:val="0"/>
                <w:iCs/>
                <w:sz w:val="24"/>
                <w:szCs w:val="24"/>
                <w:lang w:val="en-US" w:eastAsia="zh-CN" w:bidi="ar"/>
              </w:rPr>
              <w:t>данных</w:t>
            </w:r>
            <w:proofErr w:type="spellEnd"/>
          </w:p>
        </w:tc>
        <w:tc>
          <w:tcPr>
            <w:tcW w:w="0" w:type="auto"/>
            <w:shd w:val="clear" w:color="auto" w:fill="auto"/>
            <w:vAlign w:val="center"/>
          </w:tcPr>
          <w:p w14:paraId="7FBA92D8" w14:textId="77777777" w:rsidR="0049515A" w:rsidRDefault="00000000">
            <w:pPr>
              <w:jc w:val="left"/>
              <w:rPr>
                <w:rFonts w:ascii="Times New Roman" w:hAnsi="Times New Roman"/>
                <w:i w:val="0"/>
                <w:iCs/>
                <w:sz w:val="24"/>
                <w:szCs w:val="24"/>
              </w:rPr>
            </w:pPr>
            <w:r w:rsidRPr="00AC3219">
              <w:rPr>
                <w:rFonts w:ascii="Times New Roman" w:eastAsia="SimSun" w:hAnsi="Times New Roman"/>
                <w:i w:val="0"/>
                <w:iCs/>
                <w:sz w:val="24"/>
                <w:szCs w:val="24"/>
                <w:lang w:eastAsia="zh-CN" w:bidi="ar"/>
              </w:rPr>
              <w:t>Обрабатывает ввод пользователя, проверяя правильность введенного слова (перевернутого или не).</w:t>
            </w:r>
          </w:p>
        </w:tc>
        <w:tc>
          <w:tcPr>
            <w:tcW w:w="0" w:type="auto"/>
            <w:shd w:val="clear" w:color="auto" w:fill="auto"/>
            <w:vAlign w:val="center"/>
          </w:tcPr>
          <w:p w14:paraId="1F371EC4" w14:textId="77777777" w:rsidR="0049515A" w:rsidRDefault="00000000">
            <w:pPr>
              <w:jc w:val="left"/>
              <w:rPr>
                <w:rFonts w:ascii="Times New Roman" w:hAnsi="Times New Roman"/>
                <w:i w:val="0"/>
                <w:iCs/>
                <w:sz w:val="24"/>
                <w:szCs w:val="24"/>
              </w:rPr>
            </w:pPr>
            <w:r w:rsidRPr="00AC3219">
              <w:rPr>
                <w:rFonts w:ascii="Times New Roman" w:eastAsia="SimSun" w:hAnsi="Times New Roman"/>
                <w:i w:val="0"/>
                <w:iCs/>
                <w:sz w:val="24"/>
                <w:szCs w:val="24"/>
                <w:lang w:eastAsia="zh-CN" w:bidi="ar"/>
              </w:rPr>
              <w:t>- Поддержка ввода с клавиатуры.</w:t>
            </w:r>
            <w:r w:rsidRPr="00AC3219">
              <w:rPr>
                <w:rFonts w:ascii="Times New Roman" w:eastAsia="SimSun" w:hAnsi="Times New Roman"/>
                <w:i w:val="0"/>
                <w:iCs/>
                <w:sz w:val="24"/>
                <w:szCs w:val="24"/>
                <w:lang w:eastAsia="zh-CN" w:bidi="ar"/>
              </w:rPr>
              <w:br/>
              <w:t>- Проверка на правильность ввода (перевернутое слово, правильный порядок слов).</w:t>
            </w:r>
          </w:p>
        </w:tc>
      </w:tr>
      <w:tr w:rsidR="0049515A" w14:paraId="5D498ABF" w14:textId="77777777">
        <w:trPr>
          <w:tblCellSpacing w:w="15" w:type="dxa"/>
        </w:trPr>
        <w:tc>
          <w:tcPr>
            <w:tcW w:w="0" w:type="auto"/>
            <w:shd w:val="clear" w:color="auto" w:fill="auto"/>
            <w:vAlign w:val="center"/>
          </w:tcPr>
          <w:p w14:paraId="79AFDF7E" w14:textId="77777777" w:rsidR="0049515A" w:rsidRDefault="00000000">
            <w:pPr>
              <w:jc w:val="left"/>
              <w:rPr>
                <w:rFonts w:ascii="Times New Roman" w:hAnsi="Times New Roman"/>
                <w:i w:val="0"/>
                <w:iCs/>
                <w:sz w:val="24"/>
                <w:szCs w:val="24"/>
              </w:rPr>
            </w:pPr>
            <w:proofErr w:type="spellStart"/>
            <w:r>
              <w:rPr>
                <w:rStyle w:val="ab"/>
                <w:rFonts w:ascii="Times New Roman" w:eastAsia="SimSun" w:hAnsi="Times New Roman"/>
                <w:i w:val="0"/>
                <w:iCs/>
                <w:sz w:val="24"/>
                <w:szCs w:val="24"/>
                <w:lang w:val="en-US" w:eastAsia="zh-CN" w:bidi="ar"/>
              </w:rPr>
              <w:t>Подсистема</w:t>
            </w:r>
            <w:proofErr w:type="spellEnd"/>
            <w:r>
              <w:rPr>
                <w:rStyle w:val="ab"/>
                <w:rFonts w:ascii="Times New Roman" w:eastAsia="SimSun" w:hAnsi="Times New Roman"/>
                <w:i w:val="0"/>
                <w:iCs/>
                <w:sz w:val="24"/>
                <w:szCs w:val="24"/>
                <w:lang w:val="en-US" w:eastAsia="zh-CN" w:bidi="ar"/>
              </w:rPr>
              <w:t xml:space="preserve"> </w:t>
            </w:r>
            <w:proofErr w:type="spellStart"/>
            <w:r>
              <w:rPr>
                <w:rStyle w:val="ab"/>
                <w:rFonts w:ascii="Times New Roman" w:eastAsia="SimSun" w:hAnsi="Times New Roman"/>
                <w:i w:val="0"/>
                <w:iCs/>
                <w:sz w:val="24"/>
                <w:szCs w:val="24"/>
                <w:lang w:val="en-US" w:eastAsia="zh-CN" w:bidi="ar"/>
              </w:rPr>
              <w:t>проверки</w:t>
            </w:r>
            <w:proofErr w:type="spellEnd"/>
            <w:r>
              <w:rPr>
                <w:rStyle w:val="ab"/>
                <w:rFonts w:ascii="Times New Roman" w:eastAsia="SimSun" w:hAnsi="Times New Roman"/>
                <w:i w:val="0"/>
                <w:iCs/>
                <w:sz w:val="24"/>
                <w:szCs w:val="24"/>
                <w:lang w:val="en-US" w:eastAsia="zh-CN" w:bidi="ar"/>
              </w:rPr>
              <w:t xml:space="preserve"> </w:t>
            </w:r>
            <w:proofErr w:type="spellStart"/>
            <w:r>
              <w:rPr>
                <w:rStyle w:val="ab"/>
                <w:rFonts w:ascii="Times New Roman" w:eastAsia="SimSun" w:hAnsi="Times New Roman"/>
                <w:i w:val="0"/>
                <w:iCs/>
                <w:sz w:val="24"/>
                <w:szCs w:val="24"/>
                <w:lang w:val="en-US" w:eastAsia="zh-CN" w:bidi="ar"/>
              </w:rPr>
              <w:t>правильности</w:t>
            </w:r>
            <w:proofErr w:type="spellEnd"/>
          </w:p>
        </w:tc>
        <w:tc>
          <w:tcPr>
            <w:tcW w:w="0" w:type="auto"/>
            <w:shd w:val="clear" w:color="auto" w:fill="auto"/>
            <w:vAlign w:val="center"/>
          </w:tcPr>
          <w:p w14:paraId="483E8F91" w14:textId="77777777" w:rsidR="0049515A" w:rsidRDefault="00000000">
            <w:pPr>
              <w:jc w:val="left"/>
              <w:rPr>
                <w:rFonts w:ascii="Times New Roman" w:hAnsi="Times New Roman"/>
                <w:i w:val="0"/>
                <w:iCs/>
                <w:sz w:val="24"/>
                <w:szCs w:val="24"/>
              </w:rPr>
            </w:pPr>
            <w:r w:rsidRPr="00AC3219">
              <w:rPr>
                <w:rFonts w:ascii="Times New Roman" w:eastAsia="SimSun" w:hAnsi="Times New Roman"/>
                <w:i w:val="0"/>
                <w:iCs/>
                <w:sz w:val="24"/>
                <w:szCs w:val="24"/>
                <w:lang w:eastAsia="zh-CN" w:bidi="ar"/>
              </w:rPr>
              <w:t>Осуществляет проверку введенного пользователем слова или последовательности слов.</w:t>
            </w:r>
          </w:p>
        </w:tc>
        <w:tc>
          <w:tcPr>
            <w:tcW w:w="0" w:type="auto"/>
            <w:shd w:val="clear" w:color="auto" w:fill="auto"/>
            <w:vAlign w:val="center"/>
          </w:tcPr>
          <w:p w14:paraId="3C82E254" w14:textId="77777777" w:rsidR="0049515A" w:rsidRDefault="00000000">
            <w:pPr>
              <w:jc w:val="left"/>
              <w:rPr>
                <w:rFonts w:ascii="Times New Roman" w:hAnsi="Times New Roman"/>
                <w:i w:val="0"/>
                <w:iCs/>
                <w:sz w:val="24"/>
                <w:szCs w:val="24"/>
              </w:rPr>
            </w:pPr>
            <w:r w:rsidRPr="00AC3219">
              <w:rPr>
                <w:rFonts w:ascii="Times New Roman" w:eastAsia="SimSun" w:hAnsi="Times New Roman"/>
                <w:i w:val="0"/>
                <w:iCs/>
                <w:sz w:val="24"/>
                <w:szCs w:val="24"/>
                <w:lang w:eastAsia="zh-CN" w:bidi="ar"/>
              </w:rPr>
              <w:t>- Оценка правильности ввода на каждом этапе.</w:t>
            </w:r>
            <w:r w:rsidRPr="00AC3219">
              <w:rPr>
                <w:rFonts w:ascii="Times New Roman" w:eastAsia="SimSun" w:hAnsi="Times New Roman"/>
                <w:i w:val="0"/>
                <w:iCs/>
                <w:sz w:val="24"/>
                <w:szCs w:val="24"/>
                <w:lang w:eastAsia="zh-CN" w:bidi="ar"/>
              </w:rPr>
              <w:br/>
              <w:t>- Отображение сообщения о верности или ошибке.</w:t>
            </w:r>
          </w:p>
        </w:tc>
      </w:tr>
      <w:tr w:rsidR="0049515A" w14:paraId="0F675D00" w14:textId="77777777">
        <w:trPr>
          <w:tblCellSpacing w:w="15" w:type="dxa"/>
        </w:trPr>
        <w:tc>
          <w:tcPr>
            <w:tcW w:w="0" w:type="auto"/>
            <w:shd w:val="clear" w:color="auto" w:fill="auto"/>
            <w:vAlign w:val="center"/>
          </w:tcPr>
          <w:p w14:paraId="11CC12DE" w14:textId="77777777" w:rsidR="0049515A" w:rsidRDefault="00000000">
            <w:pPr>
              <w:jc w:val="left"/>
              <w:rPr>
                <w:rFonts w:ascii="Times New Roman" w:hAnsi="Times New Roman"/>
                <w:i w:val="0"/>
                <w:iCs/>
                <w:sz w:val="24"/>
                <w:szCs w:val="24"/>
              </w:rPr>
            </w:pPr>
            <w:proofErr w:type="spellStart"/>
            <w:r>
              <w:rPr>
                <w:rStyle w:val="ab"/>
                <w:rFonts w:ascii="Times New Roman" w:eastAsia="SimSun" w:hAnsi="Times New Roman"/>
                <w:i w:val="0"/>
                <w:iCs/>
                <w:sz w:val="24"/>
                <w:szCs w:val="24"/>
                <w:lang w:val="en-US" w:eastAsia="zh-CN" w:bidi="ar"/>
              </w:rPr>
              <w:t>Подсистема</w:t>
            </w:r>
            <w:proofErr w:type="spellEnd"/>
            <w:r>
              <w:rPr>
                <w:rStyle w:val="ab"/>
                <w:rFonts w:ascii="Times New Roman" w:eastAsia="SimSun" w:hAnsi="Times New Roman"/>
                <w:i w:val="0"/>
                <w:iCs/>
                <w:sz w:val="24"/>
                <w:szCs w:val="24"/>
                <w:lang w:val="en-US" w:eastAsia="zh-CN" w:bidi="ar"/>
              </w:rPr>
              <w:t xml:space="preserve"> </w:t>
            </w:r>
            <w:proofErr w:type="spellStart"/>
            <w:r>
              <w:rPr>
                <w:rStyle w:val="ab"/>
                <w:rFonts w:ascii="Times New Roman" w:eastAsia="SimSun" w:hAnsi="Times New Roman"/>
                <w:i w:val="0"/>
                <w:iCs/>
                <w:sz w:val="24"/>
                <w:szCs w:val="24"/>
                <w:lang w:val="en-US" w:eastAsia="zh-CN" w:bidi="ar"/>
              </w:rPr>
              <w:t>логирования</w:t>
            </w:r>
            <w:proofErr w:type="spellEnd"/>
          </w:p>
        </w:tc>
        <w:tc>
          <w:tcPr>
            <w:tcW w:w="0" w:type="auto"/>
            <w:shd w:val="clear" w:color="auto" w:fill="auto"/>
            <w:vAlign w:val="center"/>
          </w:tcPr>
          <w:p w14:paraId="181B6210" w14:textId="77777777" w:rsidR="0049515A" w:rsidRDefault="00000000">
            <w:pPr>
              <w:jc w:val="left"/>
              <w:rPr>
                <w:rFonts w:ascii="Times New Roman" w:hAnsi="Times New Roman"/>
                <w:i w:val="0"/>
                <w:iCs/>
                <w:sz w:val="24"/>
                <w:szCs w:val="24"/>
              </w:rPr>
            </w:pPr>
            <w:proofErr w:type="spellStart"/>
            <w:r w:rsidRPr="00AC3219">
              <w:rPr>
                <w:rFonts w:ascii="Times New Roman" w:eastAsia="SimSun" w:hAnsi="Times New Roman"/>
                <w:i w:val="0"/>
                <w:iCs/>
                <w:sz w:val="24"/>
                <w:szCs w:val="24"/>
                <w:lang w:eastAsia="zh-CN" w:bidi="ar"/>
              </w:rPr>
              <w:t>Логирует</w:t>
            </w:r>
            <w:proofErr w:type="spellEnd"/>
            <w:r w:rsidRPr="00AC3219">
              <w:rPr>
                <w:rFonts w:ascii="Times New Roman" w:eastAsia="SimSun" w:hAnsi="Times New Roman"/>
                <w:i w:val="0"/>
                <w:iCs/>
                <w:sz w:val="24"/>
                <w:szCs w:val="24"/>
                <w:lang w:eastAsia="zh-CN" w:bidi="ar"/>
              </w:rPr>
              <w:t xml:space="preserve"> действия пользователя (введенные слова, последовательности) для дальнейшего анализа.</w:t>
            </w:r>
          </w:p>
        </w:tc>
        <w:tc>
          <w:tcPr>
            <w:tcW w:w="0" w:type="auto"/>
            <w:shd w:val="clear" w:color="auto" w:fill="auto"/>
            <w:vAlign w:val="center"/>
          </w:tcPr>
          <w:p w14:paraId="7FCA6ECE" w14:textId="77777777" w:rsidR="0049515A" w:rsidRDefault="00000000">
            <w:pPr>
              <w:jc w:val="left"/>
              <w:rPr>
                <w:rFonts w:ascii="Times New Roman" w:hAnsi="Times New Roman"/>
                <w:i w:val="0"/>
                <w:iCs/>
                <w:sz w:val="24"/>
                <w:szCs w:val="24"/>
              </w:rPr>
            </w:pPr>
            <w:r w:rsidRPr="00AC3219">
              <w:rPr>
                <w:rFonts w:ascii="Times New Roman" w:eastAsia="SimSun" w:hAnsi="Times New Roman"/>
                <w:i w:val="0"/>
                <w:iCs/>
                <w:sz w:val="24"/>
                <w:szCs w:val="24"/>
                <w:lang w:eastAsia="zh-CN" w:bidi="ar"/>
              </w:rPr>
              <w:t>- Запись времени ввода.</w:t>
            </w:r>
            <w:r w:rsidRPr="00AC3219">
              <w:rPr>
                <w:rFonts w:ascii="Times New Roman" w:eastAsia="SimSun" w:hAnsi="Times New Roman"/>
                <w:i w:val="0"/>
                <w:iCs/>
                <w:sz w:val="24"/>
                <w:szCs w:val="24"/>
                <w:lang w:eastAsia="zh-CN" w:bidi="ar"/>
              </w:rPr>
              <w:br/>
              <w:t>- Хранение истории ввода для анализа прогресса пользователя.</w:t>
            </w:r>
          </w:p>
        </w:tc>
      </w:tr>
      <w:tr w:rsidR="0049515A" w14:paraId="2F831075" w14:textId="77777777">
        <w:trPr>
          <w:tblCellSpacing w:w="15" w:type="dxa"/>
        </w:trPr>
        <w:tc>
          <w:tcPr>
            <w:tcW w:w="0" w:type="auto"/>
            <w:shd w:val="clear" w:color="auto" w:fill="auto"/>
            <w:vAlign w:val="center"/>
          </w:tcPr>
          <w:p w14:paraId="38C9C80E" w14:textId="77777777" w:rsidR="0049515A" w:rsidRDefault="00000000">
            <w:pPr>
              <w:jc w:val="left"/>
              <w:rPr>
                <w:rFonts w:ascii="Times New Roman" w:hAnsi="Times New Roman"/>
                <w:i w:val="0"/>
                <w:iCs/>
                <w:sz w:val="24"/>
                <w:szCs w:val="24"/>
              </w:rPr>
            </w:pPr>
            <w:proofErr w:type="spellStart"/>
            <w:r>
              <w:rPr>
                <w:rStyle w:val="ab"/>
                <w:rFonts w:ascii="Times New Roman" w:eastAsia="SimSun" w:hAnsi="Times New Roman"/>
                <w:i w:val="0"/>
                <w:iCs/>
                <w:sz w:val="24"/>
                <w:szCs w:val="24"/>
                <w:lang w:val="en-US" w:eastAsia="zh-CN" w:bidi="ar"/>
              </w:rPr>
              <w:t>Подсистема</w:t>
            </w:r>
            <w:proofErr w:type="spellEnd"/>
            <w:r>
              <w:rPr>
                <w:rStyle w:val="ab"/>
                <w:rFonts w:ascii="Times New Roman" w:eastAsia="SimSun" w:hAnsi="Times New Roman"/>
                <w:i w:val="0"/>
                <w:iCs/>
                <w:sz w:val="24"/>
                <w:szCs w:val="24"/>
                <w:lang w:val="en-US" w:eastAsia="zh-CN" w:bidi="ar"/>
              </w:rPr>
              <w:t xml:space="preserve"> </w:t>
            </w:r>
            <w:proofErr w:type="spellStart"/>
            <w:r>
              <w:rPr>
                <w:rStyle w:val="ab"/>
                <w:rFonts w:ascii="Times New Roman" w:eastAsia="SimSun" w:hAnsi="Times New Roman"/>
                <w:i w:val="0"/>
                <w:iCs/>
                <w:sz w:val="24"/>
                <w:szCs w:val="24"/>
                <w:lang w:val="en-US" w:eastAsia="zh-CN" w:bidi="ar"/>
              </w:rPr>
              <w:t>переходов</w:t>
            </w:r>
            <w:proofErr w:type="spellEnd"/>
            <w:r>
              <w:rPr>
                <w:rStyle w:val="ab"/>
                <w:rFonts w:ascii="Times New Roman" w:eastAsia="SimSun" w:hAnsi="Times New Roman"/>
                <w:i w:val="0"/>
                <w:iCs/>
                <w:sz w:val="24"/>
                <w:szCs w:val="24"/>
                <w:lang w:val="en-US" w:eastAsia="zh-CN" w:bidi="ar"/>
              </w:rPr>
              <w:t xml:space="preserve"> </w:t>
            </w:r>
            <w:proofErr w:type="spellStart"/>
            <w:r>
              <w:rPr>
                <w:rStyle w:val="ab"/>
                <w:rFonts w:ascii="Times New Roman" w:eastAsia="SimSun" w:hAnsi="Times New Roman"/>
                <w:i w:val="0"/>
                <w:iCs/>
                <w:sz w:val="24"/>
                <w:szCs w:val="24"/>
                <w:lang w:val="en-US" w:eastAsia="zh-CN" w:bidi="ar"/>
              </w:rPr>
              <w:t>между</w:t>
            </w:r>
            <w:proofErr w:type="spellEnd"/>
            <w:r>
              <w:rPr>
                <w:rStyle w:val="ab"/>
                <w:rFonts w:ascii="Times New Roman" w:eastAsia="SimSun" w:hAnsi="Times New Roman"/>
                <w:i w:val="0"/>
                <w:iCs/>
                <w:sz w:val="24"/>
                <w:szCs w:val="24"/>
                <w:lang w:val="en-US" w:eastAsia="zh-CN" w:bidi="ar"/>
              </w:rPr>
              <w:t xml:space="preserve"> </w:t>
            </w:r>
            <w:proofErr w:type="spellStart"/>
            <w:r>
              <w:rPr>
                <w:rStyle w:val="ab"/>
                <w:rFonts w:ascii="Times New Roman" w:eastAsia="SimSun" w:hAnsi="Times New Roman"/>
                <w:i w:val="0"/>
                <w:iCs/>
                <w:sz w:val="24"/>
                <w:szCs w:val="24"/>
                <w:lang w:val="en-US" w:eastAsia="zh-CN" w:bidi="ar"/>
              </w:rPr>
              <w:t>этапами</w:t>
            </w:r>
            <w:proofErr w:type="spellEnd"/>
          </w:p>
        </w:tc>
        <w:tc>
          <w:tcPr>
            <w:tcW w:w="0" w:type="auto"/>
            <w:shd w:val="clear" w:color="auto" w:fill="auto"/>
            <w:vAlign w:val="center"/>
          </w:tcPr>
          <w:p w14:paraId="7A10930A" w14:textId="77777777" w:rsidR="0049515A" w:rsidRDefault="00000000">
            <w:pPr>
              <w:jc w:val="left"/>
              <w:rPr>
                <w:rFonts w:ascii="Times New Roman" w:hAnsi="Times New Roman"/>
                <w:i w:val="0"/>
                <w:iCs/>
                <w:sz w:val="24"/>
                <w:szCs w:val="24"/>
              </w:rPr>
            </w:pPr>
            <w:r w:rsidRPr="00AC3219">
              <w:rPr>
                <w:rFonts w:ascii="Times New Roman" w:eastAsia="SimSun" w:hAnsi="Times New Roman"/>
                <w:i w:val="0"/>
                <w:iCs/>
                <w:sz w:val="24"/>
                <w:szCs w:val="24"/>
                <w:lang w:eastAsia="zh-CN" w:bidi="ar"/>
              </w:rPr>
              <w:t>Управляет переходами между этапами игры в зависимости от успешности выполнения заданий.</w:t>
            </w:r>
          </w:p>
        </w:tc>
        <w:tc>
          <w:tcPr>
            <w:tcW w:w="0" w:type="auto"/>
            <w:shd w:val="clear" w:color="auto" w:fill="auto"/>
            <w:vAlign w:val="center"/>
          </w:tcPr>
          <w:p w14:paraId="517BD591" w14:textId="77777777" w:rsidR="0049515A" w:rsidRDefault="00000000">
            <w:pPr>
              <w:jc w:val="left"/>
              <w:rPr>
                <w:rFonts w:ascii="Times New Roman" w:hAnsi="Times New Roman"/>
                <w:i w:val="0"/>
                <w:iCs/>
                <w:sz w:val="24"/>
                <w:szCs w:val="24"/>
              </w:rPr>
            </w:pPr>
            <w:r w:rsidRPr="00AC3219">
              <w:rPr>
                <w:rFonts w:ascii="Times New Roman" w:eastAsia="SimSun" w:hAnsi="Times New Roman"/>
                <w:i w:val="0"/>
                <w:iCs/>
                <w:sz w:val="24"/>
                <w:szCs w:val="24"/>
                <w:lang w:eastAsia="zh-CN" w:bidi="ar"/>
              </w:rPr>
              <w:t>- Переход на следующий этап после трех правильных ответов.</w:t>
            </w:r>
            <w:r w:rsidRPr="00AC3219">
              <w:rPr>
                <w:rFonts w:ascii="Times New Roman" w:eastAsia="SimSun" w:hAnsi="Times New Roman"/>
                <w:i w:val="0"/>
                <w:iCs/>
                <w:sz w:val="24"/>
                <w:szCs w:val="24"/>
                <w:lang w:eastAsia="zh-CN" w:bidi="ar"/>
              </w:rPr>
              <w:br/>
              <w:t>- Автоматический выбор сложности (от 5 до 8 букв).</w:t>
            </w:r>
          </w:p>
        </w:tc>
      </w:tr>
      <w:tr w:rsidR="0049515A" w14:paraId="048FAA61" w14:textId="77777777">
        <w:trPr>
          <w:tblCellSpacing w:w="15" w:type="dxa"/>
        </w:trPr>
        <w:tc>
          <w:tcPr>
            <w:tcW w:w="0" w:type="auto"/>
            <w:shd w:val="clear" w:color="auto" w:fill="auto"/>
            <w:vAlign w:val="center"/>
          </w:tcPr>
          <w:p w14:paraId="3733F556" w14:textId="77777777" w:rsidR="0049515A" w:rsidRDefault="00000000">
            <w:pPr>
              <w:jc w:val="left"/>
              <w:rPr>
                <w:rFonts w:ascii="Times New Roman" w:hAnsi="Times New Roman"/>
                <w:i w:val="0"/>
                <w:iCs/>
                <w:sz w:val="24"/>
                <w:szCs w:val="24"/>
              </w:rPr>
            </w:pPr>
            <w:proofErr w:type="spellStart"/>
            <w:r>
              <w:rPr>
                <w:rStyle w:val="ab"/>
                <w:rFonts w:ascii="Times New Roman" w:eastAsia="SimSun" w:hAnsi="Times New Roman"/>
                <w:i w:val="0"/>
                <w:iCs/>
                <w:sz w:val="24"/>
                <w:szCs w:val="24"/>
                <w:lang w:val="en-US" w:eastAsia="zh-CN" w:bidi="ar"/>
              </w:rPr>
              <w:t>Подсистема</w:t>
            </w:r>
            <w:proofErr w:type="spellEnd"/>
            <w:r>
              <w:rPr>
                <w:rStyle w:val="ab"/>
                <w:rFonts w:ascii="Times New Roman" w:eastAsia="SimSun" w:hAnsi="Times New Roman"/>
                <w:i w:val="0"/>
                <w:iCs/>
                <w:sz w:val="24"/>
                <w:szCs w:val="24"/>
                <w:lang w:val="en-US" w:eastAsia="zh-CN" w:bidi="ar"/>
              </w:rPr>
              <w:t xml:space="preserve"> </w:t>
            </w:r>
            <w:proofErr w:type="spellStart"/>
            <w:r>
              <w:rPr>
                <w:rStyle w:val="ab"/>
                <w:rFonts w:ascii="Times New Roman" w:eastAsia="SimSun" w:hAnsi="Times New Roman"/>
                <w:i w:val="0"/>
                <w:iCs/>
                <w:sz w:val="24"/>
                <w:szCs w:val="24"/>
                <w:lang w:val="en-US" w:eastAsia="zh-CN" w:bidi="ar"/>
              </w:rPr>
              <w:t>интерфейса</w:t>
            </w:r>
            <w:proofErr w:type="spellEnd"/>
          </w:p>
        </w:tc>
        <w:tc>
          <w:tcPr>
            <w:tcW w:w="0" w:type="auto"/>
            <w:shd w:val="clear" w:color="auto" w:fill="auto"/>
            <w:vAlign w:val="center"/>
          </w:tcPr>
          <w:p w14:paraId="28CFFFD2" w14:textId="77777777" w:rsidR="0049515A" w:rsidRDefault="00000000">
            <w:pPr>
              <w:jc w:val="left"/>
              <w:rPr>
                <w:rFonts w:ascii="Times New Roman" w:hAnsi="Times New Roman"/>
                <w:i w:val="0"/>
                <w:iCs/>
                <w:sz w:val="24"/>
                <w:szCs w:val="24"/>
              </w:rPr>
            </w:pPr>
            <w:r w:rsidRPr="00AC3219">
              <w:rPr>
                <w:rFonts w:ascii="Times New Roman" w:eastAsia="SimSun" w:hAnsi="Times New Roman"/>
                <w:i w:val="0"/>
                <w:iCs/>
                <w:sz w:val="24"/>
                <w:szCs w:val="24"/>
                <w:lang w:eastAsia="zh-CN" w:bidi="ar"/>
              </w:rPr>
              <w:t>Обеспечивает взаимодействие с пользователем, отображает меню, ошибки и результаты.</w:t>
            </w:r>
          </w:p>
        </w:tc>
        <w:tc>
          <w:tcPr>
            <w:tcW w:w="0" w:type="auto"/>
            <w:shd w:val="clear" w:color="auto" w:fill="auto"/>
            <w:vAlign w:val="center"/>
          </w:tcPr>
          <w:p w14:paraId="7B8A48C3" w14:textId="77777777" w:rsidR="0049515A" w:rsidRDefault="00000000">
            <w:pPr>
              <w:jc w:val="left"/>
              <w:rPr>
                <w:rFonts w:ascii="Times New Roman" w:hAnsi="Times New Roman"/>
                <w:i w:val="0"/>
                <w:iCs/>
                <w:sz w:val="24"/>
                <w:szCs w:val="24"/>
              </w:rPr>
            </w:pPr>
            <w:r w:rsidRPr="00AC3219">
              <w:rPr>
                <w:rFonts w:ascii="Times New Roman" w:eastAsia="SimSun" w:hAnsi="Times New Roman"/>
                <w:i w:val="0"/>
                <w:iCs/>
                <w:sz w:val="24"/>
                <w:szCs w:val="24"/>
                <w:lang w:eastAsia="zh-CN" w:bidi="ar"/>
              </w:rPr>
              <w:t>- Простота и понятность интерфейса.</w:t>
            </w:r>
            <w:r w:rsidRPr="00AC3219">
              <w:rPr>
                <w:rFonts w:ascii="Times New Roman" w:eastAsia="SimSun" w:hAnsi="Times New Roman"/>
                <w:i w:val="0"/>
                <w:iCs/>
                <w:sz w:val="24"/>
                <w:szCs w:val="24"/>
                <w:lang w:eastAsia="zh-CN" w:bidi="ar"/>
              </w:rPr>
              <w:br/>
              <w:t xml:space="preserve">- Возможность быстрой навигации по этапам и </w:t>
            </w:r>
            <w:r w:rsidRPr="00AC3219">
              <w:rPr>
                <w:rFonts w:ascii="Times New Roman" w:eastAsia="SimSun" w:hAnsi="Times New Roman"/>
                <w:i w:val="0"/>
                <w:iCs/>
                <w:sz w:val="24"/>
                <w:szCs w:val="24"/>
                <w:lang w:eastAsia="zh-CN" w:bidi="ar"/>
              </w:rPr>
              <w:lastRenderedPageBreak/>
              <w:t>настройкам игры.</w:t>
            </w:r>
          </w:p>
        </w:tc>
      </w:tr>
      <w:tr w:rsidR="0049515A" w14:paraId="68EFAC6C" w14:textId="77777777">
        <w:trPr>
          <w:tblCellSpacing w:w="15" w:type="dxa"/>
        </w:trPr>
        <w:tc>
          <w:tcPr>
            <w:tcW w:w="0" w:type="auto"/>
            <w:shd w:val="clear" w:color="auto" w:fill="auto"/>
            <w:vAlign w:val="center"/>
          </w:tcPr>
          <w:p w14:paraId="0DC0AABD" w14:textId="77777777" w:rsidR="0049515A" w:rsidRDefault="00000000">
            <w:pPr>
              <w:jc w:val="left"/>
              <w:rPr>
                <w:rFonts w:ascii="Times New Roman" w:hAnsi="Times New Roman"/>
                <w:i w:val="0"/>
                <w:iCs/>
                <w:sz w:val="24"/>
                <w:szCs w:val="24"/>
              </w:rPr>
            </w:pPr>
            <w:proofErr w:type="spellStart"/>
            <w:r>
              <w:rPr>
                <w:rStyle w:val="ab"/>
                <w:rFonts w:ascii="Times New Roman" w:eastAsia="SimSun" w:hAnsi="Times New Roman"/>
                <w:i w:val="0"/>
                <w:iCs/>
                <w:sz w:val="24"/>
                <w:szCs w:val="24"/>
                <w:lang w:val="en-US" w:eastAsia="zh-CN" w:bidi="ar"/>
              </w:rPr>
              <w:lastRenderedPageBreak/>
              <w:t>Подсистема</w:t>
            </w:r>
            <w:proofErr w:type="spellEnd"/>
            <w:r>
              <w:rPr>
                <w:rStyle w:val="ab"/>
                <w:rFonts w:ascii="Times New Roman" w:eastAsia="SimSun" w:hAnsi="Times New Roman"/>
                <w:i w:val="0"/>
                <w:iCs/>
                <w:sz w:val="24"/>
                <w:szCs w:val="24"/>
                <w:lang w:val="en-US" w:eastAsia="zh-CN" w:bidi="ar"/>
              </w:rPr>
              <w:t xml:space="preserve"> </w:t>
            </w:r>
            <w:proofErr w:type="spellStart"/>
            <w:r>
              <w:rPr>
                <w:rStyle w:val="ab"/>
                <w:rFonts w:ascii="Times New Roman" w:eastAsia="SimSun" w:hAnsi="Times New Roman"/>
                <w:i w:val="0"/>
                <w:iCs/>
                <w:sz w:val="24"/>
                <w:szCs w:val="24"/>
                <w:lang w:val="en-US" w:eastAsia="zh-CN" w:bidi="ar"/>
              </w:rPr>
              <w:t>обработки</w:t>
            </w:r>
            <w:proofErr w:type="spellEnd"/>
            <w:r>
              <w:rPr>
                <w:rStyle w:val="ab"/>
                <w:rFonts w:ascii="Times New Roman" w:eastAsia="SimSun" w:hAnsi="Times New Roman"/>
                <w:i w:val="0"/>
                <w:iCs/>
                <w:sz w:val="24"/>
                <w:szCs w:val="24"/>
                <w:lang w:val="en-US" w:eastAsia="zh-CN" w:bidi="ar"/>
              </w:rPr>
              <w:t xml:space="preserve"> </w:t>
            </w:r>
            <w:proofErr w:type="spellStart"/>
            <w:r>
              <w:rPr>
                <w:rStyle w:val="ab"/>
                <w:rFonts w:ascii="Times New Roman" w:eastAsia="SimSun" w:hAnsi="Times New Roman"/>
                <w:i w:val="0"/>
                <w:iCs/>
                <w:sz w:val="24"/>
                <w:szCs w:val="24"/>
                <w:lang w:val="en-US" w:eastAsia="zh-CN" w:bidi="ar"/>
              </w:rPr>
              <w:t>ошибок</w:t>
            </w:r>
            <w:proofErr w:type="spellEnd"/>
          </w:p>
        </w:tc>
        <w:tc>
          <w:tcPr>
            <w:tcW w:w="0" w:type="auto"/>
            <w:shd w:val="clear" w:color="auto" w:fill="auto"/>
            <w:vAlign w:val="center"/>
          </w:tcPr>
          <w:p w14:paraId="713FFCED" w14:textId="77777777" w:rsidR="0049515A" w:rsidRDefault="00000000">
            <w:pPr>
              <w:jc w:val="left"/>
              <w:rPr>
                <w:rFonts w:ascii="Times New Roman" w:hAnsi="Times New Roman"/>
                <w:i w:val="0"/>
                <w:iCs/>
                <w:sz w:val="24"/>
                <w:szCs w:val="24"/>
              </w:rPr>
            </w:pPr>
            <w:r w:rsidRPr="00AC3219">
              <w:rPr>
                <w:rFonts w:ascii="Times New Roman" w:eastAsia="SimSun" w:hAnsi="Times New Roman"/>
                <w:i w:val="0"/>
                <w:iCs/>
                <w:sz w:val="24"/>
                <w:szCs w:val="24"/>
                <w:lang w:eastAsia="zh-CN" w:bidi="ar"/>
              </w:rPr>
              <w:t>Обрабатывает ошибки ввода, неверный формат данных и другие возможные исключения.</w:t>
            </w:r>
          </w:p>
        </w:tc>
        <w:tc>
          <w:tcPr>
            <w:tcW w:w="0" w:type="auto"/>
            <w:shd w:val="clear" w:color="auto" w:fill="auto"/>
            <w:vAlign w:val="center"/>
          </w:tcPr>
          <w:p w14:paraId="7342B47E" w14:textId="77777777" w:rsidR="0049515A" w:rsidRDefault="00000000">
            <w:pPr>
              <w:jc w:val="left"/>
              <w:rPr>
                <w:rFonts w:ascii="Times New Roman" w:hAnsi="Times New Roman"/>
                <w:i w:val="0"/>
                <w:iCs/>
                <w:sz w:val="24"/>
                <w:szCs w:val="24"/>
              </w:rPr>
            </w:pPr>
            <w:r w:rsidRPr="00AC3219">
              <w:rPr>
                <w:rFonts w:ascii="Times New Roman" w:eastAsia="SimSun" w:hAnsi="Times New Roman"/>
                <w:i w:val="0"/>
                <w:iCs/>
                <w:sz w:val="24"/>
                <w:szCs w:val="24"/>
                <w:lang w:eastAsia="zh-CN" w:bidi="ar"/>
              </w:rPr>
              <w:t>- Вывод сообщений об ошибках.</w:t>
            </w:r>
            <w:r w:rsidRPr="00AC3219">
              <w:rPr>
                <w:rFonts w:ascii="Times New Roman" w:eastAsia="SimSun" w:hAnsi="Times New Roman"/>
                <w:i w:val="0"/>
                <w:iCs/>
                <w:sz w:val="24"/>
                <w:szCs w:val="24"/>
                <w:lang w:eastAsia="zh-CN" w:bidi="ar"/>
              </w:rPr>
              <w:br/>
              <w:t>- Повторный запрос ввода в случае неверного ответа.</w:t>
            </w:r>
          </w:p>
        </w:tc>
      </w:tr>
    </w:tbl>
    <w:p w14:paraId="296D8BD4" w14:textId="77777777" w:rsidR="0049515A" w:rsidRDefault="0049515A"/>
    <w:p w14:paraId="02008BF4" w14:textId="77777777" w:rsidR="0049515A" w:rsidRDefault="00000000">
      <w:pPr>
        <w:pStyle w:val="4"/>
        <w:ind w:left="850" w:firstLine="0"/>
        <w:jc w:val="left"/>
      </w:pPr>
      <w:r>
        <w:t>Требования к организации обмена информацией между компонентами Системы</w:t>
      </w:r>
    </w:p>
    <w:p w14:paraId="58681082" w14:textId="77777777" w:rsidR="0049515A" w:rsidRPr="00AC3219" w:rsidRDefault="00000000">
      <w:pPr>
        <w:pStyle w:val="af4"/>
        <w:rPr>
          <w:lang w:val="ru-RU"/>
        </w:rPr>
      </w:pPr>
      <w:r w:rsidRPr="00AC3219">
        <w:rPr>
          <w:rStyle w:val="ab"/>
          <w:lang w:val="ru-RU"/>
        </w:rPr>
        <w:t>Требования к организации обмена информацией между компонентами Системы:</w:t>
      </w:r>
    </w:p>
    <w:p w14:paraId="52520A8D" w14:textId="77777777" w:rsidR="0049515A" w:rsidRDefault="00000000">
      <w:pPr>
        <w:numPr>
          <w:ilvl w:val="0"/>
          <w:numId w:val="23"/>
        </w:numPr>
        <w:spacing w:beforeAutospacing="1" w:afterAutospacing="1"/>
        <w:rPr>
          <w:rFonts w:ascii="Times New Roman" w:hAnsi="Times New Roman"/>
          <w:i w:val="0"/>
          <w:iCs/>
          <w:sz w:val="24"/>
          <w:szCs w:val="24"/>
        </w:rPr>
      </w:pPr>
      <w:r>
        <w:rPr>
          <w:rFonts w:ascii="Times New Roman" w:hAnsi="Times New Roman"/>
          <w:i w:val="0"/>
          <w:iCs/>
          <w:sz w:val="24"/>
          <w:szCs w:val="24"/>
        </w:rPr>
        <w:t>Взаимодействие между компонентами системы должно осуществляться через четко определенные каналы передачи данных, обеспечивающие надежность и безопасность.</w:t>
      </w:r>
    </w:p>
    <w:p w14:paraId="535B756C" w14:textId="77777777" w:rsidR="0049515A" w:rsidRDefault="00000000">
      <w:pPr>
        <w:numPr>
          <w:ilvl w:val="0"/>
          <w:numId w:val="23"/>
        </w:numPr>
        <w:spacing w:beforeAutospacing="1" w:afterAutospacing="1"/>
        <w:rPr>
          <w:rFonts w:ascii="Times New Roman" w:hAnsi="Times New Roman"/>
          <w:i w:val="0"/>
          <w:iCs/>
          <w:sz w:val="24"/>
          <w:szCs w:val="24"/>
        </w:rPr>
      </w:pPr>
      <w:r>
        <w:rPr>
          <w:rFonts w:ascii="Times New Roman" w:hAnsi="Times New Roman"/>
          <w:i w:val="0"/>
          <w:iCs/>
          <w:sz w:val="24"/>
          <w:szCs w:val="24"/>
        </w:rPr>
        <w:t>Использование стандартных протоколов для обмена данными, что позволит обеспечить совместимость между различными модулями системы.</w:t>
      </w:r>
    </w:p>
    <w:p w14:paraId="755FB896" w14:textId="77777777" w:rsidR="0049515A" w:rsidRDefault="00000000">
      <w:pPr>
        <w:numPr>
          <w:ilvl w:val="0"/>
          <w:numId w:val="23"/>
        </w:numPr>
        <w:spacing w:beforeAutospacing="1" w:afterAutospacing="1"/>
        <w:rPr>
          <w:rFonts w:ascii="Times New Roman" w:hAnsi="Times New Roman"/>
          <w:i w:val="0"/>
          <w:iCs/>
          <w:sz w:val="24"/>
          <w:szCs w:val="24"/>
        </w:rPr>
      </w:pPr>
      <w:r>
        <w:rPr>
          <w:rFonts w:ascii="Times New Roman" w:hAnsi="Times New Roman"/>
          <w:i w:val="0"/>
          <w:iCs/>
          <w:sz w:val="24"/>
          <w:szCs w:val="24"/>
        </w:rPr>
        <w:t>Система должна обеспечивать двухстороннюю передачу данных в реальном времени между основными модулями.</w:t>
      </w:r>
    </w:p>
    <w:p w14:paraId="148C3A97" w14:textId="77777777" w:rsidR="0049515A" w:rsidRDefault="00000000">
      <w:pPr>
        <w:numPr>
          <w:ilvl w:val="0"/>
          <w:numId w:val="23"/>
        </w:numPr>
        <w:spacing w:beforeAutospacing="1" w:afterAutospacing="1"/>
        <w:rPr>
          <w:rFonts w:ascii="Times New Roman" w:hAnsi="Times New Roman"/>
          <w:i w:val="0"/>
          <w:iCs/>
          <w:sz w:val="24"/>
          <w:szCs w:val="24"/>
        </w:rPr>
      </w:pPr>
      <w:r>
        <w:rPr>
          <w:rFonts w:ascii="Times New Roman" w:hAnsi="Times New Roman"/>
          <w:i w:val="0"/>
          <w:iCs/>
          <w:sz w:val="24"/>
          <w:szCs w:val="24"/>
        </w:rPr>
        <w:t>Обмен информацией должен поддерживать механизм обработки ошибок для своевременного реагирования на сбои.</w:t>
      </w:r>
    </w:p>
    <w:p w14:paraId="58142590" w14:textId="77777777" w:rsidR="0049515A" w:rsidRDefault="00000000">
      <w:pPr>
        <w:numPr>
          <w:ilvl w:val="0"/>
          <w:numId w:val="23"/>
        </w:numPr>
        <w:spacing w:beforeAutospacing="1" w:afterAutospacing="1"/>
        <w:rPr>
          <w:rFonts w:ascii="Times New Roman" w:hAnsi="Times New Roman"/>
          <w:i w:val="0"/>
          <w:iCs/>
          <w:sz w:val="24"/>
          <w:szCs w:val="24"/>
        </w:rPr>
      </w:pPr>
      <w:r>
        <w:rPr>
          <w:rFonts w:ascii="Times New Roman" w:hAnsi="Times New Roman"/>
          <w:i w:val="0"/>
          <w:iCs/>
          <w:sz w:val="24"/>
          <w:szCs w:val="24"/>
        </w:rPr>
        <w:t>Для обеспечения безопасности, передаваемые данные должны быть зашифрованы с использованием современных алгоритмов криптографии.</w:t>
      </w:r>
    </w:p>
    <w:p w14:paraId="10A0697A" w14:textId="77777777" w:rsidR="0049515A" w:rsidRDefault="00000000">
      <w:pPr>
        <w:numPr>
          <w:ilvl w:val="0"/>
          <w:numId w:val="23"/>
        </w:numPr>
        <w:spacing w:beforeAutospacing="1" w:afterAutospacing="1"/>
        <w:rPr>
          <w:rFonts w:ascii="Times New Roman" w:hAnsi="Times New Roman"/>
          <w:i w:val="0"/>
          <w:iCs/>
          <w:sz w:val="24"/>
          <w:szCs w:val="24"/>
        </w:rPr>
      </w:pPr>
      <w:r>
        <w:rPr>
          <w:rFonts w:ascii="Times New Roman" w:hAnsi="Times New Roman"/>
          <w:i w:val="0"/>
          <w:iCs/>
          <w:sz w:val="24"/>
          <w:szCs w:val="24"/>
        </w:rPr>
        <w:t>Обмен информацией должен осуществляться с учетом ограничений по времени, чтобы избежать задержек, влияющих на производительность системы.</w:t>
      </w:r>
    </w:p>
    <w:p w14:paraId="54938297" w14:textId="77777777" w:rsidR="0049515A" w:rsidRDefault="00000000">
      <w:pPr>
        <w:numPr>
          <w:ilvl w:val="0"/>
          <w:numId w:val="23"/>
        </w:numPr>
        <w:spacing w:beforeAutospacing="1" w:afterAutospacing="1"/>
        <w:rPr>
          <w:i w:val="0"/>
          <w:iCs/>
        </w:rPr>
      </w:pPr>
      <w:r>
        <w:rPr>
          <w:rFonts w:ascii="Times New Roman" w:hAnsi="Times New Roman"/>
          <w:i w:val="0"/>
          <w:iCs/>
          <w:sz w:val="24"/>
          <w:szCs w:val="24"/>
        </w:rPr>
        <w:t xml:space="preserve">Все данные должны быть </w:t>
      </w:r>
      <w:proofErr w:type="spellStart"/>
      <w:r>
        <w:rPr>
          <w:rFonts w:ascii="Times New Roman" w:hAnsi="Times New Roman"/>
          <w:i w:val="0"/>
          <w:iCs/>
          <w:sz w:val="24"/>
          <w:szCs w:val="24"/>
        </w:rPr>
        <w:t>логированы</w:t>
      </w:r>
      <w:proofErr w:type="spellEnd"/>
      <w:r>
        <w:rPr>
          <w:rFonts w:ascii="Times New Roman" w:hAnsi="Times New Roman"/>
          <w:i w:val="0"/>
          <w:iCs/>
          <w:sz w:val="24"/>
          <w:szCs w:val="24"/>
        </w:rPr>
        <w:t xml:space="preserve"> для мониторинга и последующего анализа, что обеспечит возможность аудита и диагностики ошибок.</w:t>
      </w:r>
    </w:p>
    <w:p w14:paraId="002B2FDF" w14:textId="77777777" w:rsidR="0049515A" w:rsidRDefault="0049515A"/>
    <w:p w14:paraId="5A3B9463" w14:textId="77777777" w:rsidR="0049515A" w:rsidRDefault="00000000">
      <w:pPr>
        <w:pStyle w:val="4"/>
        <w:ind w:left="850" w:firstLine="0"/>
        <w:jc w:val="left"/>
      </w:pPr>
      <w:r>
        <w:t>Требования к составу интегрируемых систем</w:t>
      </w:r>
    </w:p>
    <w:p w14:paraId="7B77F69F" w14:textId="77777777" w:rsidR="0049515A" w:rsidRDefault="00000000">
      <w:pPr>
        <w:rPr>
          <w:rFonts w:ascii="Times New Roman" w:hAnsi="Times New Roman"/>
          <w:i w:val="0"/>
          <w:iCs/>
          <w:sz w:val="24"/>
          <w:szCs w:val="24"/>
        </w:rPr>
      </w:pPr>
      <w:proofErr w:type="gramStart"/>
      <w:r>
        <w:rPr>
          <w:rFonts w:ascii="Times New Roman" w:eastAsia="Symbol" w:hAnsi="Times New Roman"/>
          <w:sz w:val="24"/>
          <w:szCs w:val="24"/>
        </w:rPr>
        <w:t>·</w:t>
      </w:r>
      <w:r>
        <w:rPr>
          <w:rFonts w:ascii="Times New Roman" w:eastAsia="SimSun" w:hAnsi="Times New Roman"/>
          <w:sz w:val="24"/>
          <w:szCs w:val="24"/>
        </w:rPr>
        <w:t xml:space="preserve">  </w:t>
      </w:r>
      <w:r>
        <w:rPr>
          <w:rFonts w:ascii="Times New Roman" w:hAnsi="Times New Roman"/>
          <w:i w:val="0"/>
          <w:iCs/>
          <w:sz w:val="24"/>
          <w:szCs w:val="24"/>
        </w:rPr>
        <w:t>Система</w:t>
      </w:r>
      <w:proofErr w:type="gramEnd"/>
      <w:r>
        <w:rPr>
          <w:rFonts w:ascii="Times New Roman" w:hAnsi="Times New Roman"/>
          <w:i w:val="0"/>
          <w:iCs/>
          <w:sz w:val="24"/>
          <w:szCs w:val="24"/>
        </w:rPr>
        <w:t xml:space="preserve"> должна быть способна интегрироваться с внешними и внутренними информационными системами через стандартизированные интерфейсы и протоколы обмена данными.</w:t>
      </w:r>
    </w:p>
    <w:p w14:paraId="751B8988" w14:textId="77777777" w:rsidR="0049515A" w:rsidRDefault="00000000">
      <w:pPr>
        <w:rPr>
          <w:rFonts w:ascii="Times New Roman" w:hAnsi="Times New Roman"/>
          <w:i w:val="0"/>
          <w:iCs/>
          <w:sz w:val="24"/>
          <w:szCs w:val="24"/>
        </w:rPr>
      </w:pPr>
      <w:proofErr w:type="gramStart"/>
      <w:r>
        <w:rPr>
          <w:rFonts w:ascii="Times New Roman" w:eastAsia="Symbol" w:hAnsi="Times New Roman"/>
          <w:i w:val="0"/>
          <w:iCs/>
          <w:sz w:val="24"/>
          <w:szCs w:val="24"/>
        </w:rPr>
        <w:t>·</w:t>
      </w:r>
      <w:r>
        <w:rPr>
          <w:rFonts w:ascii="Times New Roman" w:eastAsia="SimSun" w:hAnsi="Times New Roman"/>
          <w:i w:val="0"/>
          <w:iCs/>
          <w:sz w:val="24"/>
          <w:szCs w:val="24"/>
        </w:rPr>
        <w:t xml:space="preserve">  </w:t>
      </w:r>
      <w:r>
        <w:rPr>
          <w:rFonts w:ascii="Times New Roman" w:hAnsi="Times New Roman"/>
          <w:i w:val="0"/>
          <w:iCs/>
          <w:sz w:val="24"/>
          <w:szCs w:val="24"/>
        </w:rPr>
        <w:t>Интеграция</w:t>
      </w:r>
      <w:proofErr w:type="gramEnd"/>
      <w:r>
        <w:rPr>
          <w:rFonts w:ascii="Times New Roman" w:hAnsi="Times New Roman"/>
          <w:i w:val="0"/>
          <w:iCs/>
          <w:sz w:val="24"/>
          <w:szCs w:val="24"/>
        </w:rPr>
        <w:t xml:space="preserve"> с внешними системами должна поддерживаться с учетом возможных изменений в структуре этих систем, что обеспечит гибкость и масштабируемость решения.</w:t>
      </w:r>
    </w:p>
    <w:p w14:paraId="32BB8339" w14:textId="77777777" w:rsidR="0049515A" w:rsidRDefault="00000000">
      <w:pPr>
        <w:rPr>
          <w:rFonts w:ascii="Times New Roman" w:hAnsi="Times New Roman"/>
          <w:i w:val="0"/>
          <w:iCs/>
          <w:sz w:val="24"/>
          <w:szCs w:val="24"/>
        </w:rPr>
      </w:pPr>
      <w:proofErr w:type="gramStart"/>
      <w:r>
        <w:rPr>
          <w:rFonts w:ascii="Times New Roman" w:eastAsia="Symbol" w:hAnsi="Times New Roman"/>
          <w:i w:val="0"/>
          <w:iCs/>
          <w:sz w:val="24"/>
          <w:szCs w:val="24"/>
        </w:rPr>
        <w:t>·</w:t>
      </w:r>
      <w:r>
        <w:rPr>
          <w:rFonts w:ascii="Times New Roman" w:eastAsia="SimSun" w:hAnsi="Times New Roman"/>
          <w:i w:val="0"/>
          <w:iCs/>
          <w:sz w:val="24"/>
          <w:szCs w:val="24"/>
        </w:rPr>
        <w:t xml:space="preserve">  </w:t>
      </w:r>
      <w:r>
        <w:rPr>
          <w:rFonts w:ascii="Times New Roman" w:hAnsi="Times New Roman"/>
          <w:i w:val="0"/>
          <w:iCs/>
          <w:sz w:val="24"/>
          <w:szCs w:val="24"/>
        </w:rPr>
        <w:t>Для</w:t>
      </w:r>
      <w:proofErr w:type="gramEnd"/>
      <w:r>
        <w:rPr>
          <w:rFonts w:ascii="Times New Roman" w:hAnsi="Times New Roman"/>
          <w:i w:val="0"/>
          <w:iCs/>
          <w:sz w:val="24"/>
          <w:szCs w:val="24"/>
        </w:rPr>
        <w:t xml:space="preserve"> интеграции с базами данных требуется поддержка стандартных форматов передачи данных (например, JSON, XML) и протоколов, таких как </w:t>
      </w:r>
      <w:proofErr w:type="spellStart"/>
      <w:r>
        <w:rPr>
          <w:rFonts w:ascii="Times New Roman" w:hAnsi="Times New Roman"/>
          <w:i w:val="0"/>
          <w:iCs/>
          <w:sz w:val="24"/>
          <w:szCs w:val="24"/>
        </w:rPr>
        <w:t>RESTful</w:t>
      </w:r>
      <w:proofErr w:type="spellEnd"/>
      <w:r>
        <w:rPr>
          <w:rFonts w:ascii="Times New Roman" w:hAnsi="Times New Roman"/>
          <w:i w:val="0"/>
          <w:iCs/>
          <w:sz w:val="24"/>
          <w:szCs w:val="24"/>
        </w:rPr>
        <w:t xml:space="preserve"> API или SOAP.</w:t>
      </w:r>
    </w:p>
    <w:p w14:paraId="19C4937C" w14:textId="77777777" w:rsidR="0049515A" w:rsidRDefault="00000000">
      <w:pPr>
        <w:rPr>
          <w:rFonts w:ascii="Times New Roman" w:hAnsi="Times New Roman"/>
          <w:i w:val="0"/>
          <w:iCs/>
          <w:sz w:val="24"/>
          <w:szCs w:val="24"/>
        </w:rPr>
      </w:pPr>
      <w:proofErr w:type="gramStart"/>
      <w:r>
        <w:rPr>
          <w:rFonts w:ascii="Times New Roman" w:eastAsia="Symbol" w:hAnsi="Times New Roman"/>
          <w:i w:val="0"/>
          <w:iCs/>
          <w:sz w:val="24"/>
          <w:szCs w:val="24"/>
        </w:rPr>
        <w:t>·</w:t>
      </w:r>
      <w:r>
        <w:rPr>
          <w:rFonts w:ascii="Times New Roman" w:eastAsia="SimSun" w:hAnsi="Times New Roman"/>
          <w:i w:val="0"/>
          <w:iCs/>
          <w:sz w:val="24"/>
          <w:szCs w:val="24"/>
        </w:rPr>
        <w:t xml:space="preserve">  </w:t>
      </w:r>
      <w:r>
        <w:rPr>
          <w:rFonts w:ascii="Times New Roman" w:hAnsi="Times New Roman"/>
          <w:i w:val="0"/>
          <w:iCs/>
          <w:sz w:val="24"/>
          <w:szCs w:val="24"/>
        </w:rPr>
        <w:t>Система</w:t>
      </w:r>
      <w:proofErr w:type="gramEnd"/>
      <w:r>
        <w:rPr>
          <w:rFonts w:ascii="Times New Roman" w:hAnsi="Times New Roman"/>
          <w:i w:val="0"/>
          <w:iCs/>
          <w:sz w:val="24"/>
          <w:szCs w:val="24"/>
        </w:rPr>
        <w:t xml:space="preserve"> должна обеспечивать возможность интеграции с системами мониторинга и аналитики для передачи метрик, журналов событий и других данных, необходимых для анализа производительности.</w:t>
      </w:r>
    </w:p>
    <w:p w14:paraId="13FF82F5" w14:textId="77777777" w:rsidR="0049515A" w:rsidRDefault="00000000">
      <w:pPr>
        <w:rPr>
          <w:rFonts w:ascii="Times New Roman" w:hAnsi="Times New Roman"/>
          <w:i w:val="0"/>
          <w:iCs/>
          <w:sz w:val="24"/>
          <w:szCs w:val="24"/>
        </w:rPr>
      </w:pPr>
      <w:proofErr w:type="gramStart"/>
      <w:r>
        <w:rPr>
          <w:rFonts w:ascii="Times New Roman" w:eastAsia="Symbol" w:hAnsi="Times New Roman"/>
          <w:i w:val="0"/>
          <w:iCs/>
          <w:sz w:val="24"/>
          <w:szCs w:val="24"/>
        </w:rPr>
        <w:t>·</w:t>
      </w:r>
      <w:r>
        <w:rPr>
          <w:rFonts w:ascii="Times New Roman" w:eastAsia="SimSun" w:hAnsi="Times New Roman"/>
          <w:i w:val="0"/>
          <w:iCs/>
          <w:sz w:val="24"/>
          <w:szCs w:val="24"/>
        </w:rPr>
        <w:t xml:space="preserve">  </w:t>
      </w:r>
      <w:r>
        <w:rPr>
          <w:rFonts w:ascii="Times New Roman" w:hAnsi="Times New Roman"/>
          <w:i w:val="0"/>
          <w:iCs/>
          <w:sz w:val="24"/>
          <w:szCs w:val="24"/>
        </w:rPr>
        <w:t>Интеграция</w:t>
      </w:r>
      <w:proofErr w:type="gramEnd"/>
      <w:r>
        <w:rPr>
          <w:rFonts w:ascii="Times New Roman" w:hAnsi="Times New Roman"/>
          <w:i w:val="0"/>
          <w:iCs/>
          <w:sz w:val="24"/>
          <w:szCs w:val="24"/>
        </w:rPr>
        <w:t xml:space="preserve"> должна поддерживать возможность передачи данных в реальном времени, что будет необходимо для обеспечения оперативного взаимодействия между различными компонентами системы.</w:t>
      </w:r>
    </w:p>
    <w:p w14:paraId="110D1BB0" w14:textId="77777777" w:rsidR="0049515A" w:rsidRDefault="00000000">
      <w:pPr>
        <w:rPr>
          <w:rFonts w:ascii="Times New Roman" w:hAnsi="Times New Roman"/>
          <w:i w:val="0"/>
          <w:iCs/>
          <w:sz w:val="24"/>
          <w:szCs w:val="24"/>
        </w:rPr>
      </w:pPr>
      <w:proofErr w:type="gramStart"/>
      <w:r>
        <w:rPr>
          <w:rFonts w:ascii="Times New Roman" w:eastAsia="Symbol" w:hAnsi="Times New Roman"/>
          <w:i w:val="0"/>
          <w:iCs/>
          <w:sz w:val="24"/>
          <w:szCs w:val="24"/>
        </w:rPr>
        <w:lastRenderedPageBreak/>
        <w:t>·</w:t>
      </w:r>
      <w:r>
        <w:rPr>
          <w:rFonts w:ascii="Times New Roman" w:eastAsia="SimSun" w:hAnsi="Times New Roman"/>
          <w:i w:val="0"/>
          <w:iCs/>
          <w:sz w:val="24"/>
          <w:szCs w:val="24"/>
        </w:rPr>
        <w:t xml:space="preserve">  </w:t>
      </w:r>
      <w:r>
        <w:rPr>
          <w:rFonts w:ascii="Times New Roman" w:hAnsi="Times New Roman"/>
          <w:i w:val="0"/>
          <w:iCs/>
          <w:sz w:val="24"/>
          <w:szCs w:val="24"/>
        </w:rPr>
        <w:t>Система</w:t>
      </w:r>
      <w:proofErr w:type="gramEnd"/>
      <w:r>
        <w:rPr>
          <w:rFonts w:ascii="Times New Roman" w:hAnsi="Times New Roman"/>
          <w:i w:val="0"/>
          <w:iCs/>
          <w:sz w:val="24"/>
          <w:szCs w:val="24"/>
        </w:rPr>
        <w:t xml:space="preserve"> должна учитывать особенности безопасности при интеграции с внешними системами, включая контроль доступа, шифрование передаваемых данных и соответствие законодательным нормам защиты данных.</w:t>
      </w:r>
    </w:p>
    <w:p w14:paraId="2B67BAF5" w14:textId="77777777" w:rsidR="0049515A" w:rsidRDefault="00000000">
      <w:pPr>
        <w:rPr>
          <w:rFonts w:ascii="Times New Roman" w:hAnsi="Times New Roman"/>
          <w:i w:val="0"/>
          <w:iCs/>
          <w:sz w:val="24"/>
          <w:szCs w:val="24"/>
        </w:rPr>
      </w:pPr>
      <w:proofErr w:type="gramStart"/>
      <w:r>
        <w:rPr>
          <w:rFonts w:ascii="Times New Roman" w:eastAsia="Symbol" w:hAnsi="Times New Roman"/>
          <w:i w:val="0"/>
          <w:iCs/>
          <w:sz w:val="24"/>
          <w:szCs w:val="24"/>
        </w:rPr>
        <w:t>·</w:t>
      </w:r>
      <w:r>
        <w:rPr>
          <w:rFonts w:ascii="Times New Roman" w:eastAsia="SimSun" w:hAnsi="Times New Roman"/>
          <w:i w:val="0"/>
          <w:iCs/>
          <w:sz w:val="24"/>
          <w:szCs w:val="24"/>
        </w:rPr>
        <w:t xml:space="preserve">  </w:t>
      </w:r>
      <w:r>
        <w:rPr>
          <w:rFonts w:ascii="Times New Roman" w:hAnsi="Times New Roman"/>
          <w:i w:val="0"/>
          <w:iCs/>
          <w:sz w:val="24"/>
          <w:szCs w:val="24"/>
        </w:rPr>
        <w:t>Интегрируемые</w:t>
      </w:r>
      <w:proofErr w:type="gramEnd"/>
      <w:r>
        <w:rPr>
          <w:rFonts w:ascii="Times New Roman" w:hAnsi="Times New Roman"/>
          <w:i w:val="0"/>
          <w:iCs/>
          <w:sz w:val="24"/>
          <w:szCs w:val="24"/>
        </w:rPr>
        <w:t xml:space="preserve"> системы должны обеспечивать надежную обработку и синхронизацию данных между компонентами, чтобы избежать потери информации или её несоответствия.</w:t>
      </w:r>
    </w:p>
    <w:p w14:paraId="7100D536" w14:textId="77777777" w:rsidR="0049515A" w:rsidRDefault="00000000">
      <w:pPr>
        <w:rPr>
          <w:rFonts w:ascii="Times New Roman" w:hAnsi="Times New Roman"/>
          <w:i w:val="0"/>
          <w:iCs/>
          <w:sz w:val="24"/>
          <w:szCs w:val="24"/>
        </w:rPr>
      </w:pPr>
      <w:proofErr w:type="gramStart"/>
      <w:r>
        <w:rPr>
          <w:rFonts w:ascii="Times New Roman" w:eastAsia="Symbol" w:hAnsi="Times New Roman"/>
          <w:i w:val="0"/>
          <w:iCs/>
          <w:sz w:val="24"/>
          <w:szCs w:val="24"/>
        </w:rPr>
        <w:t>·</w:t>
      </w:r>
      <w:r>
        <w:rPr>
          <w:rFonts w:ascii="Times New Roman" w:eastAsia="SimSun" w:hAnsi="Times New Roman"/>
          <w:i w:val="0"/>
          <w:iCs/>
          <w:sz w:val="24"/>
          <w:szCs w:val="24"/>
        </w:rPr>
        <w:t xml:space="preserve">  </w:t>
      </w:r>
      <w:r>
        <w:rPr>
          <w:rFonts w:ascii="Times New Roman" w:hAnsi="Times New Roman"/>
          <w:i w:val="0"/>
          <w:iCs/>
          <w:sz w:val="24"/>
          <w:szCs w:val="24"/>
        </w:rPr>
        <w:t>Система</w:t>
      </w:r>
      <w:proofErr w:type="gramEnd"/>
      <w:r>
        <w:rPr>
          <w:rFonts w:ascii="Times New Roman" w:hAnsi="Times New Roman"/>
          <w:i w:val="0"/>
          <w:iCs/>
          <w:sz w:val="24"/>
          <w:szCs w:val="24"/>
        </w:rPr>
        <w:t xml:space="preserve"> должна предусматривать механизмы для автоматического обновления и синхронизации данных между интегрируемыми системами для поддержания их актуальности.</w:t>
      </w:r>
    </w:p>
    <w:p w14:paraId="4F4F4EAB" w14:textId="77777777" w:rsidR="0049515A" w:rsidRDefault="00000000">
      <w:pPr>
        <w:rPr>
          <w:rFonts w:ascii="Times New Roman" w:hAnsi="Times New Roman"/>
          <w:i w:val="0"/>
          <w:iCs/>
          <w:sz w:val="24"/>
          <w:szCs w:val="24"/>
        </w:rPr>
      </w:pPr>
      <w:proofErr w:type="gramStart"/>
      <w:r>
        <w:rPr>
          <w:rFonts w:ascii="Times New Roman" w:eastAsia="Symbol" w:hAnsi="Times New Roman"/>
          <w:i w:val="0"/>
          <w:iCs/>
          <w:sz w:val="24"/>
          <w:szCs w:val="24"/>
        </w:rPr>
        <w:t>·</w:t>
      </w:r>
      <w:r>
        <w:rPr>
          <w:rFonts w:ascii="Times New Roman" w:eastAsia="SimSun" w:hAnsi="Times New Roman"/>
          <w:i w:val="0"/>
          <w:iCs/>
          <w:sz w:val="24"/>
          <w:szCs w:val="24"/>
        </w:rPr>
        <w:t xml:space="preserve">  </w:t>
      </w:r>
      <w:r>
        <w:rPr>
          <w:rFonts w:ascii="Times New Roman" w:hAnsi="Times New Roman"/>
          <w:i w:val="0"/>
          <w:iCs/>
          <w:sz w:val="24"/>
          <w:szCs w:val="24"/>
        </w:rPr>
        <w:t>Требования</w:t>
      </w:r>
      <w:proofErr w:type="gramEnd"/>
      <w:r>
        <w:rPr>
          <w:rFonts w:ascii="Times New Roman" w:hAnsi="Times New Roman"/>
          <w:i w:val="0"/>
          <w:iCs/>
          <w:sz w:val="24"/>
          <w:szCs w:val="24"/>
        </w:rPr>
        <w:t xml:space="preserve"> к совместимости версий интегрируемых систем должны быть четко задокументированы, чтобы минимизировать риски несовместимости при обновлениях или модернизации.</w:t>
      </w:r>
    </w:p>
    <w:p w14:paraId="13146AF0" w14:textId="77777777" w:rsidR="0049515A" w:rsidRDefault="0049515A">
      <w:pPr>
        <w:spacing w:line="360" w:lineRule="auto"/>
        <w:rPr>
          <w:rFonts w:ascii="Times New Roman" w:hAnsi="Times New Roman"/>
          <w:i w:val="0"/>
          <w:iCs/>
          <w:sz w:val="24"/>
          <w:szCs w:val="24"/>
        </w:rPr>
      </w:pPr>
    </w:p>
    <w:p w14:paraId="6C9814FA" w14:textId="77777777" w:rsidR="0049515A" w:rsidRDefault="00000000">
      <w:pPr>
        <w:pStyle w:val="4"/>
        <w:ind w:left="850" w:firstLine="0"/>
        <w:jc w:val="left"/>
      </w:pPr>
      <w:r>
        <w:t>Требования к режимам функционирования Системы</w:t>
      </w:r>
    </w:p>
    <w:p w14:paraId="2AAFE62A" w14:textId="77777777" w:rsidR="0049515A" w:rsidRDefault="00000000">
      <w:pPr>
        <w:pStyle w:val="4"/>
        <w:ind w:left="850" w:firstLine="0"/>
        <w:jc w:val="left"/>
      </w:pPr>
      <w:r>
        <w:t>Требования по диагностированию Системы</w:t>
      </w:r>
    </w:p>
    <w:p w14:paraId="1085C101" w14:textId="77777777" w:rsidR="0049515A" w:rsidRDefault="00000000">
      <w:pPr>
        <w:pStyle w:val="4"/>
        <w:ind w:left="850" w:firstLine="0"/>
        <w:jc w:val="left"/>
      </w:pPr>
      <w:r>
        <w:t>Перспективы развития, модернизации Системы</w:t>
      </w:r>
    </w:p>
    <w:p w14:paraId="004773FD" w14:textId="77777777" w:rsidR="0049515A" w:rsidRPr="00AC3219" w:rsidRDefault="00000000">
      <w:pPr>
        <w:pStyle w:val="af4"/>
        <w:ind w:left="720"/>
        <w:rPr>
          <w:lang w:val="ru-RU"/>
        </w:rPr>
      </w:pPr>
      <w:r w:rsidRPr="00AC3219">
        <w:rPr>
          <w:rStyle w:val="ab"/>
          <w:lang w:val="ru-RU"/>
        </w:rPr>
        <w:t>Гибкость и масштабируемость:</w:t>
      </w:r>
      <w:r w:rsidRPr="00AC3219">
        <w:rPr>
          <w:lang w:val="ru-RU"/>
        </w:rPr>
        <w:t xml:space="preserve"> Система должна быть спроектирована таким образом, чтобы её функциональные возможности могли быть расширены с учетом будущих требований, увеличения объема данных и числа пользователей. Модернизация системы должна включать возможность добавления новых подсистем и интеграцию с современными технологиями.</w:t>
      </w:r>
    </w:p>
    <w:p w14:paraId="1698094A" w14:textId="77777777" w:rsidR="0049515A" w:rsidRPr="00AC3219" w:rsidRDefault="00000000">
      <w:pPr>
        <w:pStyle w:val="af4"/>
        <w:ind w:left="720"/>
        <w:rPr>
          <w:lang w:val="ru-RU"/>
        </w:rPr>
      </w:pPr>
      <w:r w:rsidRPr="00AC3219">
        <w:rPr>
          <w:rStyle w:val="ab"/>
          <w:lang w:val="ru-RU"/>
        </w:rPr>
        <w:t>Поддержка новых технологий:</w:t>
      </w:r>
      <w:r w:rsidRPr="00AC3219">
        <w:rPr>
          <w:lang w:val="ru-RU"/>
        </w:rPr>
        <w:t xml:space="preserve"> В процессе разработки и эксплуатации системы необходимо учитывать возможное внедрение новых технологий, таких как искусственный интеллект, машинное обучение, а также инновационные способы обработки и хранения данных. В дальнейшем планируется интеграция с облачными платформами и расширение функциональности за счет использования </w:t>
      </w:r>
      <w:r>
        <w:t>Big</w:t>
      </w:r>
      <w:r w:rsidRPr="00AC3219">
        <w:rPr>
          <w:lang w:val="ru-RU"/>
        </w:rPr>
        <w:t xml:space="preserve"> </w:t>
      </w:r>
      <w:r>
        <w:t>Data</w:t>
      </w:r>
      <w:r w:rsidRPr="00AC3219">
        <w:rPr>
          <w:lang w:val="ru-RU"/>
        </w:rPr>
        <w:t>.</w:t>
      </w:r>
    </w:p>
    <w:p w14:paraId="1426CC05" w14:textId="77777777" w:rsidR="0049515A" w:rsidRPr="00AC3219" w:rsidRDefault="00000000">
      <w:pPr>
        <w:pStyle w:val="af4"/>
        <w:ind w:left="720"/>
        <w:rPr>
          <w:lang w:val="ru-RU"/>
        </w:rPr>
      </w:pPr>
      <w:r w:rsidRPr="00AC3219">
        <w:rPr>
          <w:rStyle w:val="ab"/>
          <w:lang w:val="ru-RU"/>
        </w:rPr>
        <w:t>Улучшение пользовательского интерфейса (</w:t>
      </w:r>
      <w:r>
        <w:rPr>
          <w:rStyle w:val="ab"/>
        </w:rPr>
        <w:t>UI</w:t>
      </w:r>
      <w:r w:rsidRPr="00AC3219">
        <w:rPr>
          <w:rStyle w:val="ab"/>
          <w:lang w:val="ru-RU"/>
        </w:rPr>
        <w:t>/</w:t>
      </w:r>
      <w:r>
        <w:rPr>
          <w:rStyle w:val="ab"/>
        </w:rPr>
        <w:t>UX</w:t>
      </w:r>
      <w:r w:rsidRPr="00AC3219">
        <w:rPr>
          <w:rStyle w:val="ab"/>
          <w:lang w:val="ru-RU"/>
        </w:rPr>
        <w:t>):</w:t>
      </w:r>
      <w:r w:rsidRPr="00AC3219">
        <w:rPr>
          <w:lang w:val="ru-RU"/>
        </w:rPr>
        <w:t xml:space="preserve"> Модернизация интерфейса пользователя должна быть направлена на улучшение удобства взаимодействия, включая адаптивный дизайн, упрощение навигации, повышение доступности для пользователей с ограниченными возможностями.</w:t>
      </w:r>
    </w:p>
    <w:p w14:paraId="2FC75B21" w14:textId="77777777" w:rsidR="0049515A" w:rsidRPr="00AC3219" w:rsidRDefault="00000000">
      <w:pPr>
        <w:pStyle w:val="af4"/>
        <w:ind w:left="720"/>
        <w:rPr>
          <w:lang w:val="ru-RU"/>
        </w:rPr>
      </w:pPr>
      <w:r w:rsidRPr="00AC3219">
        <w:rPr>
          <w:rStyle w:val="ab"/>
          <w:lang w:val="ru-RU"/>
        </w:rPr>
        <w:t>Обновление программных компонентов</w:t>
      </w:r>
      <w:proofErr w:type="gramStart"/>
      <w:r w:rsidRPr="00AC3219">
        <w:rPr>
          <w:rStyle w:val="ab"/>
          <w:lang w:val="ru-RU"/>
        </w:rPr>
        <w:t>:</w:t>
      </w:r>
      <w:r w:rsidRPr="00AC3219">
        <w:rPr>
          <w:lang w:val="ru-RU"/>
        </w:rPr>
        <w:t xml:space="preserve"> Для</w:t>
      </w:r>
      <w:proofErr w:type="gramEnd"/>
      <w:r w:rsidRPr="00AC3219">
        <w:rPr>
          <w:lang w:val="ru-RU"/>
        </w:rPr>
        <w:t xml:space="preserve"> обеспечения долгосрочной стабильности системы необходимо предусмотреть регулярное обновление её программных компонентов, что позволит поддерживать её безопасность, совместимость с новыми операционными системами и исправление уязвимостей.</w:t>
      </w:r>
    </w:p>
    <w:p w14:paraId="5DE0DCC9" w14:textId="77777777" w:rsidR="0049515A" w:rsidRPr="00AC3219" w:rsidRDefault="00000000">
      <w:pPr>
        <w:pStyle w:val="af4"/>
        <w:ind w:left="720"/>
        <w:rPr>
          <w:lang w:val="ru-RU"/>
        </w:rPr>
      </w:pPr>
      <w:r w:rsidRPr="00AC3219">
        <w:rPr>
          <w:rStyle w:val="ab"/>
          <w:lang w:val="ru-RU"/>
        </w:rPr>
        <w:t>Оптимизация производительности</w:t>
      </w:r>
      <w:proofErr w:type="gramStart"/>
      <w:r w:rsidRPr="00AC3219">
        <w:rPr>
          <w:rStyle w:val="ab"/>
          <w:lang w:val="ru-RU"/>
        </w:rPr>
        <w:t>:</w:t>
      </w:r>
      <w:r w:rsidRPr="00AC3219">
        <w:rPr>
          <w:lang w:val="ru-RU"/>
        </w:rPr>
        <w:t xml:space="preserve"> В ходе</w:t>
      </w:r>
      <w:proofErr w:type="gramEnd"/>
      <w:r w:rsidRPr="00AC3219">
        <w:rPr>
          <w:lang w:val="ru-RU"/>
        </w:rPr>
        <w:t xml:space="preserve"> эксплуатации системы потребуется проведение анализа производительности и, при необходимости, модернизация серверной инфраструктуры, оптимизация алгоритмов обработки данных и улучшение архитектуры системы для повышения её эффективности.</w:t>
      </w:r>
    </w:p>
    <w:p w14:paraId="70F2C7FA" w14:textId="77777777" w:rsidR="0049515A" w:rsidRPr="00AC3219" w:rsidRDefault="00000000">
      <w:pPr>
        <w:pStyle w:val="af4"/>
        <w:ind w:left="720"/>
        <w:rPr>
          <w:lang w:val="ru-RU"/>
        </w:rPr>
      </w:pPr>
      <w:r w:rsidRPr="00AC3219">
        <w:rPr>
          <w:rStyle w:val="ab"/>
          <w:lang w:val="ru-RU"/>
        </w:rPr>
        <w:lastRenderedPageBreak/>
        <w:t>Обеспечение безопасности:</w:t>
      </w:r>
      <w:r w:rsidRPr="00AC3219">
        <w:rPr>
          <w:lang w:val="ru-RU"/>
        </w:rPr>
        <w:t xml:space="preserve"> В ответ на возможные угрозы безопасности, система должна быть готова к регулярному обновлению механизмов защиты данных, шифрования и контроля доступа, а также к внедрению новых методов защиты в зависимости от развивающихся технологий в области кибербезопасности.</w:t>
      </w:r>
    </w:p>
    <w:p w14:paraId="3FD5F6BD" w14:textId="77777777" w:rsidR="0049515A" w:rsidRPr="00AC3219" w:rsidRDefault="00000000">
      <w:pPr>
        <w:pStyle w:val="af4"/>
        <w:ind w:left="720"/>
        <w:rPr>
          <w:lang w:val="ru-RU"/>
        </w:rPr>
      </w:pPr>
      <w:r w:rsidRPr="00AC3219">
        <w:rPr>
          <w:rStyle w:val="ab"/>
          <w:lang w:val="ru-RU"/>
        </w:rPr>
        <w:t>Адаптация под новые требования законодательства:</w:t>
      </w:r>
      <w:r w:rsidRPr="00AC3219">
        <w:rPr>
          <w:lang w:val="ru-RU"/>
        </w:rPr>
        <w:t xml:space="preserve"> В процессе эксплуатации системы могут изменяться требования законодательства, в том числе в области защиты данных и конфиденциальности. Необходима гибкость для внедрения изменений в систему для соответствия новым нормативным требованиям.</w:t>
      </w:r>
    </w:p>
    <w:p w14:paraId="1A0B87A5" w14:textId="77777777" w:rsidR="0049515A" w:rsidRPr="00AC3219" w:rsidRDefault="00000000">
      <w:pPr>
        <w:pStyle w:val="af4"/>
        <w:ind w:left="720"/>
        <w:rPr>
          <w:lang w:val="ru-RU"/>
        </w:rPr>
      </w:pPr>
      <w:r w:rsidRPr="00AC3219">
        <w:rPr>
          <w:rStyle w:val="ab"/>
          <w:lang w:val="ru-RU"/>
        </w:rPr>
        <w:t>Модернизация интерфейсов для новых платформ:</w:t>
      </w:r>
      <w:r w:rsidRPr="00AC3219">
        <w:rPr>
          <w:lang w:val="ru-RU"/>
        </w:rPr>
        <w:t xml:space="preserve"> В дальнейшем планируется интеграция с мобильными устройствами и расширение функциональности для обеспечения совместимости с новыми операционными системами и интерфейсами.</w:t>
      </w:r>
    </w:p>
    <w:p w14:paraId="1D27C780" w14:textId="77777777" w:rsidR="0049515A" w:rsidRPr="00AC3219" w:rsidRDefault="00000000">
      <w:pPr>
        <w:pStyle w:val="af4"/>
        <w:ind w:left="720"/>
        <w:rPr>
          <w:lang w:val="ru-RU"/>
        </w:rPr>
      </w:pPr>
      <w:r w:rsidRPr="00AC3219">
        <w:rPr>
          <w:rStyle w:val="ab"/>
          <w:lang w:val="ru-RU"/>
        </w:rPr>
        <w:t>Анализ и улучшение пользовательского опыта (</w:t>
      </w:r>
      <w:r>
        <w:rPr>
          <w:rStyle w:val="ab"/>
        </w:rPr>
        <w:t>UX</w:t>
      </w:r>
      <w:r w:rsidRPr="00AC3219">
        <w:rPr>
          <w:rStyle w:val="ab"/>
          <w:lang w:val="ru-RU"/>
        </w:rPr>
        <w:t>):</w:t>
      </w:r>
      <w:r w:rsidRPr="00AC3219">
        <w:rPr>
          <w:lang w:val="ru-RU"/>
        </w:rPr>
        <w:t xml:space="preserve"> В будущем планируется проведение исследований для улучшения </w:t>
      </w:r>
      <w:r>
        <w:t>UX</w:t>
      </w:r>
      <w:r w:rsidRPr="00AC3219">
        <w:rPr>
          <w:lang w:val="ru-RU"/>
        </w:rPr>
        <w:t>, ориентируясь на отзывы пользователей, для повышения их удовлетворенности от работы с системой.</w:t>
      </w:r>
    </w:p>
    <w:p w14:paraId="2883B2A5" w14:textId="77777777" w:rsidR="0049515A" w:rsidRDefault="0049515A"/>
    <w:p w14:paraId="6CDFC13B" w14:textId="77777777" w:rsidR="0049515A" w:rsidRDefault="00000000">
      <w:pPr>
        <w:pStyle w:val="3"/>
        <w:ind w:left="850" w:firstLine="0"/>
      </w:pPr>
      <w:bookmarkStart w:id="37" w:name="__RefHeading__175_1516621224"/>
      <w:bookmarkStart w:id="38" w:name="__RefHeading__550_1516621224"/>
      <w:bookmarkEnd w:id="37"/>
      <w:bookmarkEnd w:id="38"/>
      <w:r>
        <w:t>Показатели назначения системы</w:t>
      </w:r>
    </w:p>
    <w:tbl>
      <w:tblPr>
        <w:tblW w:w="9159" w:type="dxa"/>
        <w:tblCellSpacing w:w="15" w:type="dxa"/>
        <w:tblCellMar>
          <w:top w:w="15" w:type="dxa"/>
          <w:left w:w="15" w:type="dxa"/>
          <w:bottom w:w="15" w:type="dxa"/>
          <w:right w:w="15" w:type="dxa"/>
        </w:tblCellMar>
        <w:tblLook w:val="04A0" w:firstRow="1" w:lastRow="0" w:firstColumn="1" w:lastColumn="0" w:noHBand="0" w:noVBand="1"/>
      </w:tblPr>
      <w:tblGrid>
        <w:gridCol w:w="4073"/>
        <w:gridCol w:w="5086"/>
      </w:tblGrid>
      <w:tr w:rsidR="0049515A" w14:paraId="0B410E69" w14:textId="77777777">
        <w:trPr>
          <w:tblHeader/>
          <w:tblCellSpacing w:w="15" w:type="dxa"/>
        </w:trPr>
        <w:tc>
          <w:tcPr>
            <w:tcW w:w="4028" w:type="dxa"/>
            <w:shd w:val="clear" w:color="auto" w:fill="auto"/>
            <w:vAlign w:val="center"/>
          </w:tcPr>
          <w:p w14:paraId="7B68EEC4" w14:textId="77777777" w:rsidR="0049515A" w:rsidRDefault="00000000">
            <w:pPr>
              <w:jc w:val="center"/>
              <w:rPr>
                <w:rFonts w:ascii="Times New Roman" w:hAnsi="Times New Roman"/>
                <w:b/>
                <w:bCs/>
                <w:i w:val="0"/>
                <w:iCs/>
                <w:sz w:val="24"/>
                <w:szCs w:val="24"/>
              </w:rPr>
            </w:pPr>
            <w:proofErr w:type="spellStart"/>
            <w:r>
              <w:rPr>
                <w:rFonts w:ascii="Times New Roman" w:eastAsia="SimSun" w:hAnsi="Times New Roman"/>
                <w:b/>
                <w:bCs/>
                <w:i w:val="0"/>
                <w:iCs/>
                <w:sz w:val="24"/>
                <w:szCs w:val="24"/>
                <w:lang w:val="en-US" w:eastAsia="zh-CN" w:bidi="ar"/>
              </w:rPr>
              <w:t>Показатель</w:t>
            </w:r>
            <w:proofErr w:type="spellEnd"/>
          </w:p>
        </w:tc>
        <w:tc>
          <w:tcPr>
            <w:tcW w:w="5041" w:type="dxa"/>
            <w:shd w:val="clear" w:color="auto" w:fill="auto"/>
            <w:vAlign w:val="center"/>
          </w:tcPr>
          <w:p w14:paraId="51DCA5C0" w14:textId="77777777" w:rsidR="0049515A" w:rsidRDefault="00000000">
            <w:pPr>
              <w:jc w:val="center"/>
              <w:rPr>
                <w:rFonts w:ascii="Times New Roman" w:hAnsi="Times New Roman"/>
                <w:b/>
                <w:bCs/>
                <w:i w:val="0"/>
                <w:iCs/>
                <w:sz w:val="24"/>
                <w:szCs w:val="24"/>
              </w:rPr>
            </w:pPr>
            <w:proofErr w:type="spellStart"/>
            <w:r>
              <w:rPr>
                <w:rFonts w:ascii="Times New Roman" w:eastAsia="SimSun" w:hAnsi="Times New Roman"/>
                <w:b/>
                <w:bCs/>
                <w:i w:val="0"/>
                <w:iCs/>
                <w:sz w:val="24"/>
                <w:szCs w:val="24"/>
                <w:lang w:val="en-US" w:eastAsia="zh-CN" w:bidi="ar"/>
              </w:rPr>
              <w:t>Требуемое</w:t>
            </w:r>
            <w:proofErr w:type="spellEnd"/>
            <w:r>
              <w:rPr>
                <w:rFonts w:ascii="Times New Roman" w:eastAsia="SimSun" w:hAnsi="Times New Roman"/>
                <w:b/>
                <w:bCs/>
                <w:i w:val="0"/>
                <w:iCs/>
                <w:sz w:val="24"/>
                <w:szCs w:val="24"/>
                <w:lang w:val="en-US" w:eastAsia="zh-CN" w:bidi="ar"/>
              </w:rPr>
              <w:t xml:space="preserve"> </w:t>
            </w:r>
            <w:proofErr w:type="spellStart"/>
            <w:r>
              <w:rPr>
                <w:rFonts w:ascii="Times New Roman" w:eastAsia="SimSun" w:hAnsi="Times New Roman"/>
                <w:b/>
                <w:bCs/>
                <w:i w:val="0"/>
                <w:iCs/>
                <w:sz w:val="24"/>
                <w:szCs w:val="24"/>
                <w:lang w:val="en-US" w:eastAsia="zh-CN" w:bidi="ar"/>
              </w:rPr>
              <w:t>значение</w:t>
            </w:r>
            <w:proofErr w:type="spellEnd"/>
          </w:p>
        </w:tc>
      </w:tr>
    </w:tbl>
    <w:p w14:paraId="2B6E2F93" w14:textId="77777777" w:rsidR="0049515A" w:rsidRDefault="0049515A">
      <w:pPr>
        <w:rPr>
          <w:rFonts w:ascii="Times New Roman" w:hAnsi="Times New Roman"/>
          <w:i w:val="0"/>
          <w:iCs/>
          <w:vanish/>
          <w:sz w:val="24"/>
          <w:szCs w:val="24"/>
        </w:rPr>
      </w:pPr>
    </w:p>
    <w:tbl>
      <w:tblPr>
        <w:tblW w:w="9146" w:type="dxa"/>
        <w:tblCellSpacing w:w="15" w:type="dxa"/>
        <w:tblCellMar>
          <w:top w:w="15" w:type="dxa"/>
          <w:left w:w="15" w:type="dxa"/>
          <w:bottom w:w="15" w:type="dxa"/>
          <w:right w:w="15" w:type="dxa"/>
        </w:tblCellMar>
        <w:tblLook w:val="04A0" w:firstRow="1" w:lastRow="0" w:firstColumn="1" w:lastColumn="0" w:noHBand="0" w:noVBand="1"/>
      </w:tblPr>
      <w:tblGrid>
        <w:gridCol w:w="4073"/>
        <w:gridCol w:w="5073"/>
      </w:tblGrid>
      <w:tr w:rsidR="0049515A" w14:paraId="5ADB5386" w14:textId="77777777">
        <w:trPr>
          <w:tblCellSpacing w:w="15" w:type="dxa"/>
        </w:trPr>
        <w:tc>
          <w:tcPr>
            <w:tcW w:w="4028" w:type="dxa"/>
            <w:shd w:val="clear" w:color="auto" w:fill="auto"/>
            <w:vAlign w:val="center"/>
          </w:tcPr>
          <w:p w14:paraId="400604FA" w14:textId="77777777" w:rsidR="0049515A" w:rsidRDefault="00000000">
            <w:pPr>
              <w:jc w:val="left"/>
              <w:rPr>
                <w:rFonts w:ascii="Times New Roman" w:hAnsi="Times New Roman"/>
                <w:i w:val="0"/>
                <w:iCs/>
                <w:sz w:val="24"/>
                <w:szCs w:val="24"/>
              </w:rPr>
            </w:pPr>
            <w:proofErr w:type="spellStart"/>
            <w:r>
              <w:rPr>
                <w:rFonts w:ascii="Times New Roman" w:eastAsia="SimSun" w:hAnsi="Times New Roman"/>
                <w:i w:val="0"/>
                <w:iCs/>
                <w:sz w:val="24"/>
                <w:szCs w:val="24"/>
                <w:lang w:val="en-US" w:eastAsia="zh-CN" w:bidi="ar"/>
              </w:rPr>
              <w:t>Скорость</w:t>
            </w:r>
            <w:proofErr w:type="spellEnd"/>
            <w:r>
              <w:rPr>
                <w:rFonts w:ascii="Times New Roman" w:eastAsia="SimSun" w:hAnsi="Times New Roman"/>
                <w:i w:val="0"/>
                <w:iCs/>
                <w:sz w:val="24"/>
                <w:szCs w:val="24"/>
                <w:lang w:val="en-US" w:eastAsia="zh-CN" w:bidi="ar"/>
              </w:rPr>
              <w:t xml:space="preserve"> </w:t>
            </w:r>
            <w:proofErr w:type="spellStart"/>
            <w:r>
              <w:rPr>
                <w:rFonts w:ascii="Times New Roman" w:eastAsia="SimSun" w:hAnsi="Times New Roman"/>
                <w:i w:val="0"/>
                <w:iCs/>
                <w:sz w:val="24"/>
                <w:szCs w:val="24"/>
                <w:lang w:val="en-US" w:eastAsia="zh-CN" w:bidi="ar"/>
              </w:rPr>
              <w:t>отклика</w:t>
            </w:r>
            <w:proofErr w:type="spellEnd"/>
            <w:r>
              <w:rPr>
                <w:rFonts w:ascii="Times New Roman" w:eastAsia="SimSun" w:hAnsi="Times New Roman"/>
                <w:i w:val="0"/>
                <w:iCs/>
                <w:sz w:val="24"/>
                <w:szCs w:val="24"/>
                <w:lang w:val="en-US" w:eastAsia="zh-CN" w:bidi="ar"/>
              </w:rPr>
              <w:t xml:space="preserve"> </w:t>
            </w:r>
            <w:proofErr w:type="spellStart"/>
            <w:r>
              <w:rPr>
                <w:rFonts w:ascii="Times New Roman" w:eastAsia="SimSun" w:hAnsi="Times New Roman"/>
                <w:i w:val="0"/>
                <w:iCs/>
                <w:sz w:val="24"/>
                <w:szCs w:val="24"/>
                <w:lang w:val="en-US" w:eastAsia="zh-CN" w:bidi="ar"/>
              </w:rPr>
              <w:t>программы</w:t>
            </w:r>
            <w:proofErr w:type="spellEnd"/>
          </w:p>
        </w:tc>
        <w:tc>
          <w:tcPr>
            <w:tcW w:w="5028" w:type="dxa"/>
            <w:shd w:val="clear" w:color="auto" w:fill="auto"/>
            <w:vAlign w:val="center"/>
          </w:tcPr>
          <w:p w14:paraId="66219659" w14:textId="77777777" w:rsidR="0049515A" w:rsidRDefault="00000000">
            <w:pPr>
              <w:jc w:val="left"/>
              <w:rPr>
                <w:rFonts w:ascii="Times New Roman" w:hAnsi="Times New Roman"/>
                <w:i w:val="0"/>
                <w:iCs/>
                <w:sz w:val="24"/>
                <w:szCs w:val="24"/>
              </w:rPr>
            </w:pPr>
            <w:proofErr w:type="spellStart"/>
            <w:r>
              <w:rPr>
                <w:rFonts w:ascii="Times New Roman" w:eastAsia="SimSun" w:hAnsi="Times New Roman"/>
                <w:i w:val="0"/>
                <w:iCs/>
                <w:sz w:val="24"/>
                <w:szCs w:val="24"/>
                <w:lang w:val="en-US" w:eastAsia="zh-CN" w:bidi="ar"/>
              </w:rPr>
              <w:t>не</w:t>
            </w:r>
            <w:proofErr w:type="spellEnd"/>
            <w:r>
              <w:rPr>
                <w:rFonts w:ascii="Times New Roman" w:eastAsia="SimSun" w:hAnsi="Times New Roman"/>
                <w:i w:val="0"/>
                <w:iCs/>
                <w:sz w:val="24"/>
                <w:szCs w:val="24"/>
                <w:lang w:val="en-US" w:eastAsia="zh-CN" w:bidi="ar"/>
              </w:rPr>
              <w:t xml:space="preserve"> </w:t>
            </w:r>
            <w:proofErr w:type="spellStart"/>
            <w:r>
              <w:rPr>
                <w:rFonts w:ascii="Times New Roman" w:eastAsia="SimSun" w:hAnsi="Times New Roman"/>
                <w:i w:val="0"/>
                <w:iCs/>
                <w:sz w:val="24"/>
                <w:szCs w:val="24"/>
                <w:lang w:val="en-US" w:eastAsia="zh-CN" w:bidi="ar"/>
              </w:rPr>
              <w:t>более</w:t>
            </w:r>
            <w:proofErr w:type="spellEnd"/>
            <w:r>
              <w:rPr>
                <w:rFonts w:ascii="Times New Roman" w:eastAsia="SimSun" w:hAnsi="Times New Roman"/>
                <w:i w:val="0"/>
                <w:iCs/>
                <w:sz w:val="24"/>
                <w:szCs w:val="24"/>
                <w:lang w:val="en-US" w:eastAsia="zh-CN" w:bidi="ar"/>
              </w:rPr>
              <w:t xml:space="preserve"> 1 </w:t>
            </w:r>
            <w:proofErr w:type="spellStart"/>
            <w:r>
              <w:rPr>
                <w:rFonts w:ascii="Times New Roman" w:eastAsia="SimSun" w:hAnsi="Times New Roman"/>
                <w:i w:val="0"/>
                <w:iCs/>
                <w:sz w:val="24"/>
                <w:szCs w:val="24"/>
                <w:lang w:val="en-US" w:eastAsia="zh-CN" w:bidi="ar"/>
              </w:rPr>
              <w:t>секунды</w:t>
            </w:r>
            <w:proofErr w:type="spellEnd"/>
          </w:p>
        </w:tc>
      </w:tr>
    </w:tbl>
    <w:p w14:paraId="7996E682" w14:textId="77777777" w:rsidR="0049515A" w:rsidRDefault="0049515A">
      <w:pPr>
        <w:rPr>
          <w:rFonts w:ascii="Times New Roman" w:hAnsi="Times New Roman"/>
          <w:i w:val="0"/>
          <w:i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6"/>
        <w:gridCol w:w="5060"/>
      </w:tblGrid>
      <w:tr w:rsidR="0049515A" w14:paraId="1A58F368" w14:textId="77777777">
        <w:trPr>
          <w:tblCellSpacing w:w="15" w:type="dxa"/>
        </w:trPr>
        <w:tc>
          <w:tcPr>
            <w:tcW w:w="4041" w:type="dxa"/>
            <w:shd w:val="clear" w:color="auto" w:fill="auto"/>
            <w:vAlign w:val="center"/>
          </w:tcPr>
          <w:p w14:paraId="2EB59FE2" w14:textId="77777777" w:rsidR="0049515A" w:rsidRDefault="00000000">
            <w:pPr>
              <w:jc w:val="left"/>
              <w:rPr>
                <w:rFonts w:ascii="Times New Roman" w:hAnsi="Times New Roman"/>
                <w:i w:val="0"/>
                <w:iCs/>
                <w:sz w:val="24"/>
                <w:szCs w:val="24"/>
              </w:rPr>
            </w:pPr>
            <w:proofErr w:type="spellStart"/>
            <w:r>
              <w:rPr>
                <w:rFonts w:ascii="Times New Roman" w:eastAsia="SimSun" w:hAnsi="Times New Roman"/>
                <w:i w:val="0"/>
                <w:iCs/>
                <w:sz w:val="24"/>
                <w:szCs w:val="24"/>
                <w:lang w:val="en-US" w:eastAsia="zh-CN" w:bidi="ar"/>
              </w:rPr>
              <w:t>Точность</w:t>
            </w:r>
            <w:proofErr w:type="spellEnd"/>
            <w:r>
              <w:rPr>
                <w:rFonts w:ascii="Times New Roman" w:eastAsia="SimSun" w:hAnsi="Times New Roman"/>
                <w:i w:val="0"/>
                <w:iCs/>
                <w:sz w:val="24"/>
                <w:szCs w:val="24"/>
                <w:lang w:val="en-US" w:eastAsia="zh-CN" w:bidi="ar"/>
              </w:rPr>
              <w:t xml:space="preserve"> </w:t>
            </w:r>
            <w:proofErr w:type="spellStart"/>
            <w:r>
              <w:rPr>
                <w:rFonts w:ascii="Times New Roman" w:eastAsia="SimSun" w:hAnsi="Times New Roman"/>
                <w:i w:val="0"/>
                <w:iCs/>
                <w:sz w:val="24"/>
                <w:szCs w:val="24"/>
                <w:lang w:val="en-US" w:eastAsia="zh-CN" w:bidi="ar"/>
              </w:rPr>
              <w:t>распознавания</w:t>
            </w:r>
            <w:proofErr w:type="spellEnd"/>
            <w:r>
              <w:rPr>
                <w:rFonts w:ascii="Times New Roman" w:eastAsia="SimSun" w:hAnsi="Times New Roman"/>
                <w:i w:val="0"/>
                <w:iCs/>
                <w:sz w:val="24"/>
                <w:szCs w:val="24"/>
                <w:lang w:val="en-US" w:eastAsia="zh-CN" w:bidi="ar"/>
              </w:rPr>
              <w:t xml:space="preserve"> </w:t>
            </w:r>
            <w:proofErr w:type="spellStart"/>
            <w:r>
              <w:rPr>
                <w:rFonts w:ascii="Times New Roman" w:eastAsia="SimSun" w:hAnsi="Times New Roman"/>
                <w:i w:val="0"/>
                <w:iCs/>
                <w:sz w:val="24"/>
                <w:szCs w:val="24"/>
                <w:lang w:val="en-US" w:eastAsia="zh-CN" w:bidi="ar"/>
              </w:rPr>
              <w:t>ввода</w:t>
            </w:r>
            <w:proofErr w:type="spellEnd"/>
          </w:p>
        </w:tc>
        <w:tc>
          <w:tcPr>
            <w:tcW w:w="5015" w:type="dxa"/>
            <w:shd w:val="clear" w:color="auto" w:fill="auto"/>
            <w:vAlign w:val="center"/>
          </w:tcPr>
          <w:p w14:paraId="5E0ACF66" w14:textId="77777777" w:rsidR="0049515A" w:rsidRDefault="00000000">
            <w:pPr>
              <w:jc w:val="left"/>
              <w:rPr>
                <w:rFonts w:ascii="Times New Roman" w:hAnsi="Times New Roman"/>
                <w:i w:val="0"/>
                <w:iCs/>
                <w:sz w:val="24"/>
                <w:szCs w:val="24"/>
              </w:rPr>
            </w:pPr>
            <w:r>
              <w:rPr>
                <w:rFonts w:ascii="Times New Roman" w:eastAsia="SimSun" w:hAnsi="Times New Roman"/>
                <w:i w:val="0"/>
                <w:iCs/>
                <w:sz w:val="24"/>
                <w:szCs w:val="24"/>
                <w:lang w:val="en-US" w:eastAsia="zh-CN" w:bidi="ar"/>
              </w:rPr>
              <w:t xml:space="preserve">100% </w:t>
            </w:r>
            <w:proofErr w:type="spellStart"/>
            <w:r>
              <w:rPr>
                <w:rFonts w:ascii="Times New Roman" w:eastAsia="SimSun" w:hAnsi="Times New Roman"/>
                <w:i w:val="0"/>
                <w:iCs/>
                <w:sz w:val="24"/>
                <w:szCs w:val="24"/>
                <w:lang w:val="en-US" w:eastAsia="zh-CN" w:bidi="ar"/>
              </w:rPr>
              <w:t>на</w:t>
            </w:r>
            <w:proofErr w:type="spellEnd"/>
            <w:r>
              <w:rPr>
                <w:rFonts w:ascii="Times New Roman" w:eastAsia="SimSun" w:hAnsi="Times New Roman"/>
                <w:i w:val="0"/>
                <w:iCs/>
                <w:sz w:val="24"/>
                <w:szCs w:val="24"/>
                <w:lang w:val="en-US" w:eastAsia="zh-CN" w:bidi="ar"/>
              </w:rPr>
              <w:t xml:space="preserve"> </w:t>
            </w:r>
            <w:proofErr w:type="spellStart"/>
            <w:r>
              <w:rPr>
                <w:rFonts w:ascii="Times New Roman" w:eastAsia="SimSun" w:hAnsi="Times New Roman"/>
                <w:i w:val="0"/>
                <w:iCs/>
                <w:sz w:val="24"/>
                <w:szCs w:val="24"/>
                <w:lang w:val="en-US" w:eastAsia="zh-CN" w:bidi="ar"/>
              </w:rPr>
              <w:t>этапе</w:t>
            </w:r>
            <w:proofErr w:type="spellEnd"/>
            <w:r>
              <w:rPr>
                <w:rFonts w:ascii="Times New Roman" w:eastAsia="SimSun" w:hAnsi="Times New Roman"/>
                <w:i w:val="0"/>
                <w:iCs/>
                <w:sz w:val="24"/>
                <w:szCs w:val="24"/>
                <w:lang w:val="en-US" w:eastAsia="zh-CN" w:bidi="ar"/>
              </w:rPr>
              <w:t xml:space="preserve"> 5</w:t>
            </w:r>
          </w:p>
        </w:tc>
      </w:tr>
    </w:tbl>
    <w:p w14:paraId="0155E955" w14:textId="77777777" w:rsidR="0049515A" w:rsidRDefault="00000000">
      <w:pPr>
        <w:pStyle w:val="4"/>
        <w:rPr>
          <w:szCs w:val="20"/>
        </w:rPr>
      </w:pPr>
      <w:r>
        <w:t xml:space="preserve">Степень приспособляемости системы к изменению процессов </w:t>
      </w:r>
      <w:r>
        <w:rPr>
          <w:szCs w:val="20"/>
        </w:rPr>
        <w:t>и методов управления</w:t>
      </w:r>
    </w:p>
    <w:p w14:paraId="7518A962" w14:textId="77777777" w:rsidR="0049515A" w:rsidRDefault="0049515A">
      <w:pPr>
        <w:pStyle w:val="af"/>
      </w:pPr>
    </w:p>
    <w:p w14:paraId="0E526DF4" w14:textId="77777777" w:rsidR="0049515A" w:rsidRDefault="00000000">
      <w:pPr>
        <w:pStyle w:val="4"/>
      </w:pPr>
      <w:r>
        <w:t>Степень приспособляемости системы к отклонениям параметров объекта автоматизации</w:t>
      </w:r>
    </w:p>
    <w:p w14:paraId="1069F9F5" w14:textId="77777777" w:rsidR="0049515A" w:rsidRDefault="0049515A">
      <w:pPr>
        <w:pStyle w:val="af"/>
      </w:pPr>
    </w:p>
    <w:p w14:paraId="669F48C3" w14:textId="77777777" w:rsidR="0049515A" w:rsidRDefault="00000000">
      <w:pPr>
        <w:pStyle w:val="4"/>
      </w:pPr>
      <w:r>
        <w:t>Допустимые пределы модернизации и развития системы</w:t>
      </w:r>
    </w:p>
    <w:p w14:paraId="1741DB94" w14:textId="77777777" w:rsidR="0049515A" w:rsidRDefault="0049515A">
      <w:pPr>
        <w:pStyle w:val="af"/>
      </w:pPr>
    </w:p>
    <w:p w14:paraId="0AA21996" w14:textId="77777777" w:rsidR="0049515A" w:rsidRDefault="00000000">
      <w:pPr>
        <w:pStyle w:val="4"/>
      </w:pPr>
      <w:r>
        <w:lastRenderedPageBreak/>
        <w:t>Вероятностно-временные характеристики, при которых сохраняется целевое назначение системы</w:t>
      </w:r>
    </w:p>
    <w:p w14:paraId="7C145F03" w14:textId="77777777" w:rsidR="0049515A" w:rsidRDefault="00000000">
      <w:pPr>
        <w:pStyle w:val="3"/>
        <w:ind w:left="850" w:firstLine="0"/>
        <w:rPr>
          <w:szCs w:val="24"/>
        </w:rPr>
      </w:pPr>
      <w:bookmarkStart w:id="39" w:name="__RefHeading__177_1516621224"/>
      <w:bookmarkStart w:id="40" w:name="__RefHeading__552_1516621224"/>
      <w:bookmarkEnd w:id="39"/>
      <w:bookmarkEnd w:id="40"/>
      <w:r>
        <w:t>Требования к надежности</w:t>
      </w:r>
    </w:p>
    <w:p w14:paraId="2595680F" w14:textId="77777777" w:rsidR="0049515A" w:rsidRDefault="00000000">
      <w:pPr>
        <w:rPr>
          <w:rFonts w:ascii="Times New Roman" w:hAnsi="Times New Roman"/>
          <w:i w:val="0"/>
          <w:iCs/>
          <w:sz w:val="24"/>
          <w:szCs w:val="24"/>
        </w:rPr>
      </w:pPr>
      <w:proofErr w:type="gramStart"/>
      <w:r>
        <w:rPr>
          <w:rFonts w:ascii="Times New Roman" w:eastAsia="Symbol" w:hAnsi="Times New Roman"/>
          <w:i w:val="0"/>
          <w:iCs/>
          <w:sz w:val="24"/>
          <w:szCs w:val="24"/>
        </w:rPr>
        <w:t>·</w:t>
      </w:r>
      <w:r>
        <w:rPr>
          <w:rFonts w:ascii="Times New Roman" w:eastAsia="SimSun" w:hAnsi="Times New Roman"/>
          <w:i w:val="0"/>
          <w:iCs/>
          <w:sz w:val="24"/>
          <w:szCs w:val="24"/>
        </w:rPr>
        <w:t xml:space="preserve">  </w:t>
      </w:r>
      <w:r>
        <w:rPr>
          <w:rFonts w:ascii="Times New Roman" w:hAnsi="Times New Roman"/>
          <w:i w:val="0"/>
          <w:iCs/>
          <w:sz w:val="24"/>
          <w:szCs w:val="24"/>
        </w:rPr>
        <w:t>Программа</w:t>
      </w:r>
      <w:proofErr w:type="gramEnd"/>
      <w:r>
        <w:rPr>
          <w:rFonts w:ascii="Times New Roman" w:hAnsi="Times New Roman"/>
          <w:i w:val="0"/>
          <w:iCs/>
          <w:sz w:val="24"/>
          <w:szCs w:val="24"/>
        </w:rPr>
        <w:t xml:space="preserve"> должна корректно работать в течение 1 часа непрерывной работы.</w:t>
      </w:r>
    </w:p>
    <w:p w14:paraId="5FA520B6" w14:textId="77777777" w:rsidR="0049515A" w:rsidRDefault="00000000">
      <w:pPr>
        <w:rPr>
          <w:rFonts w:ascii="Times New Roman" w:hAnsi="Times New Roman"/>
          <w:i w:val="0"/>
          <w:iCs/>
          <w:sz w:val="24"/>
          <w:szCs w:val="24"/>
        </w:rPr>
      </w:pPr>
      <w:proofErr w:type="gramStart"/>
      <w:r>
        <w:rPr>
          <w:rFonts w:ascii="Times New Roman" w:eastAsia="Symbol" w:hAnsi="Times New Roman"/>
          <w:i w:val="0"/>
          <w:iCs/>
          <w:sz w:val="24"/>
          <w:szCs w:val="24"/>
        </w:rPr>
        <w:t>·</w:t>
      </w:r>
      <w:r>
        <w:rPr>
          <w:rFonts w:ascii="Times New Roman" w:eastAsia="SimSun" w:hAnsi="Times New Roman"/>
          <w:i w:val="0"/>
          <w:iCs/>
          <w:sz w:val="24"/>
          <w:szCs w:val="24"/>
        </w:rPr>
        <w:t xml:space="preserve">  </w:t>
      </w:r>
      <w:r>
        <w:rPr>
          <w:rFonts w:ascii="Times New Roman" w:hAnsi="Times New Roman"/>
          <w:i w:val="0"/>
          <w:iCs/>
          <w:sz w:val="24"/>
          <w:szCs w:val="24"/>
        </w:rPr>
        <w:t>Не</w:t>
      </w:r>
      <w:proofErr w:type="gramEnd"/>
      <w:r>
        <w:rPr>
          <w:rFonts w:ascii="Times New Roman" w:hAnsi="Times New Roman"/>
          <w:i w:val="0"/>
          <w:iCs/>
          <w:sz w:val="24"/>
          <w:szCs w:val="24"/>
        </w:rPr>
        <w:t xml:space="preserve"> должно быть утечек памяти, ошибок в работе интерфейса.</w:t>
      </w:r>
    </w:p>
    <w:p w14:paraId="27B55628" w14:textId="77777777" w:rsidR="0049515A" w:rsidRDefault="0049515A"/>
    <w:p w14:paraId="0A28C2E4" w14:textId="77777777" w:rsidR="0049515A" w:rsidRDefault="00000000">
      <w:pPr>
        <w:pStyle w:val="3"/>
        <w:tabs>
          <w:tab w:val="left" w:pos="1620"/>
        </w:tabs>
        <w:ind w:left="850" w:firstLine="0"/>
        <w:rPr>
          <w:rFonts w:cs="Times New Roman"/>
        </w:rPr>
      </w:pPr>
      <w:bookmarkStart w:id="41" w:name="__RefHeading__179_1516621224"/>
      <w:bookmarkStart w:id="42" w:name="__RefHeading__554_1516621224"/>
      <w:bookmarkEnd w:id="41"/>
      <w:bookmarkEnd w:id="42"/>
      <w:r>
        <w:rPr>
          <w:rFonts w:cs="Times New Roman"/>
        </w:rPr>
        <w:t>Требования по обеспечению безопасности при эксплуатации технических средств</w:t>
      </w:r>
    </w:p>
    <w:p w14:paraId="522A9E25" w14:textId="77777777" w:rsidR="0049515A" w:rsidRDefault="00000000">
      <w:pPr>
        <w:rPr>
          <w:rFonts w:ascii="Times New Roman" w:hAnsi="Times New Roman"/>
          <w:i w:val="0"/>
          <w:iCs/>
          <w:sz w:val="24"/>
          <w:szCs w:val="24"/>
        </w:rPr>
      </w:pPr>
      <w:r>
        <w:rPr>
          <w:rFonts w:ascii="Times New Roman" w:eastAsia="SimSun" w:hAnsi="Times New Roman"/>
          <w:i w:val="0"/>
          <w:iCs/>
          <w:sz w:val="24"/>
          <w:szCs w:val="24"/>
        </w:rPr>
        <w:t xml:space="preserve">Требования не указаны, так как система работает на персональных компьютерах </w:t>
      </w:r>
      <w:proofErr w:type="gramStart"/>
      <w:r>
        <w:rPr>
          <w:rFonts w:ascii="Times New Roman" w:eastAsia="SimSun" w:hAnsi="Times New Roman"/>
          <w:i w:val="0"/>
          <w:iCs/>
          <w:sz w:val="24"/>
          <w:szCs w:val="24"/>
        </w:rPr>
        <w:t>с стандартными</w:t>
      </w:r>
      <w:proofErr w:type="gramEnd"/>
      <w:r>
        <w:rPr>
          <w:rFonts w:ascii="Times New Roman" w:eastAsia="SimSun" w:hAnsi="Times New Roman"/>
          <w:i w:val="0"/>
          <w:iCs/>
          <w:sz w:val="24"/>
          <w:szCs w:val="24"/>
        </w:rPr>
        <w:t xml:space="preserve"> средствами защиты.</w:t>
      </w:r>
    </w:p>
    <w:p w14:paraId="16FA02BE" w14:textId="77777777" w:rsidR="0049515A" w:rsidRDefault="00000000">
      <w:pPr>
        <w:pStyle w:val="3"/>
        <w:tabs>
          <w:tab w:val="left" w:pos="1620"/>
        </w:tabs>
        <w:ind w:left="850" w:firstLine="0"/>
        <w:rPr>
          <w:rFonts w:cs="Times New Roman"/>
        </w:rPr>
      </w:pPr>
      <w:bookmarkStart w:id="43" w:name="__RefHeading__181_1516621224"/>
      <w:bookmarkStart w:id="44" w:name="__RefHeading__556_1516621224"/>
      <w:bookmarkEnd w:id="43"/>
      <w:bookmarkEnd w:id="44"/>
      <w:r>
        <w:rPr>
          <w:rFonts w:cs="Times New Roman"/>
        </w:rPr>
        <w:t>Требования к безопасности и защите информации</w:t>
      </w:r>
    </w:p>
    <w:p w14:paraId="728FE05F" w14:textId="77777777" w:rsidR="0049515A" w:rsidRDefault="00000000">
      <w:pPr>
        <w:rPr>
          <w:rFonts w:ascii="Times New Roman" w:hAnsi="Times New Roman"/>
          <w:i w:val="0"/>
          <w:iCs/>
          <w:sz w:val="24"/>
          <w:szCs w:val="24"/>
        </w:rPr>
      </w:pPr>
      <w:proofErr w:type="gramStart"/>
      <w:r>
        <w:rPr>
          <w:rFonts w:ascii="Times New Roman" w:eastAsia="Symbol" w:hAnsi="Times New Roman"/>
          <w:i w:val="0"/>
          <w:iCs/>
          <w:sz w:val="24"/>
          <w:szCs w:val="24"/>
        </w:rPr>
        <w:t>·</w:t>
      </w:r>
      <w:r>
        <w:rPr>
          <w:rFonts w:ascii="Times New Roman" w:eastAsia="SimSun" w:hAnsi="Times New Roman"/>
          <w:i w:val="0"/>
          <w:iCs/>
          <w:sz w:val="24"/>
          <w:szCs w:val="24"/>
        </w:rPr>
        <w:t xml:space="preserve">  </w:t>
      </w:r>
      <w:r>
        <w:rPr>
          <w:rFonts w:ascii="Times New Roman" w:hAnsi="Times New Roman"/>
          <w:i w:val="0"/>
          <w:iCs/>
          <w:sz w:val="24"/>
          <w:szCs w:val="24"/>
        </w:rPr>
        <w:t>Политика</w:t>
      </w:r>
      <w:proofErr w:type="gramEnd"/>
      <w:r>
        <w:rPr>
          <w:rFonts w:ascii="Times New Roman" w:hAnsi="Times New Roman"/>
          <w:i w:val="0"/>
          <w:iCs/>
          <w:sz w:val="24"/>
          <w:szCs w:val="24"/>
        </w:rPr>
        <w:t xml:space="preserve"> безопасности: все данные сохраняются локально на устройстве пользователя.</w:t>
      </w:r>
    </w:p>
    <w:p w14:paraId="29AB7822" w14:textId="77777777" w:rsidR="0049515A" w:rsidRDefault="00000000">
      <w:pPr>
        <w:rPr>
          <w:rFonts w:ascii="Times New Roman" w:hAnsi="Times New Roman"/>
          <w:i w:val="0"/>
          <w:iCs/>
          <w:sz w:val="24"/>
          <w:szCs w:val="24"/>
        </w:rPr>
      </w:pPr>
      <w:proofErr w:type="gramStart"/>
      <w:r>
        <w:rPr>
          <w:rFonts w:ascii="Times New Roman" w:eastAsia="Symbol" w:hAnsi="Times New Roman"/>
          <w:i w:val="0"/>
          <w:iCs/>
          <w:sz w:val="24"/>
          <w:szCs w:val="24"/>
        </w:rPr>
        <w:t>·</w:t>
      </w:r>
      <w:r>
        <w:rPr>
          <w:rFonts w:ascii="Times New Roman" w:eastAsia="SimSun" w:hAnsi="Times New Roman"/>
          <w:i w:val="0"/>
          <w:iCs/>
          <w:sz w:val="24"/>
          <w:szCs w:val="24"/>
        </w:rPr>
        <w:t xml:space="preserve">  </w:t>
      </w:r>
      <w:r>
        <w:rPr>
          <w:rFonts w:ascii="Times New Roman" w:hAnsi="Times New Roman"/>
          <w:i w:val="0"/>
          <w:iCs/>
          <w:sz w:val="24"/>
          <w:szCs w:val="24"/>
        </w:rPr>
        <w:t>Защита</w:t>
      </w:r>
      <w:proofErr w:type="gramEnd"/>
      <w:r>
        <w:rPr>
          <w:rFonts w:ascii="Times New Roman" w:hAnsi="Times New Roman"/>
          <w:i w:val="0"/>
          <w:iCs/>
          <w:sz w:val="24"/>
          <w:szCs w:val="24"/>
        </w:rPr>
        <w:t xml:space="preserve"> от несанкционированного доступа: Ввод пользователя проверяется на каждом этапе игры.</w:t>
      </w:r>
    </w:p>
    <w:p w14:paraId="3C83C8B0" w14:textId="77777777" w:rsidR="0049515A" w:rsidRDefault="0049515A">
      <w:pPr>
        <w:spacing w:line="360" w:lineRule="auto"/>
        <w:ind w:firstLine="720"/>
        <w:rPr>
          <w:rFonts w:ascii="Times New Roman" w:hAnsi="Times New Roman"/>
          <w:i w:val="0"/>
          <w:sz w:val="24"/>
          <w:szCs w:val="24"/>
        </w:rPr>
      </w:pPr>
    </w:p>
    <w:p w14:paraId="553453B5" w14:textId="77777777" w:rsidR="0049515A" w:rsidRDefault="00000000">
      <w:pPr>
        <w:pStyle w:val="4"/>
        <w:ind w:left="850" w:firstLine="0"/>
      </w:pPr>
      <w:r>
        <w:t>Среда безопасности</w:t>
      </w:r>
    </w:p>
    <w:p w14:paraId="7DBD734D" w14:textId="77777777" w:rsidR="0049515A" w:rsidRDefault="0049515A">
      <w:pPr>
        <w:spacing w:line="360" w:lineRule="auto"/>
        <w:ind w:firstLine="720"/>
        <w:rPr>
          <w:rFonts w:ascii="Times New Roman" w:hAnsi="Times New Roman"/>
          <w:i w:val="0"/>
          <w:sz w:val="24"/>
          <w:szCs w:val="24"/>
        </w:rPr>
      </w:pPr>
    </w:p>
    <w:p w14:paraId="05B01D4D" w14:textId="77777777" w:rsidR="0049515A" w:rsidRDefault="00000000">
      <w:pPr>
        <w:pStyle w:val="4"/>
        <w:ind w:left="850" w:firstLine="0"/>
      </w:pPr>
      <w:r>
        <w:t>Политика безопасности</w:t>
      </w:r>
    </w:p>
    <w:p w14:paraId="1A53147B" w14:textId="77777777" w:rsidR="0049515A" w:rsidRDefault="0049515A">
      <w:pPr>
        <w:spacing w:line="360" w:lineRule="auto"/>
        <w:ind w:firstLine="720"/>
        <w:rPr>
          <w:rFonts w:ascii="Times New Roman" w:hAnsi="Times New Roman"/>
          <w:i w:val="0"/>
          <w:sz w:val="24"/>
          <w:szCs w:val="24"/>
        </w:rPr>
      </w:pPr>
    </w:p>
    <w:p w14:paraId="4185D097" w14:textId="77777777" w:rsidR="0049515A" w:rsidRDefault="00000000">
      <w:pPr>
        <w:pStyle w:val="4"/>
        <w:ind w:left="850" w:firstLine="0"/>
      </w:pPr>
      <w:r>
        <w:t>Требования к аутентификации</w:t>
      </w:r>
    </w:p>
    <w:p w14:paraId="01708C25" w14:textId="77777777" w:rsidR="0049515A" w:rsidRDefault="0049515A">
      <w:pPr>
        <w:spacing w:line="360" w:lineRule="auto"/>
        <w:ind w:firstLine="720"/>
      </w:pPr>
    </w:p>
    <w:p w14:paraId="5B744421" w14:textId="77777777" w:rsidR="0049515A" w:rsidRDefault="00000000">
      <w:pPr>
        <w:pStyle w:val="4"/>
        <w:ind w:left="850" w:firstLine="0"/>
      </w:pPr>
      <w:r>
        <w:t>Организационное обеспечение по безопасности</w:t>
      </w:r>
    </w:p>
    <w:p w14:paraId="2B48EE8C" w14:textId="77777777" w:rsidR="0049515A" w:rsidRDefault="0049515A">
      <w:pPr>
        <w:spacing w:line="360" w:lineRule="auto"/>
        <w:ind w:firstLine="720"/>
        <w:rPr>
          <w:rFonts w:ascii="Times New Roman" w:hAnsi="Times New Roman"/>
          <w:i w:val="0"/>
          <w:sz w:val="24"/>
          <w:szCs w:val="24"/>
        </w:rPr>
      </w:pPr>
    </w:p>
    <w:p w14:paraId="540E571E" w14:textId="77777777" w:rsidR="0049515A" w:rsidRDefault="00000000">
      <w:pPr>
        <w:pStyle w:val="4"/>
        <w:ind w:left="850" w:firstLine="0"/>
        <w:jc w:val="left"/>
      </w:pPr>
      <w:r>
        <w:t>Требования к защите информации от несанкционированного доступа</w:t>
      </w:r>
    </w:p>
    <w:p w14:paraId="34128C1A" w14:textId="77777777" w:rsidR="0049515A" w:rsidRDefault="0049515A">
      <w:pPr>
        <w:spacing w:line="360" w:lineRule="auto"/>
        <w:ind w:firstLine="720"/>
        <w:rPr>
          <w:rFonts w:ascii="Times New Roman" w:hAnsi="Times New Roman"/>
          <w:i w:val="0"/>
          <w:sz w:val="24"/>
          <w:szCs w:val="24"/>
        </w:rPr>
      </w:pPr>
    </w:p>
    <w:p w14:paraId="57FE0DE8" w14:textId="77777777" w:rsidR="0049515A" w:rsidRDefault="00000000">
      <w:pPr>
        <w:pStyle w:val="3"/>
        <w:ind w:left="850" w:firstLine="0"/>
      </w:pPr>
      <w:bookmarkStart w:id="45" w:name="__RefHeading__558_1516621224"/>
      <w:bookmarkEnd w:id="45"/>
      <w:r>
        <w:lastRenderedPageBreak/>
        <w:t>Требования к численности и квалификации персонала</w:t>
      </w:r>
    </w:p>
    <w:p w14:paraId="1EFAE628" w14:textId="77777777" w:rsidR="0049515A" w:rsidRDefault="00000000">
      <w:pPr>
        <w:rPr>
          <w:rFonts w:ascii="Times New Roman" w:hAnsi="Times New Roman"/>
          <w:i w:val="0"/>
          <w:iCs/>
          <w:sz w:val="24"/>
          <w:szCs w:val="24"/>
        </w:rPr>
      </w:pPr>
      <w:r>
        <w:rPr>
          <w:rFonts w:ascii="Times New Roman" w:eastAsia="SimSun" w:hAnsi="Times New Roman"/>
          <w:i w:val="0"/>
          <w:iCs/>
          <w:sz w:val="24"/>
          <w:szCs w:val="24"/>
        </w:rPr>
        <w:t>Для использования системы требуется наличие базовых навыков работы с компьютером.</w:t>
      </w:r>
    </w:p>
    <w:p w14:paraId="1500B094" w14:textId="77777777" w:rsidR="0049515A" w:rsidRDefault="00000000">
      <w:pPr>
        <w:pStyle w:val="3"/>
        <w:ind w:left="850" w:firstLine="0"/>
        <w:rPr>
          <w:szCs w:val="24"/>
        </w:rPr>
      </w:pPr>
      <w:bookmarkStart w:id="46" w:name="__RefHeading__560_1516621224"/>
      <w:bookmarkEnd w:id="46"/>
      <w:r>
        <w:rPr>
          <w:szCs w:val="24"/>
        </w:rPr>
        <w:t xml:space="preserve">Требования к эксплуатации, техническому обслуживанию, ремонту и хранению компонентов </w:t>
      </w:r>
    </w:p>
    <w:p w14:paraId="2A030B3E" w14:textId="77777777" w:rsidR="0049515A" w:rsidRDefault="00000000">
      <w:pPr>
        <w:rPr>
          <w:rFonts w:ascii="Times New Roman" w:hAnsi="Times New Roman"/>
          <w:i w:val="0"/>
          <w:iCs/>
          <w:sz w:val="24"/>
          <w:szCs w:val="24"/>
        </w:rPr>
      </w:pPr>
      <w:r>
        <w:rPr>
          <w:rFonts w:ascii="Times New Roman" w:eastAsia="SimSun" w:hAnsi="Times New Roman"/>
          <w:i w:val="0"/>
          <w:iCs/>
          <w:sz w:val="24"/>
          <w:szCs w:val="24"/>
        </w:rPr>
        <w:t>Программа является учебным проектом, не требует специализированного обслуживания.</w:t>
      </w:r>
    </w:p>
    <w:p w14:paraId="156E0118" w14:textId="77777777" w:rsidR="0049515A" w:rsidRDefault="00000000">
      <w:pPr>
        <w:pStyle w:val="3"/>
        <w:ind w:left="850" w:firstLine="0"/>
      </w:pPr>
      <w:bookmarkStart w:id="47" w:name="__RefHeading__562_1516621224"/>
      <w:bookmarkEnd w:id="47"/>
      <w:r>
        <w:t>Требования к эргономике и технической эстетике</w:t>
      </w:r>
    </w:p>
    <w:p w14:paraId="71201B4D" w14:textId="77777777" w:rsidR="0049515A" w:rsidRDefault="00000000">
      <w:pPr>
        <w:rPr>
          <w:rFonts w:ascii="Times New Roman" w:hAnsi="Times New Roman"/>
          <w:i w:val="0"/>
          <w:iCs/>
          <w:sz w:val="24"/>
          <w:szCs w:val="24"/>
        </w:rPr>
      </w:pPr>
      <w:r>
        <w:rPr>
          <w:rFonts w:ascii="Times New Roman" w:eastAsia="SimSun" w:hAnsi="Times New Roman"/>
          <w:i w:val="0"/>
          <w:iCs/>
          <w:sz w:val="24"/>
          <w:szCs w:val="24"/>
        </w:rPr>
        <w:t>Интерфейс программы должен быть простым и интуитивно понятным для пользователя.</w:t>
      </w:r>
    </w:p>
    <w:p w14:paraId="04BDB137" w14:textId="77777777" w:rsidR="0049515A" w:rsidRDefault="00000000">
      <w:pPr>
        <w:pStyle w:val="3"/>
        <w:ind w:left="850" w:firstLine="0"/>
      </w:pPr>
      <w:bookmarkStart w:id="48" w:name="__RefHeading__564_1516621224"/>
      <w:bookmarkEnd w:id="48"/>
      <w:r>
        <w:rPr>
          <w:szCs w:val="24"/>
        </w:rPr>
        <w:t>Требования к патентной чистоте</w:t>
      </w:r>
    </w:p>
    <w:p w14:paraId="5D59732B" w14:textId="77777777" w:rsidR="0049515A" w:rsidRDefault="00000000">
      <w:pPr>
        <w:pStyle w:val="3"/>
        <w:ind w:left="850" w:firstLine="0"/>
        <w:rPr>
          <w:szCs w:val="24"/>
        </w:rPr>
      </w:pPr>
      <w:bookmarkStart w:id="49" w:name="__RefHeading__566_1516621224"/>
      <w:bookmarkEnd w:id="49"/>
      <w:r>
        <w:rPr>
          <w:szCs w:val="24"/>
        </w:rPr>
        <w:t>Требования по стандартизации и унификации</w:t>
      </w:r>
    </w:p>
    <w:p w14:paraId="720AE9AA" w14:textId="77777777" w:rsidR="0049515A" w:rsidRDefault="00000000">
      <w:pPr>
        <w:rPr>
          <w:rFonts w:ascii="Times New Roman" w:hAnsi="Times New Roman"/>
          <w:i w:val="0"/>
          <w:iCs/>
          <w:sz w:val="24"/>
          <w:szCs w:val="24"/>
        </w:rPr>
      </w:pPr>
      <w:r>
        <w:rPr>
          <w:rFonts w:ascii="Times New Roman" w:eastAsia="SimSun" w:hAnsi="Times New Roman"/>
          <w:i w:val="0"/>
          <w:iCs/>
          <w:sz w:val="24"/>
          <w:szCs w:val="24"/>
        </w:rPr>
        <w:t>Программа должна следовать стандартам разработки программного обеспечения для учебных проектов.</w:t>
      </w:r>
    </w:p>
    <w:p w14:paraId="3A48D41D" w14:textId="77777777" w:rsidR="0049515A" w:rsidRDefault="00000000">
      <w:pPr>
        <w:pStyle w:val="3"/>
        <w:ind w:left="850" w:firstLine="0"/>
        <w:rPr>
          <w:szCs w:val="24"/>
        </w:rPr>
      </w:pPr>
      <w:bookmarkStart w:id="50" w:name="__RefHeading__568_1516621224"/>
      <w:bookmarkEnd w:id="50"/>
      <w:r>
        <w:t xml:space="preserve">Требования </w:t>
      </w:r>
      <w:r>
        <w:rPr>
          <w:szCs w:val="24"/>
        </w:rPr>
        <w:t>к масштабируемости и открытости</w:t>
      </w:r>
    </w:p>
    <w:p w14:paraId="0700EB37" w14:textId="77777777" w:rsidR="0049515A" w:rsidRDefault="00000000">
      <w:pPr>
        <w:rPr>
          <w:rFonts w:ascii="Times New Roman" w:hAnsi="Times New Roman"/>
          <w:i w:val="0"/>
          <w:iCs/>
          <w:sz w:val="24"/>
          <w:szCs w:val="24"/>
        </w:rPr>
      </w:pPr>
      <w:r>
        <w:rPr>
          <w:rFonts w:ascii="Times New Roman" w:eastAsia="SimSun" w:hAnsi="Times New Roman"/>
          <w:i w:val="0"/>
          <w:iCs/>
          <w:sz w:val="24"/>
          <w:szCs w:val="24"/>
        </w:rPr>
        <w:t>Программа должна быть готова к расширению за счет добавления новых этапов или интеграции с другими системами, но текущая версия не предусматривает расширения.</w:t>
      </w:r>
    </w:p>
    <w:p w14:paraId="38AE0CDF" w14:textId="77777777" w:rsidR="0049515A" w:rsidRDefault="00000000">
      <w:pPr>
        <w:pStyle w:val="3"/>
        <w:ind w:left="850" w:firstLine="0"/>
      </w:pPr>
      <w:bookmarkStart w:id="51" w:name="__RefHeading__570_1516621224"/>
      <w:bookmarkEnd w:id="51"/>
      <w:r>
        <w:t>Номенклатура показателей качества</w:t>
      </w:r>
    </w:p>
    <w:p w14:paraId="1711E012" w14:textId="77777777" w:rsidR="0049515A" w:rsidRDefault="00000000">
      <w:pPr>
        <w:pStyle w:val="2"/>
        <w:spacing w:after="300"/>
        <w:ind w:hanging="2030"/>
      </w:pPr>
      <w:bookmarkStart w:id="52" w:name="__RefHeading__185_1516621224"/>
      <w:bookmarkStart w:id="53" w:name="__RefHeading__572_1516621224"/>
      <w:bookmarkEnd w:id="52"/>
      <w:bookmarkEnd w:id="53"/>
      <w:r>
        <w:t>Функциональные требования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4"/>
        <w:gridCol w:w="5007"/>
      </w:tblGrid>
      <w:tr w:rsidR="0049515A" w14:paraId="5A1E3642" w14:textId="77777777">
        <w:trPr>
          <w:tblHeader/>
          <w:tblCellSpacing w:w="15" w:type="dxa"/>
        </w:trPr>
        <w:tc>
          <w:tcPr>
            <w:tcW w:w="4089" w:type="dxa"/>
            <w:shd w:val="clear" w:color="auto" w:fill="auto"/>
            <w:vAlign w:val="center"/>
          </w:tcPr>
          <w:p w14:paraId="27B778B4" w14:textId="77777777" w:rsidR="0049515A" w:rsidRDefault="00000000">
            <w:pPr>
              <w:jc w:val="center"/>
              <w:rPr>
                <w:rFonts w:ascii="Times New Roman" w:hAnsi="Times New Roman"/>
                <w:b/>
                <w:bCs/>
                <w:i w:val="0"/>
                <w:iCs/>
                <w:sz w:val="24"/>
                <w:szCs w:val="24"/>
              </w:rPr>
            </w:pPr>
            <w:proofErr w:type="spellStart"/>
            <w:r>
              <w:rPr>
                <w:rStyle w:val="ab"/>
                <w:rFonts w:ascii="Times New Roman" w:eastAsia="SimSun" w:hAnsi="Times New Roman"/>
                <w:i w:val="0"/>
                <w:iCs/>
                <w:sz w:val="24"/>
                <w:szCs w:val="24"/>
                <w:lang w:val="en-US" w:eastAsia="zh-CN" w:bidi="ar"/>
              </w:rPr>
              <w:t>Функция</w:t>
            </w:r>
            <w:proofErr w:type="spellEnd"/>
          </w:p>
        </w:tc>
        <w:tc>
          <w:tcPr>
            <w:tcW w:w="4962" w:type="dxa"/>
            <w:shd w:val="clear" w:color="auto" w:fill="auto"/>
            <w:vAlign w:val="center"/>
          </w:tcPr>
          <w:p w14:paraId="09421DCD" w14:textId="77777777" w:rsidR="0049515A" w:rsidRDefault="00000000">
            <w:pPr>
              <w:jc w:val="center"/>
              <w:rPr>
                <w:rFonts w:ascii="Times New Roman" w:hAnsi="Times New Roman"/>
                <w:b/>
                <w:bCs/>
                <w:i w:val="0"/>
                <w:iCs/>
                <w:sz w:val="24"/>
                <w:szCs w:val="24"/>
              </w:rPr>
            </w:pPr>
            <w:proofErr w:type="spellStart"/>
            <w:r>
              <w:rPr>
                <w:rStyle w:val="ab"/>
                <w:rFonts w:ascii="Times New Roman" w:eastAsia="SimSun" w:hAnsi="Times New Roman"/>
                <w:i w:val="0"/>
                <w:iCs/>
                <w:sz w:val="24"/>
                <w:szCs w:val="24"/>
                <w:lang w:val="en-US" w:eastAsia="zh-CN" w:bidi="ar"/>
              </w:rPr>
              <w:t>Описание</w:t>
            </w:r>
            <w:proofErr w:type="spellEnd"/>
          </w:p>
        </w:tc>
      </w:tr>
    </w:tbl>
    <w:p w14:paraId="5374E0BB" w14:textId="77777777" w:rsidR="0049515A" w:rsidRDefault="0049515A">
      <w:pPr>
        <w:rPr>
          <w:rFonts w:ascii="Times New Roman" w:hAnsi="Times New Roman"/>
          <w:i w:val="0"/>
          <w:i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4"/>
        <w:gridCol w:w="5020"/>
      </w:tblGrid>
      <w:tr w:rsidR="0049515A" w14:paraId="17102757" w14:textId="77777777">
        <w:trPr>
          <w:tblCellSpacing w:w="15" w:type="dxa"/>
        </w:trPr>
        <w:tc>
          <w:tcPr>
            <w:tcW w:w="4089" w:type="dxa"/>
            <w:shd w:val="clear" w:color="auto" w:fill="auto"/>
            <w:vAlign w:val="center"/>
          </w:tcPr>
          <w:p w14:paraId="5A4B7B5D" w14:textId="77777777" w:rsidR="0049515A" w:rsidRDefault="00000000">
            <w:pPr>
              <w:jc w:val="left"/>
              <w:rPr>
                <w:rFonts w:ascii="Times New Roman" w:hAnsi="Times New Roman"/>
                <w:i w:val="0"/>
                <w:iCs/>
                <w:sz w:val="24"/>
                <w:szCs w:val="24"/>
              </w:rPr>
            </w:pPr>
            <w:r w:rsidRPr="00AC3219">
              <w:rPr>
                <w:rStyle w:val="ab"/>
                <w:rFonts w:ascii="Times New Roman" w:eastAsia="SimSun" w:hAnsi="Times New Roman"/>
                <w:i w:val="0"/>
                <w:iCs/>
                <w:sz w:val="24"/>
                <w:szCs w:val="24"/>
                <w:lang w:eastAsia="zh-CN" w:bidi="ar"/>
              </w:rPr>
              <w:t>Этап 1: Отображение и проверка перевернутых слов</w:t>
            </w:r>
          </w:p>
        </w:tc>
        <w:tc>
          <w:tcPr>
            <w:tcW w:w="4975" w:type="dxa"/>
            <w:shd w:val="clear" w:color="auto" w:fill="auto"/>
            <w:vAlign w:val="center"/>
          </w:tcPr>
          <w:p w14:paraId="25F586E5" w14:textId="77777777" w:rsidR="0049515A" w:rsidRDefault="00000000">
            <w:pPr>
              <w:jc w:val="left"/>
              <w:rPr>
                <w:rFonts w:ascii="Times New Roman" w:hAnsi="Times New Roman"/>
                <w:i w:val="0"/>
                <w:iCs/>
                <w:sz w:val="24"/>
                <w:szCs w:val="24"/>
              </w:rPr>
            </w:pPr>
            <w:r w:rsidRPr="00AC3219">
              <w:rPr>
                <w:rFonts w:ascii="Times New Roman" w:eastAsia="SimSun" w:hAnsi="Times New Roman"/>
                <w:i w:val="0"/>
                <w:iCs/>
                <w:sz w:val="24"/>
                <w:szCs w:val="24"/>
                <w:lang w:eastAsia="zh-CN" w:bidi="ar"/>
              </w:rPr>
              <w:t>- Отображение слова из 5 букв.</w:t>
            </w:r>
            <w:r w:rsidRPr="00AC3219">
              <w:rPr>
                <w:rFonts w:ascii="Times New Roman" w:eastAsia="SimSun" w:hAnsi="Times New Roman"/>
                <w:i w:val="0"/>
                <w:iCs/>
                <w:sz w:val="24"/>
                <w:szCs w:val="24"/>
                <w:lang w:eastAsia="zh-CN" w:bidi="ar"/>
              </w:rPr>
              <w:br/>
              <w:t>- Пользователь вводит слово в перевернутом виде.</w:t>
            </w:r>
            <w:r w:rsidRPr="00AC3219">
              <w:rPr>
                <w:rFonts w:ascii="Times New Roman" w:eastAsia="SimSun" w:hAnsi="Times New Roman"/>
                <w:i w:val="0"/>
                <w:iCs/>
                <w:sz w:val="24"/>
                <w:szCs w:val="24"/>
                <w:lang w:eastAsia="zh-CN" w:bidi="ar"/>
              </w:rPr>
              <w:br/>
              <w:t>- Система проверяет правильность ответа.</w:t>
            </w:r>
            <w:r w:rsidRPr="00AC3219">
              <w:rPr>
                <w:rFonts w:ascii="Times New Roman" w:eastAsia="SimSun" w:hAnsi="Times New Roman"/>
                <w:i w:val="0"/>
                <w:iCs/>
                <w:sz w:val="24"/>
                <w:szCs w:val="24"/>
                <w:lang w:eastAsia="zh-CN" w:bidi="ar"/>
              </w:rPr>
              <w:br/>
              <w:t>- После 3 правильных ответов увеличивается длина слова на одну букву.</w:t>
            </w:r>
            <w:r w:rsidRPr="00AC3219">
              <w:rPr>
                <w:rFonts w:ascii="Times New Roman" w:eastAsia="SimSun" w:hAnsi="Times New Roman"/>
                <w:i w:val="0"/>
                <w:iCs/>
                <w:sz w:val="24"/>
                <w:szCs w:val="24"/>
                <w:lang w:eastAsia="zh-CN" w:bidi="ar"/>
              </w:rPr>
              <w:br/>
              <w:t>- Процесс продолжается до 8-буквенных слов.</w:t>
            </w:r>
          </w:p>
        </w:tc>
      </w:tr>
    </w:tbl>
    <w:p w14:paraId="1BB2A5EF" w14:textId="77777777" w:rsidR="0049515A" w:rsidRDefault="0049515A">
      <w:pPr>
        <w:rPr>
          <w:rFonts w:ascii="Times New Roman" w:hAnsi="Times New Roman"/>
          <w:i w:val="0"/>
          <w:i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4"/>
        <w:gridCol w:w="5010"/>
      </w:tblGrid>
      <w:tr w:rsidR="0049515A" w14:paraId="3FD070C6" w14:textId="77777777">
        <w:trPr>
          <w:tblCellSpacing w:w="15" w:type="dxa"/>
        </w:trPr>
        <w:tc>
          <w:tcPr>
            <w:tcW w:w="4099" w:type="dxa"/>
            <w:shd w:val="clear" w:color="auto" w:fill="auto"/>
            <w:vAlign w:val="center"/>
          </w:tcPr>
          <w:p w14:paraId="06A233FD" w14:textId="77777777" w:rsidR="0049515A" w:rsidRDefault="00000000">
            <w:pPr>
              <w:jc w:val="left"/>
              <w:rPr>
                <w:rFonts w:ascii="Times New Roman" w:hAnsi="Times New Roman"/>
                <w:i w:val="0"/>
                <w:iCs/>
                <w:sz w:val="24"/>
                <w:szCs w:val="24"/>
              </w:rPr>
            </w:pPr>
            <w:r w:rsidRPr="00AC3219">
              <w:rPr>
                <w:rStyle w:val="ab"/>
                <w:rFonts w:ascii="Times New Roman" w:eastAsia="SimSun" w:hAnsi="Times New Roman"/>
                <w:i w:val="0"/>
                <w:iCs/>
                <w:sz w:val="24"/>
                <w:szCs w:val="24"/>
                <w:lang w:eastAsia="zh-CN" w:bidi="ar"/>
              </w:rPr>
              <w:t>Этап 2: Отображение и проверка последовательности слов (без учета порядка)</w:t>
            </w:r>
          </w:p>
        </w:tc>
        <w:tc>
          <w:tcPr>
            <w:tcW w:w="4965" w:type="dxa"/>
            <w:shd w:val="clear" w:color="auto" w:fill="auto"/>
            <w:vAlign w:val="center"/>
          </w:tcPr>
          <w:p w14:paraId="3D84392E" w14:textId="77777777" w:rsidR="0049515A" w:rsidRDefault="00000000">
            <w:pPr>
              <w:jc w:val="left"/>
              <w:rPr>
                <w:rFonts w:ascii="Times New Roman" w:hAnsi="Times New Roman"/>
                <w:i w:val="0"/>
                <w:iCs/>
                <w:sz w:val="24"/>
                <w:szCs w:val="24"/>
              </w:rPr>
            </w:pPr>
            <w:r w:rsidRPr="00AC3219">
              <w:rPr>
                <w:rFonts w:ascii="Times New Roman" w:eastAsia="SimSun" w:hAnsi="Times New Roman"/>
                <w:i w:val="0"/>
                <w:iCs/>
                <w:sz w:val="24"/>
                <w:szCs w:val="24"/>
                <w:lang w:eastAsia="zh-CN" w:bidi="ar"/>
              </w:rPr>
              <w:t>- Отображение 5 различных слов.</w:t>
            </w:r>
            <w:r w:rsidRPr="00AC3219">
              <w:rPr>
                <w:rFonts w:ascii="Times New Roman" w:eastAsia="SimSun" w:hAnsi="Times New Roman"/>
                <w:i w:val="0"/>
                <w:iCs/>
                <w:sz w:val="24"/>
                <w:szCs w:val="24"/>
                <w:lang w:eastAsia="zh-CN" w:bidi="ar"/>
              </w:rPr>
              <w:br/>
              <w:t>- Пользователь вводит слова в произвольном порядке.</w:t>
            </w:r>
            <w:r w:rsidRPr="00AC3219">
              <w:rPr>
                <w:rFonts w:ascii="Times New Roman" w:eastAsia="SimSun" w:hAnsi="Times New Roman"/>
                <w:i w:val="0"/>
                <w:iCs/>
                <w:sz w:val="24"/>
                <w:szCs w:val="24"/>
                <w:lang w:eastAsia="zh-CN" w:bidi="ar"/>
              </w:rPr>
              <w:br/>
              <w:t>- Система проверяет правильность введенных слов (порядок не важен).</w:t>
            </w:r>
            <w:r w:rsidRPr="00AC3219">
              <w:rPr>
                <w:rFonts w:ascii="Times New Roman" w:eastAsia="SimSun" w:hAnsi="Times New Roman"/>
                <w:i w:val="0"/>
                <w:iCs/>
                <w:sz w:val="24"/>
                <w:szCs w:val="24"/>
                <w:lang w:eastAsia="zh-CN" w:bidi="ar"/>
              </w:rPr>
              <w:br/>
              <w:t>- После 3 правильных ответов количество слов увеличивается до 6, продолжение проверки.</w:t>
            </w:r>
          </w:p>
        </w:tc>
      </w:tr>
    </w:tbl>
    <w:p w14:paraId="1A1B77DC" w14:textId="77777777" w:rsidR="0049515A" w:rsidRDefault="0049515A">
      <w:pPr>
        <w:rPr>
          <w:rFonts w:ascii="Times New Roman" w:hAnsi="Times New Roman"/>
          <w:i w:val="0"/>
          <w:i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4"/>
        <w:gridCol w:w="5010"/>
      </w:tblGrid>
      <w:tr w:rsidR="0049515A" w14:paraId="61C23E65" w14:textId="77777777">
        <w:trPr>
          <w:tblCellSpacing w:w="15" w:type="dxa"/>
        </w:trPr>
        <w:tc>
          <w:tcPr>
            <w:tcW w:w="4099" w:type="dxa"/>
            <w:shd w:val="clear" w:color="auto" w:fill="auto"/>
            <w:vAlign w:val="center"/>
          </w:tcPr>
          <w:p w14:paraId="48FCDF2C" w14:textId="77777777" w:rsidR="0049515A" w:rsidRDefault="00000000">
            <w:pPr>
              <w:jc w:val="left"/>
              <w:rPr>
                <w:rFonts w:ascii="Times New Roman" w:hAnsi="Times New Roman"/>
                <w:i w:val="0"/>
                <w:iCs/>
                <w:sz w:val="24"/>
                <w:szCs w:val="24"/>
              </w:rPr>
            </w:pPr>
            <w:r w:rsidRPr="00AC3219">
              <w:rPr>
                <w:rStyle w:val="ab"/>
                <w:rFonts w:ascii="Times New Roman" w:eastAsia="SimSun" w:hAnsi="Times New Roman"/>
                <w:i w:val="0"/>
                <w:iCs/>
                <w:sz w:val="24"/>
                <w:szCs w:val="24"/>
                <w:lang w:eastAsia="zh-CN" w:bidi="ar"/>
              </w:rPr>
              <w:t xml:space="preserve">Этап 3: Отображение и проверка </w:t>
            </w:r>
            <w:r w:rsidRPr="00AC3219">
              <w:rPr>
                <w:rStyle w:val="ab"/>
                <w:rFonts w:ascii="Times New Roman" w:eastAsia="SimSun" w:hAnsi="Times New Roman"/>
                <w:i w:val="0"/>
                <w:iCs/>
                <w:sz w:val="24"/>
                <w:szCs w:val="24"/>
                <w:lang w:eastAsia="zh-CN" w:bidi="ar"/>
              </w:rPr>
              <w:lastRenderedPageBreak/>
              <w:t>последовательности слов с учетом порядка</w:t>
            </w:r>
          </w:p>
        </w:tc>
        <w:tc>
          <w:tcPr>
            <w:tcW w:w="4965" w:type="dxa"/>
            <w:shd w:val="clear" w:color="auto" w:fill="auto"/>
            <w:vAlign w:val="center"/>
          </w:tcPr>
          <w:p w14:paraId="51CE470B" w14:textId="77777777" w:rsidR="0049515A" w:rsidRDefault="00000000">
            <w:pPr>
              <w:jc w:val="left"/>
              <w:rPr>
                <w:rFonts w:ascii="Times New Roman" w:hAnsi="Times New Roman"/>
                <w:i w:val="0"/>
                <w:iCs/>
                <w:sz w:val="24"/>
                <w:szCs w:val="24"/>
              </w:rPr>
            </w:pPr>
            <w:r w:rsidRPr="00AC3219">
              <w:rPr>
                <w:rFonts w:ascii="Times New Roman" w:eastAsia="SimSun" w:hAnsi="Times New Roman"/>
                <w:i w:val="0"/>
                <w:iCs/>
                <w:sz w:val="24"/>
                <w:szCs w:val="24"/>
                <w:lang w:eastAsia="zh-CN" w:bidi="ar"/>
              </w:rPr>
              <w:lastRenderedPageBreak/>
              <w:t>- Отображение последовательности из слов.</w:t>
            </w:r>
            <w:r w:rsidRPr="00AC3219">
              <w:rPr>
                <w:rFonts w:ascii="Times New Roman" w:eastAsia="SimSun" w:hAnsi="Times New Roman"/>
                <w:i w:val="0"/>
                <w:iCs/>
                <w:sz w:val="24"/>
                <w:szCs w:val="24"/>
                <w:lang w:eastAsia="zh-CN" w:bidi="ar"/>
              </w:rPr>
              <w:br/>
            </w:r>
            <w:r w:rsidRPr="00AC3219">
              <w:rPr>
                <w:rFonts w:ascii="Times New Roman" w:eastAsia="SimSun" w:hAnsi="Times New Roman"/>
                <w:i w:val="0"/>
                <w:iCs/>
                <w:sz w:val="24"/>
                <w:szCs w:val="24"/>
                <w:lang w:eastAsia="zh-CN" w:bidi="ar"/>
              </w:rPr>
              <w:lastRenderedPageBreak/>
              <w:t>- Пользователь вводит слова в том же порядке, в котором они были показаны.</w:t>
            </w:r>
            <w:r w:rsidRPr="00AC3219">
              <w:rPr>
                <w:rFonts w:ascii="Times New Roman" w:eastAsia="SimSun" w:hAnsi="Times New Roman"/>
                <w:i w:val="0"/>
                <w:iCs/>
                <w:sz w:val="24"/>
                <w:szCs w:val="24"/>
                <w:lang w:eastAsia="zh-CN" w:bidi="ar"/>
              </w:rPr>
              <w:br/>
              <w:t>- Система проверяет правильность введенной последовательности.</w:t>
            </w:r>
          </w:p>
        </w:tc>
      </w:tr>
    </w:tbl>
    <w:p w14:paraId="343C3481" w14:textId="77777777" w:rsidR="0049515A" w:rsidRDefault="0049515A">
      <w:pPr>
        <w:rPr>
          <w:rFonts w:ascii="Times New Roman" w:hAnsi="Times New Roman"/>
          <w:i w:val="0"/>
          <w:i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4"/>
        <w:gridCol w:w="5010"/>
      </w:tblGrid>
      <w:tr w:rsidR="0049515A" w14:paraId="678BBA82" w14:textId="77777777">
        <w:trPr>
          <w:tblCellSpacing w:w="15" w:type="dxa"/>
        </w:trPr>
        <w:tc>
          <w:tcPr>
            <w:tcW w:w="4099" w:type="dxa"/>
            <w:shd w:val="clear" w:color="auto" w:fill="auto"/>
            <w:vAlign w:val="center"/>
          </w:tcPr>
          <w:p w14:paraId="61383F8F" w14:textId="77777777" w:rsidR="0049515A" w:rsidRDefault="00000000">
            <w:pPr>
              <w:jc w:val="left"/>
              <w:rPr>
                <w:rFonts w:ascii="Times New Roman" w:hAnsi="Times New Roman"/>
                <w:i w:val="0"/>
                <w:iCs/>
                <w:sz w:val="24"/>
                <w:szCs w:val="24"/>
              </w:rPr>
            </w:pPr>
            <w:r w:rsidRPr="00AC3219">
              <w:rPr>
                <w:rStyle w:val="ab"/>
                <w:rFonts w:ascii="Times New Roman" w:eastAsia="SimSun" w:hAnsi="Times New Roman"/>
                <w:i w:val="0"/>
                <w:iCs/>
                <w:sz w:val="24"/>
                <w:szCs w:val="24"/>
                <w:lang w:eastAsia="zh-CN" w:bidi="ar"/>
              </w:rPr>
              <w:t>Этап 4: Отображение и проверка перевернутых слов в последовательности</w:t>
            </w:r>
          </w:p>
        </w:tc>
        <w:tc>
          <w:tcPr>
            <w:tcW w:w="4965" w:type="dxa"/>
            <w:shd w:val="clear" w:color="auto" w:fill="auto"/>
            <w:vAlign w:val="center"/>
          </w:tcPr>
          <w:p w14:paraId="57E0C363" w14:textId="77777777" w:rsidR="0049515A" w:rsidRDefault="00000000">
            <w:pPr>
              <w:jc w:val="left"/>
              <w:rPr>
                <w:rFonts w:ascii="Times New Roman" w:hAnsi="Times New Roman"/>
                <w:i w:val="0"/>
                <w:iCs/>
                <w:sz w:val="24"/>
                <w:szCs w:val="24"/>
              </w:rPr>
            </w:pPr>
            <w:r w:rsidRPr="00AC3219">
              <w:rPr>
                <w:rFonts w:ascii="Times New Roman" w:eastAsia="SimSun" w:hAnsi="Times New Roman"/>
                <w:i w:val="0"/>
                <w:iCs/>
                <w:sz w:val="24"/>
                <w:szCs w:val="24"/>
                <w:lang w:eastAsia="zh-CN" w:bidi="ar"/>
              </w:rPr>
              <w:t>- Отображение 5 слов.</w:t>
            </w:r>
            <w:r w:rsidRPr="00AC3219">
              <w:rPr>
                <w:rFonts w:ascii="Times New Roman" w:eastAsia="SimSun" w:hAnsi="Times New Roman"/>
                <w:i w:val="0"/>
                <w:iCs/>
                <w:sz w:val="24"/>
                <w:szCs w:val="24"/>
                <w:lang w:eastAsia="zh-CN" w:bidi="ar"/>
              </w:rPr>
              <w:br/>
              <w:t>- Пользователь вводит перевернутые слова.</w:t>
            </w:r>
            <w:r w:rsidRPr="00AC3219">
              <w:rPr>
                <w:rFonts w:ascii="Times New Roman" w:eastAsia="SimSun" w:hAnsi="Times New Roman"/>
                <w:i w:val="0"/>
                <w:iCs/>
                <w:sz w:val="24"/>
                <w:szCs w:val="24"/>
                <w:lang w:eastAsia="zh-CN" w:bidi="ar"/>
              </w:rPr>
              <w:br/>
              <w:t>- Система проверяет правильность перевернутых слов и их порядок.</w:t>
            </w:r>
            <w:r w:rsidRPr="00AC3219">
              <w:rPr>
                <w:rFonts w:ascii="Times New Roman" w:eastAsia="SimSun" w:hAnsi="Times New Roman"/>
                <w:i w:val="0"/>
                <w:iCs/>
                <w:sz w:val="24"/>
                <w:szCs w:val="24"/>
                <w:lang w:eastAsia="zh-CN" w:bidi="ar"/>
              </w:rPr>
              <w:br/>
              <w:t>- После 3 правильных ответов количество слов увеличивается до 6, продолжение проверки.</w:t>
            </w:r>
          </w:p>
        </w:tc>
      </w:tr>
    </w:tbl>
    <w:p w14:paraId="23DDAD33" w14:textId="77777777" w:rsidR="0049515A" w:rsidRDefault="0049515A">
      <w:pPr>
        <w:rPr>
          <w:rFonts w:ascii="Times New Roman" w:hAnsi="Times New Roman"/>
          <w:i w:val="0"/>
          <w:i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4"/>
        <w:gridCol w:w="5010"/>
      </w:tblGrid>
      <w:tr w:rsidR="0049515A" w14:paraId="52A8EAB1" w14:textId="77777777">
        <w:trPr>
          <w:tblCellSpacing w:w="15" w:type="dxa"/>
        </w:trPr>
        <w:tc>
          <w:tcPr>
            <w:tcW w:w="4099" w:type="dxa"/>
            <w:shd w:val="clear" w:color="auto" w:fill="auto"/>
            <w:vAlign w:val="center"/>
          </w:tcPr>
          <w:p w14:paraId="7144DFEC" w14:textId="77777777" w:rsidR="0049515A" w:rsidRDefault="00000000">
            <w:pPr>
              <w:jc w:val="left"/>
              <w:rPr>
                <w:rFonts w:ascii="Times New Roman" w:hAnsi="Times New Roman"/>
                <w:i w:val="0"/>
                <w:iCs/>
                <w:sz w:val="24"/>
                <w:szCs w:val="24"/>
              </w:rPr>
            </w:pPr>
            <w:r w:rsidRPr="00AC3219">
              <w:rPr>
                <w:rStyle w:val="ab"/>
                <w:rFonts w:ascii="Times New Roman" w:eastAsia="SimSun" w:hAnsi="Times New Roman"/>
                <w:i w:val="0"/>
                <w:iCs/>
                <w:sz w:val="24"/>
                <w:szCs w:val="24"/>
                <w:lang w:eastAsia="zh-CN" w:bidi="ar"/>
              </w:rPr>
              <w:t>Этап 5: Проверка перевернутых слов с обратным порядком</w:t>
            </w:r>
          </w:p>
        </w:tc>
        <w:tc>
          <w:tcPr>
            <w:tcW w:w="4965" w:type="dxa"/>
            <w:shd w:val="clear" w:color="auto" w:fill="auto"/>
            <w:vAlign w:val="center"/>
          </w:tcPr>
          <w:p w14:paraId="28C878C2" w14:textId="77777777" w:rsidR="0049515A" w:rsidRDefault="00000000">
            <w:pPr>
              <w:jc w:val="left"/>
              <w:rPr>
                <w:rFonts w:ascii="Times New Roman" w:hAnsi="Times New Roman"/>
                <w:i w:val="0"/>
                <w:iCs/>
                <w:sz w:val="24"/>
                <w:szCs w:val="24"/>
              </w:rPr>
            </w:pPr>
            <w:r w:rsidRPr="00AC3219">
              <w:rPr>
                <w:rFonts w:ascii="Times New Roman" w:eastAsia="SimSun" w:hAnsi="Times New Roman"/>
                <w:i w:val="0"/>
                <w:iCs/>
                <w:sz w:val="24"/>
                <w:szCs w:val="24"/>
                <w:lang w:eastAsia="zh-CN" w:bidi="ar"/>
              </w:rPr>
              <w:t>- Отображение последовательности из слов.</w:t>
            </w:r>
            <w:r w:rsidRPr="00AC3219">
              <w:rPr>
                <w:rFonts w:ascii="Times New Roman" w:eastAsia="SimSun" w:hAnsi="Times New Roman"/>
                <w:i w:val="0"/>
                <w:iCs/>
                <w:sz w:val="24"/>
                <w:szCs w:val="24"/>
                <w:lang w:eastAsia="zh-CN" w:bidi="ar"/>
              </w:rPr>
              <w:br/>
              <w:t>- Пользователь вводит слова в перевернутом виде и в обратном порядке.</w:t>
            </w:r>
            <w:r w:rsidRPr="00AC3219">
              <w:rPr>
                <w:rFonts w:ascii="Times New Roman" w:eastAsia="SimSun" w:hAnsi="Times New Roman"/>
                <w:i w:val="0"/>
                <w:iCs/>
                <w:sz w:val="24"/>
                <w:szCs w:val="24"/>
                <w:lang w:eastAsia="zh-CN" w:bidi="ar"/>
              </w:rPr>
              <w:br/>
              <w:t>- Система проверяет правильность перевернутых слов и их обратный порядок.</w:t>
            </w:r>
            <w:r w:rsidRPr="00AC3219">
              <w:rPr>
                <w:rFonts w:ascii="Times New Roman" w:eastAsia="SimSun" w:hAnsi="Times New Roman"/>
                <w:i w:val="0"/>
                <w:iCs/>
                <w:sz w:val="24"/>
                <w:szCs w:val="24"/>
                <w:lang w:eastAsia="zh-CN" w:bidi="ar"/>
              </w:rPr>
              <w:br/>
              <w:t>- После 3 правильных ответов количество слов увеличивается до 6, продолжение проверки.</w:t>
            </w:r>
          </w:p>
        </w:tc>
      </w:tr>
    </w:tbl>
    <w:p w14:paraId="625CDB25" w14:textId="77777777" w:rsidR="0049515A" w:rsidRDefault="0049515A">
      <w:pPr>
        <w:rPr>
          <w:rFonts w:ascii="Times New Roman" w:hAnsi="Times New Roman"/>
          <w:i w:val="0"/>
          <w:i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3"/>
        <w:gridCol w:w="5001"/>
      </w:tblGrid>
      <w:tr w:rsidR="0049515A" w14:paraId="22919BCA" w14:textId="77777777">
        <w:trPr>
          <w:tblCellSpacing w:w="15" w:type="dxa"/>
        </w:trPr>
        <w:tc>
          <w:tcPr>
            <w:tcW w:w="4108" w:type="dxa"/>
            <w:shd w:val="clear" w:color="auto" w:fill="auto"/>
            <w:vAlign w:val="center"/>
          </w:tcPr>
          <w:p w14:paraId="3E121D5F" w14:textId="77777777" w:rsidR="0049515A" w:rsidRDefault="00000000">
            <w:pPr>
              <w:jc w:val="left"/>
              <w:rPr>
                <w:rFonts w:ascii="Times New Roman" w:hAnsi="Times New Roman"/>
                <w:i w:val="0"/>
                <w:iCs/>
                <w:sz w:val="24"/>
                <w:szCs w:val="24"/>
              </w:rPr>
            </w:pPr>
            <w:proofErr w:type="spellStart"/>
            <w:r>
              <w:rPr>
                <w:rStyle w:val="ab"/>
                <w:rFonts w:ascii="Times New Roman" w:eastAsia="SimSun" w:hAnsi="Times New Roman"/>
                <w:i w:val="0"/>
                <w:iCs/>
                <w:sz w:val="24"/>
                <w:szCs w:val="24"/>
                <w:lang w:val="en-US" w:eastAsia="zh-CN" w:bidi="ar"/>
              </w:rPr>
              <w:t>Дополнительные</w:t>
            </w:r>
            <w:proofErr w:type="spellEnd"/>
            <w:r>
              <w:rPr>
                <w:rStyle w:val="ab"/>
                <w:rFonts w:ascii="Times New Roman" w:eastAsia="SimSun" w:hAnsi="Times New Roman"/>
                <w:i w:val="0"/>
                <w:iCs/>
                <w:sz w:val="24"/>
                <w:szCs w:val="24"/>
                <w:lang w:val="en-US" w:eastAsia="zh-CN" w:bidi="ar"/>
              </w:rPr>
              <w:t xml:space="preserve"> </w:t>
            </w:r>
            <w:proofErr w:type="spellStart"/>
            <w:r>
              <w:rPr>
                <w:rStyle w:val="ab"/>
                <w:rFonts w:ascii="Times New Roman" w:eastAsia="SimSun" w:hAnsi="Times New Roman"/>
                <w:i w:val="0"/>
                <w:iCs/>
                <w:sz w:val="24"/>
                <w:szCs w:val="24"/>
                <w:lang w:val="en-US" w:eastAsia="zh-CN" w:bidi="ar"/>
              </w:rPr>
              <w:t>функциональные</w:t>
            </w:r>
            <w:proofErr w:type="spellEnd"/>
            <w:r>
              <w:rPr>
                <w:rStyle w:val="ab"/>
                <w:rFonts w:ascii="Times New Roman" w:eastAsia="SimSun" w:hAnsi="Times New Roman"/>
                <w:i w:val="0"/>
                <w:iCs/>
                <w:sz w:val="24"/>
                <w:szCs w:val="24"/>
                <w:lang w:val="en-US" w:eastAsia="zh-CN" w:bidi="ar"/>
              </w:rPr>
              <w:t xml:space="preserve"> </w:t>
            </w:r>
            <w:proofErr w:type="spellStart"/>
            <w:r>
              <w:rPr>
                <w:rStyle w:val="ab"/>
                <w:rFonts w:ascii="Times New Roman" w:eastAsia="SimSun" w:hAnsi="Times New Roman"/>
                <w:i w:val="0"/>
                <w:iCs/>
                <w:sz w:val="24"/>
                <w:szCs w:val="24"/>
                <w:lang w:val="en-US" w:eastAsia="zh-CN" w:bidi="ar"/>
              </w:rPr>
              <w:t>требования</w:t>
            </w:r>
            <w:proofErr w:type="spellEnd"/>
          </w:p>
        </w:tc>
        <w:tc>
          <w:tcPr>
            <w:tcW w:w="4956" w:type="dxa"/>
            <w:shd w:val="clear" w:color="auto" w:fill="auto"/>
            <w:vAlign w:val="center"/>
          </w:tcPr>
          <w:p w14:paraId="153D18D3" w14:textId="77777777" w:rsidR="0049515A" w:rsidRDefault="00000000">
            <w:pPr>
              <w:jc w:val="left"/>
              <w:rPr>
                <w:rFonts w:ascii="Times New Roman" w:hAnsi="Times New Roman"/>
                <w:i w:val="0"/>
                <w:iCs/>
                <w:sz w:val="24"/>
                <w:szCs w:val="24"/>
              </w:rPr>
            </w:pPr>
            <w:r w:rsidRPr="00AC3219">
              <w:rPr>
                <w:rFonts w:ascii="Times New Roman" w:eastAsia="SimSun" w:hAnsi="Times New Roman"/>
                <w:i w:val="0"/>
                <w:iCs/>
                <w:sz w:val="24"/>
                <w:szCs w:val="24"/>
                <w:lang w:eastAsia="zh-CN" w:bidi="ar"/>
              </w:rPr>
              <w:t>- Отображение слов и последовательностей на экране в достаточном качестве и размере.</w:t>
            </w:r>
            <w:r w:rsidRPr="00AC3219">
              <w:rPr>
                <w:rFonts w:ascii="Times New Roman" w:eastAsia="SimSun" w:hAnsi="Times New Roman"/>
                <w:i w:val="0"/>
                <w:iCs/>
                <w:sz w:val="24"/>
                <w:szCs w:val="24"/>
                <w:lang w:eastAsia="zh-CN" w:bidi="ar"/>
              </w:rPr>
              <w:br/>
              <w:t>- Обработка ошибок (предупреждения при неверном вводе, подсказки).</w:t>
            </w:r>
            <w:r w:rsidRPr="00AC3219">
              <w:rPr>
                <w:rFonts w:ascii="Times New Roman" w:eastAsia="SimSun" w:hAnsi="Times New Roman"/>
                <w:i w:val="0"/>
                <w:iCs/>
                <w:sz w:val="24"/>
                <w:szCs w:val="24"/>
                <w:lang w:eastAsia="zh-CN" w:bidi="ar"/>
              </w:rPr>
              <w:br/>
              <w:t>- Возможность повторить задание после ошибок.</w:t>
            </w:r>
            <w:r w:rsidRPr="00AC3219">
              <w:rPr>
                <w:rFonts w:ascii="Times New Roman" w:eastAsia="SimSun" w:hAnsi="Times New Roman"/>
                <w:i w:val="0"/>
                <w:iCs/>
                <w:sz w:val="24"/>
                <w:szCs w:val="24"/>
                <w:lang w:eastAsia="zh-CN" w:bidi="ar"/>
              </w:rPr>
              <w:br/>
              <w:t>- Возможность выхода из программы без потери данных.</w:t>
            </w:r>
          </w:p>
        </w:tc>
      </w:tr>
    </w:tbl>
    <w:p w14:paraId="0D56134E" w14:textId="77777777" w:rsidR="0049515A" w:rsidRDefault="0049515A">
      <w:pPr>
        <w:rPr>
          <w:rFonts w:ascii="Times New Roman" w:hAnsi="Times New Roman"/>
          <w:i w:val="0"/>
          <w:i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3"/>
        <w:gridCol w:w="4991"/>
      </w:tblGrid>
      <w:tr w:rsidR="0049515A" w14:paraId="5C8ADD89" w14:textId="77777777">
        <w:trPr>
          <w:tblCellSpacing w:w="15" w:type="dxa"/>
        </w:trPr>
        <w:tc>
          <w:tcPr>
            <w:tcW w:w="4118" w:type="dxa"/>
            <w:shd w:val="clear" w:color="auto" w:fill="auto"/>
            <w:vAlign w:val="center"/>
          </w:tcPr>
          <w:p w14:paraId="53A8839F" w14:textId="77777777" w:rsidR="0049515A" w:rsidRDefault="00000000">
            <w:pPr>
              <w:jc w:val="left"/>
              <w:rPr>
                <w:rFonts w:ascii="Times New Roman" w:hAnsi="Times New Roman"/>
                <w:i w:val="0"/>
                <w:iCs/>
                <w:sz w:val="24"/>
                <w:szCs w:val="24"/>
              </w:rPr>
            </w:pPr>
            <w:proofErr w:type="spellStart"/>
            <w:r>
              <w:rPr>
                <w:rStyle w:val="ab"/>
                <w:rFonts w:ascii="Times New Roman" w:eastAsia="SimSun" w:hAnsi="Times New Roman"/>
                <w:i w:val="0"/>
                <w:iCs/>
                <w:sz w:val="24"/>
                <w:szCs w:val="24"/>
                <w:lang w:val="en-US" w:eastAsia="zh-CN" w:bidi="ar"/>
              </w:rPr>
              <w:t>Требования</w:t>
            </w:r>
            <w:proofErr w:type="spellEnd"/>
            <w:r>
              <w:rPr>
                <w:rStyle w:val="ab"/>
                <w:rFonts w:ascii="Times New Roman" w:eastAsia="SimSun" w:hAnsi="Times New Roman"/>
                <w:i w:val="0"/>
                <w:iCs/>
                <w:sz w:val="24"/>
                <w:szCs w:val="24"/>
                <w:lang w:val="en-US" w:eastAsia="zh-CN" w:bidi="ar"/>
              </w:rPr>
              <w:t xml:space="preserve"> к </w:t>
            </w:r>
            <w:proofErr w:type="spellStart"/>
            <w:r>
              <w:rPr>
                <w:rStyle w:val="ab"/>
                <w:rFonts w:ascii="Times New Roman" w:eastAsia="SimSun" w:hAnsi="Times New Roman"/>
                <w:i w:val="0"/>
                <w:iCs/>
                <w:sz w:val="24"/>
                <w:szCs w:val="24"/>
                <w:lang w:val="en-US" w:eastAsia="zh-CN" w:bidi="ar"/>
              </w:rPr>
              <w:t>времени</w:t>
            </w:r>
            <w:proofErr w:type="spellEnd"/>
            <w:r>
              <w:rPr>
                <w:rStyle w:val="ab"/>
                <w:rFonts w:ascii="Times New Roman" w:eastAsia="SimSun" w:hAnsi="Times New Roman"/>
                <w:i w:val="0"/>
                <w:iCs/>
                <w:sz w:val="24"/>
                <w:szCs w:val="24"/>
                <w:lang w:val="en-US" w:eastAsia="zh-CN" w:bidi="ar"/>
              </w:rPr>
              <w:t xml:space="preserve"> </w:t>
            </w:r>
            <w:proofErr w:type="spellStart"/>
            <w:r>
              <w:rPr>
                <w:rStyle w:val="ab"/>
                <w:rFonts w:ascii="Times New Roman" w:eastAsia="SimSun" w:hAnsi="Times New Roman"/>
                <w:i w:val="0"/>
                <w:iCs/>
                <w:sz w:val="24"/>
                <w:szCs w:val="24"/>
                <w:lang w:val="en-US" w:eastAsia="zh-CN" w:bidi="ar"/>
              </w:rPr>
              <w:t>выполнения</w:t>
            </w:r>
            <w:proofErr w:type="spellEnd"/>
          </w:p>
        </w:tc>
        <w:tc>
          <w:tcPr>
            <w:tcW w:w="4946" w:type="dxa"/>
            <w:shd w:val="clear" w:color="auto" w:fill="auto"/>
            <w:vAlign w:val="center"/>
          </w:tcPr>
          <w:p w14:paraId="0FD0BA6B" w14:textId="77777777" w:rsidR="0049515A" w:rsidRDefault="00000000">
            <w:pPr>
              <w:jc w:val="left"/>
              <w:rPr>
                <w:rFonts w:ascii="Times New Roman" w:hAnsi="Times New Roman"/>
                <w:i w:val="0"/>
                <w:iCs/>
                <w:sz w:val="24"/>
                <w:szCs w:val="24"/>
              </w:rPr>
            </w:pPr>
            <w:r w:rsidRPr="00AC3219">
              <w:rPr>
                <w:rFonts w:ascii="Times New Roman" w:eastAsia="SimSun" w:hAnsi="Times New Roman"/>
                <w:i w:val="0"/>
                <w:iCs/>
                <w:sz w:val="24"/>
                <w:szCs w:val="24"/>
                <w:lang w:eastAsia="zh-CN" w:bidi="ar"/>
              </w:rPr>
              <w:t xml:space="preserve">- Время отображения слова или последовательности: </w:t>
            </w:r>
            <w:proofErr w:type="gramStart"/>
            <w:r w:rsidRPr="00AC3219">
              <w:rPr>
                <w:rFonts w:ascii="Times New Roman" w:eastAsia="SimSun" w:hAnsi="Times New Roman"/>
                <w:i w:val="0"/>
                <w:iCs/>
                <w:sz w:val="24"/>
                <w:szCs w:val="24"/>
                <w:lang w:eastAsia="zh-CN" w:bidi="ar"/>
              </w:rPr>
              <w:t>3-5</w:t>
            </w:r>
            <w:proofErr w:type="gramEnd"/>
            <w:r w:rsidRPr="00AC3219">
              <w:rPr>
                <w:rFonts w:ascii="Times New Roman" w:eastAsia="SimSun" w:hAnsi="Times New Roman"/>
                <w:i w:val="0"/>
                <w:iCs/>
                <w:sz w:val="24"/>
                <w:szCs w:val="24"/>
                <w:lang w:eastAsia="zh-CN" w:bidi="ar"/>
              </w:rPr>
              <w:t xml:space="preserve"> секунд.</w:t>
            </w:r>
            <w:r w:rsidRPr="00AC3219">
              <w:rPr>
                <w:rFonts w:ascii="Times New Roman" w:eastAsia="SimSun" w:hAnsi="Times New Roman"/>
                <w:i w:val="0"/>
                <w:iCs/>
                <w:sz w:val="24"/>
                <w:szCs w:val="24"/>
                <w:lang w:eastAsia="zh-CN" w:bidi="ar"/>
              </w:rPr>
              <w:br/>
              <w:t>- Время на ввод пользователя: до 30 секунд на слово/последовательность.</w:t>
            </w:r>
          </w:p>
        </w:tc>
      </w:tr>
    </w:tbl>
    <w:p w14:paraId="6E52CEFC" w14:textId="77777777" w:rsidR="0049515A" w:rsidRDefault="0049515A">
      <w:pPr>
        <w:rPr>
          <w:rFonts w:ascii="Times New Roman" w:hAnsi="Times New Roman"/>
          <w:i w:val="0"/>
          <w:i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0"/>
        <w:gridCol w:w="5004"/>
      </w:tblGrid>
      <w:tr w:rsidR="0049515A" w14:paraId="543DCAF3" w14:textId="77777777">
        <w:trPr>
          <w:tblCellSpacing w:w="15" w:type="dxa"/>
        </w:trPr>
        <w:tc>
          <w:tcPr>
            <w:tcW w:w="4105" w:type="dxa"/>
            <w:shd w:val="clear" w:color="auto" w:fill="auto"/>
            <w:vAlign w:val="center"/>
          </w:tcPr>
          <w:p w14:paraId="1FDAC0A7" w14:textId="77777777" w:rsidR="0049515A" w:rsidRDefault="00000000">
            <w:pPr>
              <w:jc w:val="left"/>
              <w:rPr>
                <w:rFonts w:ascii="Times New Roman" w:hAnsi="Times New Roman"/>
                <w:i w:val="0"/>
                <w:iCs/>
                <w:sz w:val="24"/>
                <w:szCs w:val="24"/>
              </w:rPr>
            </w:pPr>
            <w:proofErr w:type="spellStart"/>
            <w:r>
              <w:rPr>
                <w:rStyle w:val="ab"/>
                <w:rFonts w:ascii="Times New Roman" w:eastAsia="SimSun" w:hAnsi="Times New Roman"/>
                <w:i w:val="0"/>
                <w:iCs/>
                <w:sz w:val="24"/>
                <w:szCs w:val="24"/>
                <w:lang w:val="en-US" w:eastAsia="zh-CN" w:bidi="ar"/>
              </w:rPr>
              <w:t>Качество</w:t>
            </w:r>
            <w:proofErr w:type="spellEnd"/>
            <w:r>
              <w:rPr>
                <w:rStyle w:val="ab"/>
                <w:rFonts w:ascii="Times New Roman" w:eastAsia="SimSun" w:hAnsi="Times New Roman"/>
                <w:i w:val="0"/>
                <w:iCs/>
                <w:sz w:val="24"/>
                <w:szCs w:val="24"/>
                <w:lang w:val="en-US" w:eastAsia="zh-CN" w:bidi="ar"/>
              </w:rPr>
              <w:t xml:space="preserve"> </w:t>
            </w:r>
            <w:proofErr w:type="spellStart"/>
            <w:r>
              <w:rPr>
                <w:rStyle w:val="ab"/>
                <w:rFonts w:ascii="Times New Roman" w:eastAsia="SimSun" w:hAnsi="Times New Roman"/>
                <w:i w:val="0"/>
                <w:iCs/>
                <w:sz w:val="24"/>
                <w:szCs w:val="24"/>
                <w:lang w:val="en-US" w:eastAsia="zh-CN" w:bidi="ar"/>
              </w:rPr>
              <w:t>реализации</w:t>
            </w:r>
            <w:proofErr w:type="spellEnd"/>
          </w:p>
        </w:tc>
        <w:tc>
          <w:tcPr>
            <w:tcW w:w="4959" w:type="dxa"/>
            <w:shd w:val="clear" w:color="auto" w:fill="auto"/>
            <w:vAlign w:val="center"/>
          </w:tcPr>
          <w:p w14:paraId="7CBBC860" w14:textId="77777777" w:rsidR="0049515A" w:rsidRDefault="00000000">
            <w:pPr>
              <w:jc w:val="left"/>
              <w:rPr>
                <w:rFonts w:ascii="Times New Roman" w:hAnsi="Times New Roman"/>
                <w:i w:val="0"/>
                <w:iCs/>
                <w:sz w:val="24"/>
                <w:szCs w:val="24"/>
              </w:rPr>
            </w:pPr>
            <w:r w:rsidRPr="00AC3219">
              <w:rPr>
                <w:rFonts w:ascii="Times New Roman" w:eastAsia="SimSun" w:hAnsi="Times New Roman"/>
                <w:i w:val="0"/>
                <w:iCs/>
                <w:sz w:val="24"/>
                <w:szCs w:val="24"/>
                <w:lang w:eastAsia="zh-CN" w:bidi="ar"/>
              </w:rPr>
              <w:t xml:space="preserve">- Время реакции на ввод: не более </w:t>
            </w:r>
            <w:proofErr w:type="gramStart"/>
            <w:r w:rsidRPr="00AC3219">
              <w:rPr>
                <w:rFonts w:ascii="Times New Roman" w:eastAsia="SimSun" w:hAnsi="Times New Roman"/>
                <w:i w:val="0"/>
                <w:iCs/>
                <w:sz w:val="24"/>
                <w:szCs w:val="24"/>
                <w:lang w:eastAsia="zh-CN" w:bidi="ar"/>
              </w:rPr>
              <w:t>1-2</w:t>
            </w:r>
            <w:proofErr w:type="gramEnd"/>
            <w:r w:rsidRPr="00AC3219">
              <w:rPr>
                <w:rFonts w:ascii="Times New Roman" w:eastAsia="SimSun" w:hAnsi="Times New Roman"/>
                <w:i w:val="0"/>
                <w:iCs/>
                <w:sz w:val="24"/>
                <w:szCs w:val="24"/>
                <w:lang w:eastAsia="zh-CN" w:bidi="ar"/>
              </w:rPr>
              <w:t xml:space="preserve"> секунд.</w:t>
            </w:r>
            <w:r w:rsidRPr="00AC3219">
              <w:rPr>
                <w:rFonts w:ascii="Times New Roman" w:eastAsia="SimSun" w:hAnsi="Times New Roman"/>
                <w:i w:val="0"/>
                <w:iCs/>
                <w:sz w:val="24"/>
                <w:szCs w:val="24"/>
                <w:lang w:eastAsia="zh-CN" w:bidi="ar"/>
              </w:rPr>
              <w:br/>
              <w:t>- Корректная работа системы на всех этапах, проверка функциональности.</w:t>
            </w:r>
          </w:p>
        </w:tc>
      </w:tr>
    </w:tbl>
    <w:p w14:paraId="2EDD858B" w14:textId="77777777" w:rsidR="0049515A" w:rsidRDefault="0049515A"/>
    <w:p w14:paraId="0AF14746" w14:textId="77777777" w:rsidR="0049515A" w:rsidRDefault="00000000">
      <w:pPr>
        <w:pStyle w:val="2"/>
      </w:pPr>
      <w:bookmarkStart w:id="54" w:name="__RefHeading__211_1516621224"/>
      <w:bookmarkStart w:id="55" w:name="__RefHeading__574_1516621224"/>
      <w:bookmarkStart w:id="56" w:name="_Ref206847306"/>
      <w:bookmarkEnd w:id="54"/>
      <w:bookmarkEnd w:id="55"/>
      <w:r>
        <w:lastRenderedPageBreak/>
        <w:t>Обработка ошибок</w:t>
      </w:r>
      <w:bookmarkEnd w:id="56"/>
    </w:p>
    <w:p w14:paraId="4B347EB2" w14:textId="77777777" w:rsidR="0049515A" w:rsidRDefault="00000000">
      <w:pPr>
        <w:pStyle w:val="3"/>
        <w:ind w:left="850" w:firstLine="0"/>
      </w:pPr>
      <w:bookmarkStart w:id="57" w:name="__RefHeading__576_1516621224"/>
      <w:bookmarkStart w:id="58" w:name="__RefHeading__213_1516621224"/>
      <w:bookmarkEnd w:id="13"/>
      <w:bookmarkEnd w:id="57"/>
      <w:bookmarkEnd w:id="58"/>
      <w:r>
        <w:t>Ошибки аутентификации</w:t>
      </w:r>
    </w:p>
    <w:p w14:paraId="14FB0EF4" w14:textId="77777777" w:rsidR="0049515A" w:rsidRDefault="00000000">
      <w:pPr>
        <w:pStyle w:val="3"/>
        <w:ind w:left="3312" w:hanging="2462"/>
      </w:pPr>
      <w:bookmarkStart w:id="59" w:name="__RefHeading__578_1516621224"/>
      <w:bookmarkEnd w:id="59"/>
      <w:r>
        <w:t>Ошибки загрузки данных из внешних источников</w:t>
      </w:r>
    </w:p>
    <w:p w14:paraId="23AECF40" w14:textId="77777777" w:rsidR="0049515A" w:rsidRDefault="00000000">
      <w:pPr>
        <w:pStyle w:val="3"/>
        <w:spacing w:line="360" w:lineRule="auto"/>
        <w:ind w:left="3312" w:hanging="2462"/>
      </w:pPr>
      <w:bookmarkStart w:id="60" w:name="__RefHeading__217_1516621224"/>
      <w:bookmarkStart w:id="61" w:name="__RefHeading__580_1516621224"/>
      <w:bookmarkEnd w:id="60"/>
      <w:bookmarkEnd w:id="61"/>
      <w:r>
        <w:t xml:space="preserve">Внутренние ошибки </w:t>
      </w:r>
    </w:p>
    <w:p w14:paraId="4C6BE935" w14:textId="77777777" w:rsidR="0049515A" w:rsidRDefault="00000000">
      <w:pPr>
        <w:pStyle w:val="2"/>
        <w:rPr>
          <w:lang w:val="en-US"/>
        </w:rPr>
      </w:pPr>
      <w:bookmarkStart w:id="62" w:name="__RefHeading__582_1516621224"/>
      <w:bookmarkStart w:id="63" w:name="__RefHeading__219_1516621224"/>
      <w:bookmarkEnd w:id="62"/>
      <w:bookmarkEnd w:id="63"/>
      <w:r>
        <w:t>Интерфейс</w:t>
      </w:r>
    </w:p>
    <w:p w14:paraId="1D58486F" w14:textId="77777777" w:rsidR="0049515A" w:rsidRDefault="00000000">
      <w:pPr>
        <w:pStyle w:val="3"/>
        <w:tabs>
          <w:tab w:val="left" w:pos="1620"/>
        </w:tabs>
        <w:ind w:left="3312" w:hanging="2462"/>
      </w:pPr>
      <w:bookmarkStart w:id="64" w:name="__RefHeading__584_1516621224"/>
      <w:bookmarkStart w:id="65" w:name="__RefHeading__221_1516621224"/>
      <w:bookmarkEnd w:id="64"/>
      <w:bookmarkEnd w:id="65"/>
      <w:r>
        <w:t>Основные требования</w:t>
      </w:r>
    </w:p>
    <w:p w14:paraId="3D115DA2" w14:textId="755FC659" w:rsidR="007F35D5" w:rsidRPr="00661088" w:rsidRDefault="00DE5621" w:rsidP="00FC5839">
      <w:pPr>
        <w:ind w:left="720"/>
        <w:rPr>
          <w:i w:val="0"/>
          <w:iCs/>
          <w:sz w:val="24"/>
          <w:szCs w:val="24"/>
        </w:rPr>
      </w:pPr>
      <w:r w:rsidRPr="00661088">
        <w:rPr>
          <w:rFonts w:hint="eastAsia"/>
          <w:i w:val="0"/>
          <w:iCs/>
          <w:sz w:val="24"/>
          <w:szCs w:val="24"/>
        </w:rPr>
        <w:t>Консольное</w:t>
      </w:r>
      <w:r w:rsidRPr="00661088">
        <w:rPr>
          <w:i w:val="0"/>
          <w:iCs/>
          <w:sz w:val="24"/>
          <w:szCs w:val="24"/>
        </w:rPr>
        <w:t xml:space="preserve"> </w:t>
      </w:r>
      <w:r w:rsidRPr="00661088">
        <w:rPr>
          <w:rFonts w:hint="eastAsia"/>
          <w:i w:val="0"/>
          <w:iCs/>
          <w:sz w:val="24"/>
          <w:szCs w:val="24"/>
        </w:rPr>
        <w:t>приложение</w:t>
      </w:r>
      <w:r w:rsidRPr="00661088">
        <w:rPr>
          <w:i w:val="0"/>
          <w:iCs/>
          <w:sz w:val="24"/>
          <w:szCs w:val="24"/>
        </w:rPr>
        <w:t>-</w:t>
      </w:r>
      <w:r w:rsidRPr="00661088">
        <w:rPr>
          <w:rFonts w:hint="eastAsia"/>
          <w:i w:val="0"/>
          <w:iCs/>
          <w:sz w:val="24"/>
          <w:szCs w:val="24"/>
        </w:rPr>
        <w:t>тренажер</w:t>
      </w:r>
      <w:r w:rsidRPr="00661088">
        <w:rPr>
          <w:i w:val="0"/>
          <w:iCs/>
          <w:sz w:val="24"/>
          <w:szCs w:val="24"/>
        </w:rPr>
        <w:t xml:space="preserve"> </w:t>
      </w:r>
      <w:r w:rsidRPr="00661088">
        <w:rPr>
          <w:rFonts w:hint="eastAsia"/>
          <w:i w:val="0"/>
          <w:iCs/>
          <w:sz w:val="24"/>
          <w:szCs w:val="24"/>
        </w:rPr>
        <w:t>памяти</w:t>
      </w:r>
      <w:r w:rsidRPr="00661088">
        <w:rPr>
          <w:i w:val="0"/>
          <w:iCs/>
          <w:sz w:val="24"/>
          <w:szCs w:val="24"/>
        </w:rPr>
        <w:t xml:space="preserve"> </w:t>
      </w:r>
      <w:r w:rsidRPr="00661088">
        <w:rPr>
          <w:rFonts w:hint="eastAsia"/>
          <w:i w:val="0"/>
          <w:iCs/>
          <w:sz w:val="24"/>
          <w:szCs w:val="24"/>
        </w:rPr>
        <w:t>выводит</w:t>
      </w:r>
      <w:r w:rsidRPr="00661088">
        <w:rPr>
          <w:i w:val="0"/>
          <w:iCs/>
          <w:sz w:val="24"/>
          <w:szCs w:val="24"/>
        </w:rPr>
        <w:t xml:space="preserve"> </w:t>
      </w:r>
      <w:r w:rsidRPr="00661088">
        <w:rPr>
          <w:rFonts w:hint="eastAsia"/>
          <w:i w:val="0"/>
          <w:iCs/>
          <w:sz w:val="24"/>
          <w:szCs w:val="24"/>
        </w:rPr>
        <w:t>на</w:t>
      </w:r>
      <w:r w:rsidRPr="00661088">
        <w:rPr>
          <w:i w:val="0"/>
          <w:iCs/>
          <w:sz w:val="24"/>
          <w:szCs w:val="24"/>
        </w:rPr>
        <w:t xml:space="preserve"> </w:t>
      </w:r>
      <w:r w:rsidRPr="00661088">
        <w:rPr>
          <w:rFonts w:hint="eastAsia"/>
          <w:i w:val="0"/>
          <w:iCs/>
          <w:sz w:val="24"/>
          <w:szCs w:val="24"/>
        </w:rPr>
        <w:t>экран</w:t>
      </w:r>
      <w:r w:rsidRPr="00661088">
        <w:rPr>
          <w:i w:val="0"/>
          <w:iCs/>
          <w:sz w:val="24"/>
          <w:szCs w:val="24"/>
        </w:rPr>
        <w:t xml:space="preserve"> слово/</w:t>
      </w:r>
      <w:r w:rsidRPr="00661088">
        <w:rPr>
          <w:rFonts w:hint="eastAsia"/>
          <w:i w:val="0"/>
          <w:iCs/>
          <w:sz w:val="24"/>
          <w:szCs w:val="24"/>
        </w:rPr>
        <w:t>случайный</w:t>
      </w:r>
      <w:r w:rsidRPr="00661088">
        <w:rPr>
          <w:i w:val="0"/>
          <w:iCs/>
          <w:sz w:val="24"/>
          <w:szCs w:val="24"/>
        </w:rPr>
        <w:t xml:space="preserve"> </w:t>
      </w:r>
      <w:r w:rsidRPr="00661088">
        <w:rPr>
          <w:rFonts w:hint="eastAsia"/>
          <w:i w:val="0"/>
          <w:iCs/>
          <w:sz w:val="24"/>
          <w:szCs w:val="24"/>
        </w:rPr>
        <w:t>набор</w:t>
      </w:r>
      <w:r w:rsidRPr="00661088">
        <w:rPr>
          <w:i w:val="0"/>
          <w:iCs/>
          <w:sz w:val="24"/>
          <w:szCs w:val="24"/>
        </w:rPr>
        <w:t xml:space="preserve"> </w:t>
      </w:r>
      <w:r w:rsidRPr="00661088">
        <w:rPr>
          <w:rFonts w:hint="eastAsia"/>
          <w:i w:val="0"/>
          <w:iCs/>
          <w:sz w:val="24"/>
          <w:szCs w:val="24"/>
        </w:rPr>
        <w:t>слов</w:t>
      </w:r>
      <w:r w:rsidRPr="00661088">
        <w:rPr>
          <w:i w:val="0"/>
          <w:iCs/>
          <w:sz w:val="24"/>
          <w:szCs w:val="24"/>
        </w:rPr>
        <w:t xml:space="preserve"> </w:t>
      </w:r>
      <w:r w:rsidRPr="00661088">
        <w:rPr>
          <w:rFonts w:hint="eastAsia"/>
          <w:i w:val="0"/>
          <w:iCs/>
          <w:sz w:val="24"/>
          <w:szCs w:val="24"/>
        </w:rPr>
        <w:t>на</w:t>
      </w:r>
      <w:r w:rsidRPr="00661088">
        <w:rPr>
          <w:i w:val="0"/>
          <w:iCs/>
          <w:sz w:val="24"/>
          <w:szCs w:val="24"/>
        </w:rPr>
        <w:t xml:space="preserve"> </w:t>
      </w:r>
      <w:r w:rsidRPr="00661088">
        <w:rPr>
          <w:rFonts w:hint="eastAsia"/>
          <w:i w:val="0"/>
          <w:iCs/>
          <w:sz w:val="24"/>
          <w:szCs w:val="24"/>
        </w:rPr>
        <w:t>заданное</w:t>
      </w:r>
      <w:r w:rsidRPr="00661088">
        <w:rPr>
          <w:i w:val="0"/>
          <w:iCs/>
          <w:sz w:val="24"/>
          <w:szCs w:val="24"/>
        </w:rPr>
        <w:t xml:space="preserve"> </w:t>
      </w:r>
      <w:r w:rsidRPr="00661088">
        <w:rPr>
          <w:rFonts w:hint="eastAsia"/>
          <w:i w:val="0"/>
          <w:iCs/>
          <w:sz w:val="24"/>
          <w:szCs w:val="24"/>
        </w:rPr>
        <w:t>время</w:t>
      </w:r>
      <w:r w:rsidRPr="00661088">
        <w:rPr>
          <w:i w:val="0"/>
          <w:iCs/>
          <w:sz w:val="24"/>
          <w:szCs w:val="24"/>
        </w:rPr>
        <w:t xml:space="preserve"> </w:t>
      </w:r>
      <w:r w:rsidRPr="00661088">
        <w:rPr>
          <w:rFonts w:hint="eastAsia"/>
          <w:i w:val="0"/>
          <w:iCs/>
          <w:sz w:val="24"/>
          <w:szCs w:val="24"/>
        </w:rPr>
        <w:t>и</w:t>
      </w:r>
      <w:r w:rsidRPr="00661088">
        <w:rPr>
          <w:i w:val="0"/>
          <w:iCs/>
          <w:sz w:val="24"/>
          <w:szCs w:val="24"/>
        </w:rPr>
        <w:t xml:space="preserve"> </w:t>
      </w:r>
      <w:r w:rsidRPr="00661088">
        <w:rPr>
          <w:rFonts w:hint="eastAsia"/>
          <w:i w:val="0"/>
          <w:iCs/>
          <w:sz w:val="24"/>
          <w:szCs w:val="24"/>
        </w:rPr>
        <w:t>позволя</w:t>
      </w:r>
      <w:r w:rsidRPr="00661088">
        <w:rPr>
          <w:i w:val="0"/>
          <w:iCs/>
          <w:sz w:val="24"/>
          <w:szCs w:val="24"/>
        </w:rPr>
        <w:t xml:space="preserve">ет </w:t>
      </w:r>
      <w:r w:rsidRPr="00661088">
        <w:rPr>
          <w:rFonts w:hint="eastAsia"/>
          <w:i w:val="0"/>
          <w:iCs/>
          <w:sz w:val="24"/>
          <w:szCs w:val="24"/>
        </w:rPr>
        <w:t>пользователю</w:t>
      </w:r>
      <w:r w:rsidRPr="00661088">
        <w:rPr>
          <w:i w:val="0"/>
          <w:iCs/>
          <w:sz w:val="24"/>
          <w:szCs w:val="24"/>
        </w:rPr>
        <w:t xml:space="preserve"> </w:t>
      </w:r>
      <w:r w:rsidRPr="00661088">
        <w:rPr>
          <w:rFonts w:hint="eastAsia"/>
          <w:i w:val="0"/>
          <w:iCs/>
          <w:sz w:val="24"/>
          <w:szCs w:val="24"/>
        </w:rPr>
        <w:t>вводить</w:t>
      </w:r>
      <w:r w:rsidRPr="00661088">
        <w:rPr>
          <w:i w:val="0"/>
          <w:iCs/>
          <w:sz w:val="24"/>
          <w:szCs w:val="24"/>
        </w:rPr>
        <w:t xml:space="preserve"> </w:t>
      </w:r>
      <w:r w:rsidRPr="00661088">
        <w:rPr>
          <w:rFonts w:hint="eastAsia"/>
          <w:i w:val="0"/>
          <w:iCs/>
          <w:sz w:val="24"/>
          <w:szCs w:val="24"/>
        </w:rPr>
        <w:t>их</w:t>
      </w:r>
      <w:r w:rsidRPr="00661088">
        <w:rPr>
          <w:i w:val="0"/>
          <w:iCs/>
          <w:sz w:val="24"/>
          <w:szCs w:val="24"/>
        </w:rPr>
        <w:t xml:space="preserve"> </w:t>
      </w:r>
      <w:r w:rsidRPr="00661088">
        <w:rPr>
          <w:rFonts w:hint="eastAsia"/>
          <w:i w:val="0"/>
          <w:iCs/>
          <w:sz w:val="24"/>
          <w:szCs w:val="24"/>
        </w:rPr>
        <w:t>в</w:t>
      </w:r>
      <w:r w:rsidRPr="00661088">
        <w:rPr>
          <w:i w:val="0"/>
          <w:iCs/>
          <w:sz w:val="24"/>
          <w:szCs w:val="24"/>
        </w:rPr>
        <w:t xml:space="preserve"> </w:t>
      </w:r>
      <w:r w:rsidRPr="00661088">
        <w:rPr>
          <w:rFonts w:hint="eastAsia"/>
          <w:i w:val="0"/>
          <w:iCs/>
          <w:sz w:val="24"/>
          <w:szCs w:val="24"/>
        </w:rPr>
        <w:t>правильном</w:t>
      </w:r>
      <w:r w:rsidRPr="00661088">
        <w:rPr>
          <w:i w:val="0"/>
          <w:iCs/>
          <w:sz w:val="24"/>
          <w:szCs w:val="24"/>
        </w:rPr>
        <w:t xml:space="preserve"> </w:t>
      </w:r>
      <w:r w:rsidRPr="00661088">
        <w:rPr>
          <w:rFonts w:hint="eastAsia"/>
          <w:i w:val="0"/>
          <w:iCs/>
          <w:sz w:val="24"/>
          <w:szCs w:val="24"/>
        </w:rPr>
        <w:t>порядке</w:t>
      </w:r>
      <w:r w:rsidRPr="00661088">
        <w:rPr>
          <w:i w:val="0"/>
          <w:iCs/>
          <w:sz w:val="24"/>
          <w:szCs w:val="24"/>
        </w:rPr>
        <w:t xml:space="preserve">. </w:t>
      </w:r>
      <w:r w:rsidRPr="00661088">
        <w:rPr>
          <w:rFonts w:hint="eastAsia"/>
          <w:i w:val="0"/>
          <w:iCs/>
          <w:sz w:val="24"/>
          <w:szCs w:val="24"/>
        </w:rPr>
        <w:t>После</w:t>
      </w:r>
      <w:r w:rsidRPr="00661088">
        <w:rPr>
          <w:i w:val="0"/>
          <w:iCs/>
          <w:sz w:val="24"/>
          <w:szCs w:val="24"/>
        </w:rPr>
        <w:t xml:space="preserve"> </w:t>
      </w:r>
      <w:r w:rsidRPr="00661088">
        <w:rPr>
          <w:rFonts w:hint="eastAsia"/>
          <w:i w:val="0"/>
          <w:iCs/>
          <w:sz w:val="24"/>
          <w:szCs w:val="24"/>
        </w:rPr>
        <w:t>ввода</w:t>
      </w:r>
      <w:r w:rsidRPr="00661088">
        <w:rPr>
          <w:i w:val="0"/>
          <w:iCs/>
          <w:sz w:val="24"/>
          <w:szCs w:val="24"/>
        </w:rPr>
        <w:t xml:space="preserve"> </w:t>
      </w:r>
      <w:r w:rsidRPr="00661088">
        <w:rPr>
          <w:rFonts w:hint="eastAsia"/>
          <w:i w:val="0"/>
          <w:iCs/>
          <w:sz w:val="24"/>
          <w:szCs w:val="24"/>
        </w:rPr>
        <w:t>приложение</w:t>
      </w:r>
      <w:r w:rsidRPr="00661088">
        <w:rPr>
          <w:i w:val="0"/>
          <w:iCs/>
          <w:sz w:val="24"/>
          <w:szCs w:val="24"/>
        </w:rPr>
        <w:t xml:space="preserve"> </w:t>
      </w:r>
      <w:r w:rsidRPr="00661088">
        <w:rPr>
          <w:rFonts w:hint="eastAsia"/>
          <w:i w:val="0"/>
          <w:iCs/>
          <w:sz w:val="24"/>
          <w:szCs w:val="24"/>
        </w:rPr>
        <w:t>проверяет</w:t>
      </w:r>
      <w:r w:rsidRPr="00661088">
        <w:rPr>
          <w:i w:val="0"/>
          <w:iCs/>
          <w:sz w:val="24"/>
          <w:szCs w:val="24"/>
        </w:rPr>
        <w:t xml:space="preserve"> </w:t>
      </w:r>
      <w:r w:rsidRPr="00661088">
        <w:rPr>
          <w:rFonts w:hint="eastAsia"/>
          <w:i w:val="0"/>
          <w:iCs/>
          <w:sz w:val="24"/>
          <w:szCs w:val="24"/>
        </w:rPr>
        <w:t>правильность</w:t>
      </w:r>
      <w:r w:rsidRPr="00661088">
        <w:rPr>
          <w:i w:val="0"/>
          <w:iCs/>
          <w:sz w:val="24"/>
          <w:szCs w:val="24"/>
        </w:rPr>
        <w:t xml:space="preserve"> </w:t>
      </w:r>
      <w:r w:rsidRPr="00661088">
        <w:rPr>
          <w:rFonts w:hint="eastAsia"/>
          <w:i w:val="0"/>
          <w:iCs/>
          <w:sz w:val="24"/>
          <w:szCs w:val="24"/>
        </w:rPr>
        <w:t>ответа</w:t>
      </w:r>
      <w:r w:rsidRPr="00661088">
        <w:rPr>
          <w:i w:val="0"/>
          <w:iCs/>
          <w:sz w:val="24"/>
          <w:szCs w:val="24"/>
        </w:rPr>
        <w:t xml:space="preserve"> </w:t>
      </w:r>
      <w:r w:rsidRPr="00661088">
        <w:rPr>
          <w:rFonts w:hint="eastAsia"/>
          <w:i w:val="0"/>
          <w:iCs/>
          <w:sz w:val="24"/>
          <w:szCs w:val="24"/>
        </w:rPr>
        <w:t>и</w:t>
      </w:r>
      <w:r w:rsidRPr="00661088">
        <w:rPr>
          <w:i w:val="0"/>
          <w:iCs/>
          <w:sz w:val="24"/>
          <w:szCs w:val="24"/>
        </w:rPr>
        <w:t xml:space="preserve"> </w:t>
      </w:r>
      <w:r w:rsidRPr="00661088">
        <w:rPr>
          <w:rFonts w:hint="eastAsia"/>
          <w:i w:val="0"/>
          <w:iCs/>
          <w:sz w:val="24"/>
          <w:szCs w:val="24"/>
        </w:rPr>
        <w:t>выводит</w:t>
      </w:r>
      <w:r w:rsidRPr="00661088">
        <w:rPr>
          <w:i w:val="0"/>
          <w:iCs/>
          <w:sz w:val="24"/>
          <w:szCs w:val="24"/>
        </w:rPr>
        <w:t xml:space="preserve"> </w:t>
      </w:r>
      <w:r w:rsidRPr="00661088">
        <w:rPr>
          <w:rFonts w:hint="eastAsia"/>
          <w:i w:val="0"/>
          <w:iCs/>
          <w:sz w:val="24"/>
          <w:szCs w:val="24"/>
        </w:rPr>
        <w:t>соответствующее</w:t>
      </w:r>
      <w:r w:rsidRPr="00661088">
        <w:rPr>
          <w:i w:val="0"/>
          <w:iCs/>
          <w:sz w:val="24"/>
          <w:szCs w:val="24"/>
        </w:rPr>
        <w:t xml:space="preserve"> </w:t>
      </w:r>
      <w:r w:rsidRPr="00661088">
        <w:rPr>
          <w:rFonts w:hint="eastAsia"/>
          <w:i w:val="0"/>
          <w:iCs/>
          <w:sz w:val="24"/>
          <w:szCs w:val="24"/>
        </w:rPr>
        <w:t>сообщение</w:t>
      </w:r>
      <w:r w:rsidRPr="00661088">
        <w:rPr>
          <w:i w:val="0"/>
          <w:iCs/>
          <w:sz w:val="24"/>
          <w:szCs w:val="24"/>
        </w:rPr>
        <w:t xml:space="preserve"> после которого пользователь вновь получает слово/случайный набор слов. Так происходит, пока пользователь не введёт правильное слово/последовательность слов 3 раза подряд. </w:t>
      </w:r>
      <w:r w:rsidRPr="00661088">
        <w:rPr>
          <w:rFonts w:hint="eastAsia"/>
          <w:i w:val="0"/>
          <w:iCs/>
          <w:sz w:val="24"/>
          <w:szCs w:val="24"/>
        </w:rPr>
        <w:t>Уровни</w:t>
      </w:r>
      <w:r w:rsidRPr="00661088">
        <w:rPr>
          <w:i w:val="0"/>
          <w:iCs/>
          <w:sz w:val="24"/>
          <w:szCs w:val="24"/>
        </w:rPr>
        <w:t xml:space="preserve"> </w:t>
      </w:r>
      <w:r w:rsidRPr="00661088">
        <w:rPr>
          <w:rFonts w:hint="eastAsia"/>
          <w:i w:val="0"/>
          <w:iCs/>
          <w:sz w:val="24"/>
          <w:szCs w:val="24"/>
        </w:rPr>
        <w:t>сложности</w:t>
      </w:r>
      <w:r w:rsidRPr="00661088">
        <w:rPr>
          <w:i w:val="0"/>
          <w:iCs/>
          <w:sz w:val="24"/>
          <w:szCs w:val="24"/>
        </w:rPr>
        <w:t xml:space="preserve"> включают </w:t>
      </w:r>
      <w:r w:rsidRPr="00661088">
        <w:rPr>
          <w:rFonts w:hint="eastAsia"/>
          <w:i w:val="0"/>
          <w:iCs/>
          <w:sz w:val="24"/>
          <w:szCs w:val="24"/>
        </w:rPr>
        <w:t>количество</w:t>
      </w:r>
      <w:r w:rsidRPr="00661088">
        <w:rPr>
          <w:i w:val="0"/>
          <w:iCs/>
          <w:sz w:val="24"/>
          <w:szCs w:val="24"/>
        </w:rPr>
        <w:t xml:space="preserve"> </w:t>
      </w:r>
      <w:r w:rsidRPr="00661088">
        <w:rPr>
          <w:rFonts w:hint="eastAsia"/>
          <w:i w:val="0"/>
          <w:iCs/>
          <w:sz w:val="24"/>
          <w:szCs w:val="24"/>
        </w:rPr>
        <w:t>слов</w:t>
      </w:r>
      <w:r w:rsidRPr="00661088">
        <w:rPr>
          <w:i w:val="0"/>
          <w:iCs/>
          <w:sz w:val="24"/>
          <w:szCs w:val="24"/>
        </w:rPr>
        <w:t xml:space="preserve"> и условия прохождения. </w:t>
      </w:r>
    </w:p>
    <w:p w14:paraId="56079702" w14:textId="77777777" w:rsidR="0049515A" w:rsidRDefault="00000000">
      <w:pPr>
        <w:pStyle w:val="3"/>
        <w:tabs>
          <w:tab w:val="left" w:pos="1620"/>
        </w:tabs>
        <w:ind w:left="3312" w:hanging="2462"/>
      </w:pPr>
      <w:bookmarkStart w:id="66" w:name="__RefHeading__586_1516621224"/>
      <w:bookmarkStart w:id="67" w:name="__RefHeading__223_1516621224"/>
      <w:bookmarkEnd w:id="66"/>
      <w:bookmarkEnd w:id="67"/>
      <w:r>
        <w:t>Дизайн и юзабилити</w:t>
      </w:r>
    </w:p>
    <w:p w14:paraId="47F19F84" w14:textId="7CA933BA" w:rsidR="00FC5839" w:rsidRPr="00FC5839" w:rsidRDefault="00FC5839" w:rsidP="00FC5839">
      <w:pPr>
        <w:ind w:left="720"/>
        <w:rPr>
          <w:i w:val="0"/>
          <w:iCs/>
        </w:rPr>
      </w:pPr>
      <w:r>
        <w:rPr>
          <w:i w:val="0"/>
          <w:iCs/>
        </w:rPr>
        <w:t>Приложение состоит из консоли, в которой появляются слова для запоминания</w:t>
      </w:r>
    </w:p>
    <w:p w14:paraId="79562BE7" w14:textId="77777777" w:rsidR="0049515A" w:rsidRDefault="00000000">
      <w:pPr>
        <w:pStyle w:val="4"/>
        <w:tabs>
          <w:tab w:val="left" w:pos="2520"/>
        </w:tabs>
      </w:pPr>
      <w:r>
        <w:t>Представление форм ввода данных</w:t>
      </w:r>
    </w:p>
    <w:p w14:paraId="7397D05C" w14:textId="2195D652" w:rsidR="00DE5621" w:rsidRPr="00661088" w:rsidRDefault="00083115" w:rsidP="00DE5621">
      <w:pPr>
        <w:ind w:left="720"/>
        <w:rPr>
          <w:i w:val="0"/>
          <w:iCs/>
          <w:sz w:val="24"/>
          <w:szCs w:val="24"/>
        </w:rPr>
      </w:pPr>
      <w:r w:rsidRPr="00661088">
        <w:rPr>
          <w:i w:val="0"/>
          <w:iCs/>
          <w:sz w:val="24"/>
          <w:szCs w:val="24"/>
        </w:rPr>
        <w:t xml:space="preserve">Основными элементами данной формы являются: </w:t>
      </w:r>
      <w:r w:rsidR="001869A0">
        <w:rPr>
          <w:i w:val="0"/>
          <w:iCs/>
          <w:sz w:val="24"/>
          <w:szCs w:val="24"/>
        </w:rPr>
        <w:t xml:space="preserve">уровни сложности на каждом этапе (от слов состоящих из 5 букв до последовательности слов, состоящих из 8 букв), </w:t>
      </w:r>
      <w:r w:rsidRPr="00661088">
        <w:rPr>
          <w:i w:val="0"/>
          <w:iCs/>
          <w:sz w:val="24"/>
          <w:szCs w:val="24"/>
        </w:rPr>
        <w:t xml:space="preserve">запоминание слов (программа отображает слово/последовательность слов, которые пользователь должен запомнить), ввод запомненных слов, проверка результата. </w:t>
      </w:r>
    </w:p>
    <w:p w14:paraId="0E74EC04" w14:textId="77777777" w:rsidR="0049515A" w:rsidRDefault="00000000">
      <w:pPr>
        <w:pStyle w:val="3"/>
      </w:pPr>
      <w:bookmarkStart w:id="68" w:name="__RefHeading__225_1516621224"/>
      <w:bookmarkStart w:id="69" w:name="__RefHeading__588_1516621224"/>
      <w:bookmarkEnd w:id="68"/>
      <w:bookmarkEnd w:id="69"/>
      <w:r>
        <w:t>Навигация</w:t>
      </w:r>
      <w:bookmarkEnd w:id="18"/>
    </w:p>
    <w:p w14:paraId="4F00657C" w14:textId="10F83986" w:rsidR="00083115" w:rsidRPr="00661088" w:rsidRDefault="00083115" w:rsidP="00661088">
      <w:pPr>
        <w:ind w:left="720"/>
        <w:rPr>
          <w:i w:val="0"/>
          <w:iCs/>
          <w:sz w:val="24"/>
          <w:szCs w:val="24"/>
        </w:rPr>
      </w:pPr>
      <w:r w:rsidRPr="00661088">
        <w:rPr>
          <w:i w:val="0"/>
          <w:iCs/>
          <w:sz w:val="24"/>
          <w:szCs w:val="24"/>
        </w:rPr>
        <w:t xml:space="preserve">При запуске программы </w:t>
      </w:r>
      <w:r w:rsidR="001869A0">
        <w:rPr>
          <w:i w:val="0"/>
          <w:iCs/>
          <w:sz w:val="24"/>
          <w:szCs w:val="24"/>
        </w:rPr>
        <w:t>пользователя встречает консоль, в которой ему предстоит сделать выбор: начать игру или нет</w:t>
      </w:r>
      <w:r w:rsidR="00661088" w:rsidRPr="00661088">
        <w:rPr>
          <w:i w:val="0"/>
          <w:iCs/>
          <w:sz w:val="24"/>
          <w:szCs w:val="24"/>
        </w:rPr>
        <w:t>.</w:t>
      </w:r>
      <w:r w:rsidR="001869A0">
        <w:rPr>
          <w:i w:val="0"/>
          <w:iCs/>
          <w:sz w:val="24"/>
          <w:szCs w:val="24"/>
        </w:rPr>
        <w:t xml:space="preserve"> И</w:t>
      </w:r>
      <w:r w:rsidR="001869A0">
        <w:rPr>
          <w:rFonts w:hint="eastAsia"/>
          <w:i w:val="0"/>
          <w:iCs/>
          <w:sz w:val="24"/>
          <w:szCs w:val="24"/>
        </w:rPr>
        <w:t>г</w:t>
      </w:r>
      <w:r w:rsidR="001869A0">
        <w:rPr>
          <w:i w:val="0"/>
          <w:iCs/>
          <w:sz w:val="24"/>
          <w:szCs w:val="24"/>
        </w:rPr>
        <w:t xml:space="preserve">ра начинается с первого этапа, в котором пользователю нужно запоминать слова. Первые 3 слова, которые пользователю предстоит запомнить, состоят из 5 букв. Введя 3 слова подряд </w:t>
      </w:r>
      <w:r w:rsidR="003702FB">
        <w:rPr>
          <w:i w:val="0"/>
          <w:iCs/>
          <w:sz w:val="24"/>
          <w:szCs w:val="24"/>
        </w:rPr>
        <w:t>правильно,</w:t>
      </w:r>
      <w:r w:rsidR="001869A0">
        <w:rPr>
          <w:i w:val="0"/>
          <w:iCs/>
          <w:sz w:val="24"/>
          <w:szCs w:val="24"/>
        </w:rPr>
        <w:t xml:space="preserve"> он переходит на следующий уровень. И так до конца уровня, в котором слова состоят из 8 букв. Затем начинается следующий этап со своим условием. </w:t>
      </w:r>
      <w:r w:rsidRPr="00661088">
        <w:rPr>
          <w:i w:val="0"/>
          <w:iCs/>
          <w:sz w:val="24"/>
          <w:szCs w:val="24"/>
        </w:rPr>
        <w:t>На каждом этапе предоставляется условие выполнения данного этапа.</w:t>
      </w:r>
      <w:r w:rsidR="00661088" w:rsidRPr="00661088">
        <w:rPr>
          <w:i w:val="0"/>
          <w:iCs/>
          <w:sz w:val="24"/>
          <w:szCs w:val="24"/>
        </w:rPr>
        <w:t xml:space="preserve"> </w:t>
      </w:r>
    </w:p>
    <w:p w14:paraId="1C1CE154" w14:textId="77777777" w:rsidR="0049515A" w:rsidRDefault="00000000">
      <w:pPr>
        <w:pStyle w:val="2"/>
      </w:pPr>
      <w:bookmarkStart w:id="70" w:name="__RefHeading__227_1516621224"/>
      <w:bookmarkStart w:id="71" w:name="__RefHeading__590_1516621224"/>
      <w:bookmarkEnd w:id="70"/>
      <w:bookmarkEnd w:id="71"/>
      <w:r>
        <w:lastRenderedPageBreak/>
        <w:t>Требования к видам обеспечения</w:t>
      </w:r>
    </w:p>
    <w:p w14:paraId="4E0FDDA8" w14:textId="77777777" w:rsidR="0049515A" w:rsidRDefault="00000000">
      <w:pPr>
        <w:pStyle w:val="3"/>
        <w:tabs>
          <w:tab w:val="left" w:pos="1620"/>
        </w:tabs>
        <w:ind w:left="850" w:firstLine="0"/>
      </w:pPr>
      <w:bookmarkStart w:id="72" w:name="__RefHeading__592_1516621224"/>
      <w:bookmarkStart w:id="73" w:name="__RefHeading__229_1516621224"/>
      <w:bookmarkEnd w:id="72"/>
      <w:bookmarkEnd w:id="73"/>
      <w:r>
        <w:t>Требования к информационному обеспечению</w:t>
      </w:r>
    </w:p>
    <w:p w14:paraId="2CA8F4F2" w14:textId="77777777" w:rsidR="0049515A" w:rsidRDefault="00000000">
      <w:pPr>
        <w:pStyle w:val="3"/>
        <w:tabs>
          <w:tab w:val="left" w:pos="1620"/>
        </w:tabs>
        <w:ind w:left="850" w:firstLine="0"/>
        <w:rPr>
          <w:bCs w:val="0"/>
          <w:szCs w:val="24"/>
        </w:rPr>
      </w:pPr>
      <w:bookmarkStart w:id="74" w:name="__RefHeading__231_1516621224"/>
      <w:bookmarkStart w:id="75" w:name="__RefHeading__594_1516621224"/>
      <w:bookmarkEnd w:id="74"/>
      <w:bookmarkEnd w:id="75"/>
      <w:r>
        <w:rPr>
          <w:bCs w:val="0"/>
          <w:szCs w:val="24"/>
        </w:rPr>
        <w:t>Требования к аппаратному обеспечению</w:t>
      </w:r>
    </w:p>
    <w:p w14:paraId="0B12E4FC" w14:textId="77777777" w:rsidR="0049515A" w:rsidRDefault="00000000">
      <w:pPr>
        <w:pStyle w:val="3"/>
        <w:tabs>
          <w:tab w:val="left" w:pos="1620"/>
        </w:tabs>
        <w:ind w:left="850" w:firstLine="0"/>
      </w:pPr>
      <w:bookmarkStart w:id="76" w:name="__RefHeading__596_1516621224"/>
      <w:bookmarkStart w:id="77" w:name="__RefHeading__233_1516621224"/>
      <w:bookmarkEnd w:id="76"/>
      <w:bookmarkEnd w:id="77"/>
      <w:r>
        <w:t>Требования к программному обеспечению</w:t>
      </w:r>
    </w:p>
    <w:p w14:paraId="09693AB0" w14:textId="77777777" w:rsidR="0049515A" w:rsidRDefault="00000000">
      <w:pPr>
        <w:pStyle w:val="4"/>
        <w:tabs>
          <w:tab w:val="left" w:pos="2340"/>
        </w:tabs>
        <w:rPr>
          <w:szCs w:val="24"/>
          <w:shd w:val="clear" w:color="auto" w:fill="00FF00"/>
        </w:rPr>
      </w:pPr>
      <w:r>
        <w:rPr>
          <w:iCs/>
          <w:szCs w:val="24"/>
        </w:rPr>
        <w:t>Требования к общесистемным программным средствам</w:t>
      </w:r>
    </w:p>
    <w:p w14:paraId="06BD693F" w14:textId="77777777" w:rsidR="0049515A" w:rsidRDefault="00000000">
      <w:pPr>
        <w:pStyle w:val="4"/>
        <w:tabs>
          <w:tab w:val="left" w:pos="2340"/>
        </w:tabs>
        <w:rPr>
          <w:iCs/>
          <w:szCs w:val="24"/>
        </w:rPr>
      </w:pPr>
      <w:r>
        <w:rPr>
          <w:iCs/>
          <w:szCs w:val="24"/>
        </w:rPr>
        <w:t>Требования к независимости общесистемных программных средств от операционной среды и используемых аппаратных средств</w:t>
      </w:r>
    </w:p>
    <w:p w14:paraId="51BB8B32" w14:textId="77777777" w:rsidR="0049515A" w:rsidRDefault="00000000">
      <w:pPr>
        <w:pStyle w:val="4"/>
        <w:tabs>
          <w:tab w:val="left" w:pos="2340"/>
        </w:tabs>
        <w:rPr>
          <w:szCs w:val="24"/>
        </w:rPr>
      </w:pPr>
      <w:r>
        <w:rPr>
          <w:iCs/>
          <w:szCs w:val="24"/>
        </w:rPr>
        <w:t>Требования к рабочим станциям пользователей</w:t>
      </w:r>
    </w:p>
    <w:p w14:paraId="407F8A90" w14:textId="77777777" w:rsidR="0049515A" w:rsidRDefault="00000000">
      <w:pPr>
        <w:pStyle w:val="4"/>
        <w:tabs>
          <w:tab w:val="left" w:pos="2340"/>
        </w:tabs>
      </w:pPr>
      <w:r>
        <w:rPr>
          <w:iCs/>
          <w:szCs w:val="24"/>
        </w:rPr>
        <w:t>Требования к рабочим станциям разработчиков</w:t>
      </w:r>
    </w:p>
    <w:p w14:paraId="701AD761" w14:textId="77777777" w:rsidR="0049515A" w:rsidRDefault="00000000">
      <w:pPr>
        <w:pStyle w:val="3"/>
        <w:tabs>
          <w:tab w:val="left" w:pos="1620"/>
        </w:tabs>
        <w:ind w:left="850" w:firstLine="0"/>
      </w:pPr>
      <w:bookmarkStart w:id="78" w:name="__RefHeading__235_1516621224"/>
      <w:bookmarkStart w:id="79" w:name="__RefHeading__598_1516621224"/>
      <w:bookmarkEnd w:id="78"/>
      <w:bookmarkEnd w:id="79"/>
      <w:r>
        <w:t>Требования к лингвистическому обеспечению</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4"/>
        <w:gridCol w:w="6112"/>
      </w:tblGrid>
      <w:tr w:rsidR="0049515A" w14:paraId="59B6074D" w14:textId="77777777">
        <w:trPr>
          <w:tblHeader/>
          <w:tblCellSpacing w:w="15" w:type="dxa"/>
        </w:trPr>
        <w:tc>
          <w:tcPr>
            <w:tcW w:w="2989" w:type="dxa"/>
            <w:shd w:val="clear" w:color="auto" w:fill="auto"/>
            <w:vAlign w:val="center"/>
          </w:tcPr>
          <w:p w14:paraId="34784915" w14:textId="77777777" w:rsidR="0049515A" w:rsidRDefault="00000000">
            <w:pPr>
              <w:jc w:val="center"/>
              <w:rPr>
                <w:rFonts w:ascii="Times New Roman" w:hAnsi="Times New Roman"/>
                <w:b/>
                <w:bCs/>
                <w:i w:val="0"/>
                <w:iCs/>
                <w:sz w:val="24"/>
                <w:szCs w:val="24"/>
              </w:rPr>
            </w:pPr>
            <w:proofErr w:type="spellStart"/>
            <w:r>
              <w:rPr>
                <w:rStyle w:val="ab"/>
                <w:rFonts w:ascii="Times New Roman" w:eastAsia="SimSun" w:hAnsi="Times New Roman"/>
                <w:i w:val="0"/>
                <w:iCs/>
                <w:sz w:val="24"/>
                <w:szCs w:val="24"/>
                <w:lang w:val="en-US" w:eastAsia="zh-CN" w:bidi="ar"/>
              </w:rPr>
              <w:t>Требование</w:t>
            </w:r>
            <w:proofErr w:type="spellEnd"/>
          </w:p>
        </w:tc>
        <w:tc>
          <w:tcPr>
            <w:tcW w:w="6067" w:type="dxa"/>
            <w:shd w:val="clear" w:color="auto" w:fill="auto"/>
            <w:vAlign w:val="center"/>
          </w:tcPr>
          <w:p w14:paraId="03247DC6" w14:textId="77777777" w:rsidR="0049515A" w:rsidRDefault="00000000">
            <w:pPr>
              <w:jc w:val="center"/>
              <w:rPr>
                <w:rFonts w:ascii="Times New Roman" w:hAnsi="Times New Roman"/>
                <w:b/>
                <w:bCs/>
                <w:i w:val="0"/>
                <w:iCs/>
                <w:sz w:val="24"/>
                <w:szCs w:val="24"/>
              </w:rPr>
            </w:pPr>
            <w:proofErr w:type="spellStart"/>
            <w:r>
              <w:rPr>
                <w:rStyle w:val="ab"/>
                <w:rFonts w:ascii="Times New Roman" w:eastAsia="SimSun" w:hAnsi="Times New Roman"/>
                <w:i w:val="0"/>
                <w:iCs/>
                <w:sz w:val="24"/>
                <w:szCs w:val="24"/>
                <w:lang w:val="en-US" w:eastAsia="zh-CN" w:bidi="ar"/>
              </w:rPr>
              <w:t>Описание</w:t>
            </w:r>
            <w:proofErr w:type="spellEnd"/>
          </w:p>
        </w:tc>
      </w:tr>
    </w:tbl>
    <w:p w14:paraId="6F4D9B3A" w14:textId="77777777" w:rsidR="0049515A" w:rsidRDefault="0049515A">
      <w:pPr>
        <w:rPr>
          <w:rFonts w:ascii="Times New Roman" w:hAnsi="Times New Roman"/>
          <w:i w:val="0"/>
          <w:i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6"/>
        <w:gridCol w:w="6108"/>
      </w:tblGrid>
      <w:tr w:rsidR="0049515A" w14:paraId="255F4725" w14:textId="77777777">
        <w:trPr>
          <w:tblCellSpacing w:w="15" w:type="dxa"/>
        </w:trPr>
        <w:tc>
          <w:tcPr>
            <w:tcW w:w="3001" w:type="dxa"/>
            <w:shd w:val="clear" w:color="auto" w:fill="auto"/>
            <w:vAlign w:val="center"/>
          </w:tcPr>
          <w:p w14:paraId="6134E8AA" w14:textId="77777777" w:rsidR="0049515A" w:rsidRDefault="00000000">
            <w:pPr>
              <w:jc w:val="left"/>
              <w:rPr>
                <w:rFonts w:ascii="Times New Roman" w:hAnsi="Times New Roman"/>
                <w:i w:val="0"/>
                <w:iCs/>
                <w:sz w:val="24"/>
                <w:szCs w:val="24"/>
              </w:rPr>
            </w:pPr>
            <w:proofErr w:type="spellStart"/>
            <w:r>
              <w:rPr>
                <w:rStyle w:val="ab"/>
                <w:rFonts w:ascii="Times New Roman" w:eastAsia="SimSun" w:hAnsi="Times New Roman"/>
                <w:i w:val="0"/>
                <w:iCs/>
                <w:sz w:val="24"/>
                <w:szCs w:val="24"/>
                <w:lang w:val="en-US" w:eastAsia="zh-CN" w:bidi="ar"/>
              </w:rPr>
              <w:t>Поддержка</w:t>
            </w:r>
            <w:proofErr w:type="spellEnd"/>
            <w:r>
              <w:rPr>
                <w:rStyle w:val="ab"/>
                <w:rFonts w:ascii="Times New Roman" w:eastAsia="SimSun" w:hAnsi="Times New Roman"/>
                <w:i w:val="0"/>
                <w:iCs/>
                <w:sz w:val="24"/>
                <w:szCs w:val="24"/>
                <w:lang w:val="en-US" w:eastAsia="zh-CN" w:bidi="ar"/>
              </w:rPr>
              <w:t xml:space="preserve"> </w:t>
            </w:r>
            <w:proofErr w:type="spellStart"/>
            <w:r>
              <w:rPr>
                <w:rStyle w:val="ab"/>
                <w:rFonts w:ascii="Times New Roman" w:eastAsia="SimSun" w:hAnsi="Times New Roman"/>
                <w:i w:val="0"/>
                <w:iCs/>
                <w:sz w:val="24"/>
                <w:szCs w:val="24"/>
                <w:lang w:val="en-US" w:eastAsia="zh-CN" w:bidi="ar"/>
              </w:rPr>
              <w:t>русского</w:t>
            </w:r>
            <w:proofErr w:type="spellEnd"/>
            <w:r>
              <w:rPr>
                <w:rStyle w:val="ab"/>
                <w:rFonts w:ascii="Times New Roman" w:eastAsia="SimSun" w:hAnsi="Times New Roman"/>
                <w:i w:val="0"/>
                <w:iCs/>
                <w:sz w:val="24"/>
                <w:szCs w:val="24"/>
                <w:lang w:val="en-US" w:eastAsia="zh-CN" w:bidi="ar"/>
              </w:rPr>
              <w:t xml:space="preserve"> </w:t>
            </w:r>
            <w:proofErr w:type="spellStart"/>
            <w:r>
              <w:rPr>
                <w:rStyle w:val="ab"/>
                <w:rFonts w:ascii="Times New Roman" w:eastAsia="SimSun" w:hAnsi="Times New Roman"/>
                <w:i w:val="0"/>
                <w:iCs/>
                <w:sz w:val="24"/>
                <w:szCs w:val="24"/>
                <w:lang w:val="en-US" w:eastAsia="zh-CN" w:bidi="ar"/>
              </w:rPr>
              <w:t>языка</w:t>
            </w:r>
            <w:proofErr w:type="spellEnd"/>
          </w:p>
        </w:tc>
        <w:tc>
          <w:tcPr>
            <w:tcW w:w="6063" w:type="dxa"/>
            <w:shd w:val="clear" w:color="auto" w:fill="auto"/>
            <w:vAlign w:val="center"/>
          </w:tcPr>
          <w:p w14:paraId="575C2AAF" w14:textId="77777777" w:rsidR="0049515A" w:rsidRDefault="00000000">
            <w:pPr>
              <w:jc w:val="left"/>
              <w:rPr>
                <w:rFonts w:ascii="Times New Roman" w:hAnsi="Times New Roman"/>
                <w:i w:val="0"/>
                <w:iCs/>
                <w:sz w:val="24"/>
                <w:szCs w:val="24"/>
              </w:rPr>
            </w:pPr>
            <w:r w:rsidRPr="00AC3219">
              <w:rPr>
                <w:rFonts w:ascii="Times New Roman" w:eastAsia="SimSun" w:hAnsi="Times New Roman"/>
                <w:i w:val="0"/>
                <w:iCs/>
                <w:sz w:val="24"/>
                <w:szCs w:val="24"/>
                <w:lang w:eastAsia="zh-CN" w:bidi="ar"/>
              </w:rPr>
              <w:t>Система должна поддерживать русский язык в качестве основного языка ввода и вывода, обеспечивая правильную работу с кириллицей.</w:t>
            </w:r>
          </w:p>
        </w:tc>
      </w:tr>
    </w:tbl>
    <w:p w14:paraId="3A281E8F" w14:textId="77777777" w:rsidR="0049515A" w:rsidRDefault="0049515A">
      <w:pPr>
        <w:rPr>
          <w:rFonts w:ascii="Times New Roman" w:hAnsi="Times New Roman"/>
          <w:i w:val="0"/>
          <w:i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4"/>
        <w:gridCol w:w="6120"/>
      </w:tblGrid>
      <w:tr w:rsidR="0049515A" w14:paraId="41279D23" w14:textId="77777777">
        <w:trPr>
          <w:tblCellSpacing w:w="15" w:type="dxa"/>
        </w:trPr>
        <w:tc>
          <w:tcPr>
            <w:tcW w:w="2989" w:type="dxa"/>
            <w:shd w:val="clear" w:color="auto" w:fill="auto"/>
            <w:vAlign w:val="center"/>
          </w:tcPr>
          <w:p w14:paraId="12BBAE80" w14:textId="77777777" w:rsidR="0049515A" w:rsidRDefault="00000000">
            <w:pPr>
              <w:jc w:val="left"/>
              <w:rPr>
                <w:rFonts w:ascii="Times New Roman" w:hAnsi="Times New Roman"/>
                <w:i w:val="0"/>
                <w:iCs/>
                <w:sz w:val="24"/>
                <w:szCs w:val="24"/>
              </w:rPr>
            </w:pPr>
            <w:proofErr w:type="spellStart"/>
            <w:r>
              <w:rPr>
                <w:rStyle w:val="ab"/>
                <w:rFonts w:ascii="Times New Roman" w:eastAsia="SimSun" w:hAnsi="Times New Roman"/>
                <w:i w:val="0"/>
                <w:iCs/>
                <w:sz w:val="24"/>
                <w:szCs w:val="24"/>
                <w:lang w:val="en-US" w:eastAsia="zh-CN" w:bidi="ar"/>
              </w:rPr>
              <w:t>Корректность</w:t>
            </w:r>
            <w:proofErr w:type="spellEnd"/>
            <w:r>
              <w:rPr>
                <w:rStyle w:val="ab"/>
                <w:rFonts w:ascii="Times New Roman" w:eastAsia="SimSun" w:hAnsi="Times New Roman"/>
                <w:i w:val="0"/>
                <w:iCs/>
                <w:sz w:val="24"/>
                <w:szCs w:val="24"/>
                <w:lang w:val="en-US" w:eastAsia="zh-CN" w:bidi="ar"/>
              </w:rPr>
              <w:t xml:space="preserve"> </w:t>
            </w:r>
            <w:proofErr w:type="spellStart"/>
            <w:r>
              <w:rPr>
                <w:rStyle w:val="ab"/>
                <w:rFonts w:ascii="Times New Roman" w:eastAsia="SimSun" w:hAnsi="Times New Roman"/>
                <w:i w:val="0"/>
                <w:iCs/>
                <w:sz w:val="24"/>
                <w:szCs w:val="24"/>
                <w:lang w:val="en-US" w:eastAsia="zh-CN" w:bidi="ar"/>
              </w:rPr>
              <w:t>отображения</w:t>
            </w:r>
            <w:proofErr w:type="spellEnd"/>
            <w:r>
              <w:rPr>
                <w:rStyle w:val="ab"/>
                <w:rFonts w:ascii="Times New Roman" w:eastAsia="SimSun" w:hAnsi="Times New Roman"/>
                <w:i w:val="0"/>
                <w:iCs/>
                <w:sz w:val="24"/>
                <w:szCs w:val="24"/>
                <w:lang w:val="en-US" w:eastAsia="zh-CN" w:bidi="ar"/>
              </w:rPr>
              <w:t xml:space="preserve"> </w:t>
            </w:r>
            <w:proofErr w:type="spellStart"/>
            <w:r>
              <w:rPr>
                <w:rStyle w:val="ab"/>
                <w:rFonts w:ascii="Times New Roman" w:eastAsia="SimSun" w:hAnsi="Times New Roman"/>
                <w:i w:val="0"/>
                <w:iCs/>
                <w:sz w:val="24"/>
                <w:szCs w:val="24"/>
                <w:lang w:val="en-US" w:eastAsia="zh-CN" w:bidi="ar"/>
              </w:rPr>
              <w:t>символов</w:t>
            </w:r>
            <w:proofErr w:type="spellEnd"/>
          </w:p>
        </w:tc>
        <w:tc>
          <w:tcPr>
            <w:tcW w:w="6075" w:type="dxa"/>
            <w:shd w:val="clear" w:color="auto" w:fill="auto"/>
            <w:vAlign w:val="center"/>
          </w:tcPr>
          <w:p w14:paraId="1E5D4864" w14:textId="77777777" w:rsidR="0049515A" w:rsidRDefault="00000000">
            <w:pPr>
              <w:jc w:val="left"/>
              <w:rPr>
                <w:rFonts w:ascii="Times New Roman" w:hAnsi="Times New Roman"/>
                <w:i w:val="0"/>
                <w:iCs/>
                <w:sz w:val="24"/>
                <w:szCs w:val="24"/>
              </w:rPr>
            </w:pPr>
            <w:r w:rsidRPr="00AC3219">
              <w:rPr>
                <w:rFonts w:ascii="Times New Roman" w:eastAsia="SimSun" w:hAnsi="Times New Roman"/>
                <w:i w:val="0"/>
                <w:iCs/>
                <w:sz w:val="24"/>
                <w:szCs w:val="24"/>
                <w:lang w:eastAsia="zh-CN" w:bidi="ar"/>
              </w:rPr>
              <w:t>Все слова, фразы и сообщения должны отображаться корректно, без искажений символов и с правильной раскладкой клавиатуры.</w:t>
            </w:r>
          </w:p>
        </w:tc>
      </w:tr>
    </w:tbl>
    <w:p w14:paraId="077C6907" w14:textId="77777777" w:rsidR="0049515A" w:rsidRDefault="0049515A">
      <w:pPr>
        <w:rPr>
          <w:rFonts w:ascii="Times New Roman" w:hAnsi="Times New Roman"/>
          <w:i w:val="0"/>
          <w:i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6"/>
        <w:gridCol w:w="6108"/>
      </w:tblGrid>
      <w:tr w:rsidR="0049515A" w14:paraId="2B233456" w14:textId="77777777">
        <w:trPr>
          <w:tblCellSpacing w:w="15" w:type="dxa"/>
        </w:trPr>
        <w:tc>
          <w:tcPr>
            <w:tcW w:w="3001" w:type="dxa"/>
            <w:shd w:val="clear" w:color="auto" w:fill="auto"/>
            <w:vAlign w:val="center"/>
          </w:tcPr>
          <w:p w14:paraId="5B8D28F5" w14:textId="77777777" w:rsidR="0049515A" w:rsidRDefault="00000000">
            <w:pPr>
              <w:jc w:val="left"/>
              <w:rPr>
                <w:rFonts w:ascii="Times New Roman" w:hAnsi="Times New Roman"/>
                <w:i w:val="0"/>
                <w:iCs/>
                <w:sz w:val="24"/>
                <w:szCs w:val="24"/>
              </w:rPr>
            </w:pPr>
            <w:proofErr w:type="spellStart"/>
            <w:r>
              <w:rPr>
                <w:rStyle w:val="ab"/>
                <w:rFonts w:ascii="Times New Roman" w:eastAsia="SimSun" w:hAnsi="Times New Roman"/>
                <w:i w:val="0"/>
                <w:iCs/>
                <w:sz w:val="24"/>
                <w:szCs w:val="24"/>
                <w:lang w:val="en-US" w:eastAsia="zh-CN" w:bidi="ar"/>
              </w:rPr>
              <w:t>Морфологическая</w:t>
            </w:r>
            <w:proofErr w:type="spellEnd"/>
            <w:r>
              <w:rPr>
                <w:rStyle w:val="ab"/>
                <w:rFonts w:ascii="Times New Roman" w:eastAsia="SimSun" w:hAnsi="Times New Roman"/>
                <w:i w:val="0"/>
                <w:iCs/>
                <w:sz w:val="24"/>
                <w:szCs w:val="24"/>
                <w:lang w:val="en-US" w:eastAsia="zh-CN" w:bidi="ar"/>
              </w:rPr>
              <w:t xml:space="preserve"> </w:t>
            </w:r>
            <w:proofErr w:type="spellStart"/>
            <w:r>
              <w:rPr>
                <w:rStyle w:val="ab"/>
                <w:rFonts w:ascii="Times New Roman" w:eastAsia="SimSun" w:hAnsi="Times New Roman"/>
                <w:i w:val="0"/>
                <w:iCs/>
                <w:sz w:val="24"/>
                <w:szCs w:val="24"/>
                <w:lang w:val="en-US" w:eastAsia="zh-CN" w:bidi="ar"/>
              </w:rPr>
              <w:t>обработка</w:t>
            </w:r>
            <w:proofErr w:type="spellEnd"/>
          </w:p>
        </w:tc>
        <w:tc>
          <w:tcPr>
            <w:tcW w:w="6063" w:type="dxa"/>
            <w:shd w:val="clear" w:color="auto" w:fill="auto"/>
            <w:vAlign w:val="center"/>
          </w:tcPr>
          <w:p w14:paraId="687F132F" w14:textId="77777777" w:rsidR="0049515A" w:rsidRDefault="00000000">
            <w:pPr>
              <w:jc w:val="left"/>
              <w:rPr>
                <w:rFonts w:ascii="Times New Roman" w:hAnsi="Times New Roman"/>
                <w:i w:val="0"/>
                <w:iCs/>
                <w:sz w:val="24"/>
                <w:szCs w:val="24"/>
              </w:rPr>
            </w:pPr>
            <w:r w:rsidRPr="00AC3219">
              <w:rPr>
                <w:rFonts w:ascii="Times New Roman" w:eastAsia="SimSun" w:hAnsi="Times New Roman"/>
                <w:i w:val="0"/>
                <w:iCs/>
                <w:sz w:val="24"/>
                <w:szCs w:val="24"/>
                <w:lang w:eastAsia="zh-CN" w:bidi="ar"/>
              </w:rPr>
              <w:t>Программа должна обрабатывать склонение и спряжение слов, если это необходимо, например, для изменения формы слова при проверке (например, использование различных форм глаголов или существительных).</w:t>
            </w:r>
          </w:p>
        </w:tc>
      </w:tr>
    </w:tbl>
    <w:p w14:paraId="188D959D" w14:textId="77777777" w:rsidR="0049515A" w:rsidRDefault="0049515A">
      <w:pPr>
        <w:rPr>
          <w:rFonts w:ascii="Times New Roman" w:hAnsi="Times New Roman"/>
          <w:i w:val="0"/>
          <w:i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9"/>
        <w:gridCol w:w="6095"/>
      </w:tblGrid>
      <w:tr w:rsidR="0049515A" w14:paraId="51358EE6" w14:textId="77777777">
        <w:trPr>
          <w:tblCellSpacing w:w="15" w:type="dxa"/>
        </w:trPr>
        <w:tc>
          <w:tcPr>
            <w:tcW w:w="3014" w:type="dxa"/>
            <w:shd w:val="clear" w:color="auto" w:fill="auto"/>
            <w:vAlign w:val="center"/>
          </w:tcPr>
          <w:p w14:paraId="4386EA22" w14:textId="77777777" w:rsidR="0049515A" w:rsidRDefault="00000000">
            <w:pPr>
              <w:jc w:val="left"/>
              <w:rPr>
                <w:rFonts w:ascii="Times New Roman" w:hAnsi="Times New Roman"/>
                <w:i w:val="0"/>
                <w:iCs/>
                <w:sz w:val="24"/>
                <w:szCs w:val="24"/>
              </w:rPr>
            </w:pPr>
            <w:proofErr w:type="spellStart"/>
            <w:r>
              <w:rPr>
                <w:rStyle w:val="ab"/>
                <w:rFonts w:ascii="Times New Roman" w:eastAsia="SimSun" w:hAnsi="Times New Roman"/>
                <w:i w:val="0"/>
                <w:iCs/>
                <w:sz w:val="24"/>
                <w:szCs w:val="24"/>
                <w:lang w:val="en-US" w:eastAsia="zh-CN" w:bidi="ar"/>
              </w:rPr>
              <w:t>Правила</w:t>
            </w:r>
            <w:proofErr w:type="spellEnd"/>
            <w:r>
              <w:rPr>
                <w:rStyle w:val="ab"/>
                <w:rFonts w:ascii="Times New Roman" w:eastAsia="SimSun" w:hAnsi="Times New Roman"/>
                <w:i w:val="0"/>
                <w:iCs/>
                <w:sz w:val="24"/>
                <w:szCs w:val="24"/>
                <w:lang w:val="en-US" w:eastAsia="zh-CN" w:bidi="ar"/>
              </w:rPr>
              <w:t xml:space="preserve"> </w:t>
            </w:r>
            <w:proofErr w:type="spellStart"/>
            <w:r>
              <w:rPr>
                <w:rStyle w:val="ab"/>
                <w:rFonts w:ascii="Times New Roman" w:eastAsia="SimSun" w:hAnsi="Times New Roman"/>
                <w:i w:val="0"/>
                <w:iCs/>
                <w:sz w:val="24"/>
                <w:szCs w:val="24"/>
                <w:lang w:val="en-US" w:eastAsia="zh-CN" w:bidi="ar"/>
              </w:rPr>
              <w:t>орфографии</w:t>
            </w:r>
            <w:proofErr w:type="spellEnd"/>
            <w:r>
              <w:rPr>
                <w:rStyle w:val="ab"/>
                <w:rFonts w:ascii="Times New Roman" w:eastAsia="SimSun" w:hAnsi="Times New Roman"/>
                <w:i w:val="0"/>
                <w:iCs/>
                <w:sz w:val="24"/>
                <w:szCs w:val="24"/>
                <w:lang w:val="en-US" w:eastAsia="zh-CN" w:bidi="ar"/>
              </w:rPr>
              <w:t xml:space="preserve"> и </w:t>
            </w:r>
            <w:proofErr w:type="spellStart"/>
            <w:r>
              <w:rPr>
                <w:rStyle w:val="ab"/>
                <w:rFonts w:ascii="Times New Roman" w:eastAsia="SimSun" w:hAnsi="Times New Roman"/>
                <w:i w:val="0"/>
                <w:iCs/>
                <w:sz w:val="24"/>
                <w:szCs w:val="24"/>
                <w:lang w:val="en-US" w:eastAsia="zh-CN" w:bidi="ar"/>
              </w:rPr>
              <w:t>пунктуации</w:t>
            </w:r>
            <w:proofErr w:type="spellEnd"/>
          </w:p>
        </w:tc>
        <w:tc>
          <w:tcPr>
            <w:tcW w:w="6050" w:type="dxa"/>
            <w:shd w:val="clear" w:color="auto" w:fill="auto"/>
            <w:vAlign w:val="center"/>
          </w:tcPr>
          <w:p w14:paraId="626F1BA1" w14:textId="77777777" w:rsidR="0049515A" w:rsidRDefault="00000000">
            <w:pPr>
              <w:jc w:val="left"/>
              <w:rPr>
                <w:rFonts w:ascii="Times New Roman" w:hAnsi="Times New Roman"/>
                <w:i w:val="0"/>
                <w:iCs/>
                <w:sz w:val="24"/>
                <w:szCs w:val="24"/>
              </w:rPr>
            </w:pPr>
            <w:r w:rsidRPr="00AC3219">
              <w:rPr>
                <w:rFonts w:ascii="Times New Roman" w:eastAsia="SimSun" w:hAnsi="Times New Roman"/>
                <w:i w:val="0"/>
                <w:iCs/>
                <w:sz w:val="24"/>
                <w:szCs w:val="24"/>
                <w:lang w:eastAsia="zh-CN" w:bidi="ar"/>
              </w:rPr>
              <w:t>Все выводимые пользователю сообщения должны быть грамматически и орфографически правильными, с учетом стандартных правил русского языка.</w:t>
            </w:r>
          </w:p>
        </w:tc>
      </w:tr>
    </w:tbl>
    <w:p w14:paraId="7F55466D" w14:textId="77777777" w:rsidR="0049515A" w:rsidRDefault="0049515A">
      <w:pPr>
        <w:rPr>
          <w:rFonts w:ascii="Times New Roman" w:hAnsi="Times New Roman"/>
          <w:i w:val="0"/>
          <w:i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1"/>
        <w:gridCol w:w="6083"/>
      </w:tblGrid>
      <w:tr w:rsidR="0049515A" w14:paraId="70DCD7AF" w14:textId="77777777">
        <w:trPr>
          <w:tblCellSpacing w:w="15" w:type="dxa"/>
        </w:trPr>
        <w:tc>
          <w:tcPr>
            <w:tcW w:w="3026" w:type="dxa"/>
            <w:shd w:val="clear" w:color="auto" w:fill="auto"/>
            <w:vAlign w:val="center"/>
          </w:tcPr>
          <w:p w14:paraId="26F359FC" w14:textId="77777777" w:rsidR="0049515A" w:rsidRDefault="00000000">
            <w:pPr>
              <w:jc w:val="left"/>
              <w:rPr>
                <w:rFonts w:ascii="Times New Roman" w:hAnsi="Times New Roman"/>
                <w:i w:val="0"/>
                <w:iCs/>
                <w:sz w:val="24"/>
                <w:szCs w:val="24"/>
              </w:rPr>
            </w:pPr>
            <w:proofErr w:type="spellStart"/>
            <w:r>
              <w:rPr>
                <w:rStyle w:val="ab"/>
                <w:rFonts w:ascii="Times New Roman" w:eastAsia="SimSun" w:hAnsi="Times New Roman"/>
                <w:i w:val="0"/>
                <w:iCs/>
                <w:sz w:val="24"/>
                <w:szCs w:val="24"/>
                <w:lang w:val="en-US" w:eastAsia="zh-CN" w:bidi="ar"/>
              </w:rPr>
              <w:t>Поддержка</w:t>
            </w:r>
            <w:proofErr w:type="spellEnd"/>
            <w:r>
              <w:rPr>
                <w:rStyle w:val="ab"/>
                <w:rFonts w:ascii="Times New Roman" w:eastAsia="SimSun" w:hAnsi="Times New Roman"/>
                <w:i w:val="0"/>
                <w:iCs/>
                <w:sz w:val="24"/>
                <w:szCs w:val="24"/>
                <w:lang w:val="en-US" w:eastAsia="zh-CN" w:bidi="ar"/>
              </w:rPr>
              <w:t xml:space="preserve"> </w:t>
            </w:r>
            <w:proofErr w:type="spellStart"/>
            <w:r>
              <w:rPr>
                <w:rStyle w:val="ab"/>
                <w:rFonts w:ascii="Times New Roman" w:eastAsia="SimSun" w:hAnsi="Times New Roman"/>
                <w:i w:val="0"/>
                <w:iCs/>
                <w:sz w:val="24"/>
                <w:szCs w:val="24"/>
                <w:lang w:val="en-US" w:eastAsia="zh-CN" w:bidi="ar"/>
              </w:rPr>
              <w:t>различных</w:t>
            </w:r>
            <w:proofErr w:type="spellEnd"/>
            <w:r>
              <w:rPr>
                <w:rStyle w:val="ab"/>
                <w:rFonts w:ascii="Times New Roman" w:eastAsia="SimSun" w:hAnsi="Times New Roman"/>
                <w:i w:val="0"/>
                <w:iCs/>
                <w:sz w:val="24"/>
                <w:szCs w:val="24"/>
                <w:lang w:val="en-US" w:eastAsia="zh-CN" w:bidi="ar"/>
              </w:rPr>
              <w:t xml:space="preserve"> </w:t>
            </w:r>
            <w:proofErr w:type="spellStart"/>
            <w:r>
              <w:rPr>
                <w:rStyle w:val="ab"/>
                <w:rFonts w:ascii="Times New Roman" w:eastAsia="SimSun" w:hAnsi="Times New Roman"/>
                <w:i w:val="0"/>
                <w:iCs/>
                <w:sz w:val="24"/>
                <w:szCs w:val="24"/>
                <w:lang w:val="en-US" w:eastAsia="zh-CN" w:bidi="ar"/>
              </w:rPr>
              <w:t>форм</w:t>
            </w:r>
            <w:proofErr w:type="spellEnd"/>
            <w:r>
              <w:rPr>
                <w:rStyle w:val="ab"/>
                <w:rFonts w:ascii="Times New Roman" w:eastAsia="SimSun" w:hAnsi="Times New Roman"/>
                <w:i w:val="0"/>
                <w:iCs/>
                <w:sz w:val="24"/>
                <w:szCs w:val="24"/>
                <w:lang w:val="en-US" w:eastAsia="zh-CN" w:bidi="ar"/>
              </w:rPr>
              <w:t xml:space="preserve"> </w:t>
            </w:r>
            <w:proofErr w:type="spellStart"/>
            <w:r>
              <w:rPr>
                <w:rStyle w:val="ab"/>
                <w:rFonts w:ascii="Times New Roman" w:eastAsia="SimSun" w:hAnsi="Times New Roman"/>
                <w:i w:val="0"/>
                <w:iCs/>
                <w:sz w:val="24"/>
                <w:szCs w:val="24"/>
                <w:lang w:val="en-US" w:eastAsia="zh-CN" w:bidi="ar"/>
              </w:rPr>
              <w:t>слов</w:t>
            </w:r>
            <w:proofErr w:type="spellEnd"/>
          </w:p>
        </w:tc>
        <w:tc>
          <w:tcPr>
            <w:tcW w:w="6038" w:type="dxa"/>
            <w:shd w:val="clear" w:color="auto" w:fill="auto"/>
            <w:vAlign w:val="center"/>
          </w:tcPr>
          <w:p w14:paraId="6C65EC56" w14:textId="77777777" w:rsidR="0049515A" w:rsidRDefault="00000000">
            <w:pPr>
              <w:jc w:val="left"/>
              <w:rPr>
                <w:rFonts w:ascii="Times New Roman" w:hAnsi="Times New Roman"/>
                <w:i w:val="0"/>
                <w:iCs/>
                <w:sz w:val="24"/>
                <w:szCs w:val="24"/>
              </w:rPr>
            </w:pPr>
            <w:r w:rsidRPr="00AC3219">
              <w:rPr>
                <w:rFonts w:ascii="Times New Roman" w:eastAsia="SimSun" w:hAnsi="Times New Roman"/>
                <w:i w:val="0"/>
                <w:iCs/>
                <w:sz w:val="24"/>
                <w:szCs w:val="24"/>
                <w:lang w:eastAsia="zh-CN" w:bidi="ar"/>
              </w:rPr>
              <w:t>Для каждого слова система должна обеспечивать его корректное отображение и восприятие пользователем, независимо от того, в каком виде оно вводится (например, с учетом падежей или множественного числа).</w:t>
            </w:r>
          </w:p>
        </w:tc>
      </w:tr>
    </w:tbl>
    <w:p w14:paraId="18B524C1" w14:textId="77777777" w:rsidR="0049515A" w:rsidRDefault="0049515A">
      <w:pPr>
        <w:rPr>
          <w:rFonts w:ascii="Times New Roman" w:hAnsi="Times New Roman"/>
          <w:i w:val="0"/>
          <w:i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9"/>
        <w:gridCol w:w="6095"/>
      </w:tblGrid>
      <w:tr w:rsidR="0049515A" w14:paraId="6E53BB37" w14:textId="77777777">
        <w:trPr>
          <w:tblCellSpacing w:w="15" w:type="dxa"/>
        </w:trPr>
        <w:tc>
          <w:tcPr>
            <w:tcW w:w="3014" w:type="dxa"/>
            <w:shd w:val="clear" w:color="auto" w:fill="auto"/>
            <w:vAlign w:val="center"/>
          </w:tcPr>
          <w:p w14:paraId="276896E7" w14:textId="77777777" w:rsidR="0049515A" w:rsidRDefault="00000000">
            <w:pPr>
              <w:jc w:val="left"/>
              <w:rPr>
                <w:rFonts w:ascii="Times New Roman" w:hAnsi="Times New Roman"/>
                <w:i w:val="0"/>
                <w:iCs/>
                <w:sz w:val="24"/>
                <w:szCs w:val="24"/>
              </w:rPr>
            </w:pPr>
            <w:proofErr w:type="spellStart"/>
            <w:r>
              <w:rPr>
                <w:rStyle w:val="ab"/>
                <w:rFonts w:ascii="Times New Roman" w:eastAsia="SimSun" w:hAnsi="Times New Roman"/>
                <w:i w:val="0"/>
                <w:iCs/>
                <w:sz w:val="24"/>
                <w:szCs w:val="24"/>
                <w:lang w:val="en-US" w:eastAsia="zh-CN" w:bidi="ar"/>
              </w:rPr>
              <w:t>Логическая</w:t>
            </w:r>
            <w:proofErr w:type="spellEnd"/>
            <w:r>
              <w:rPr>
                <w:rStyle w:val="ab"/>
                <w:rFonts w:ascii="Times New Roman" w:eastAsia="SimSun" w:hAnsi="Times New Roman"/>
                <w:i w:val="0"/>
                <w:iCs/>
                <w:sz w:val="24"/>
                <w:szCs w:val="24"/>
                <w:lang w:val="en-US" w:eastAsia="zh-CN" w:bidi="ar"/>
              </w:rPr>
              <w:t xml:space="preserve"> </w:t>
            </w:r>
            <w:proofErr w:type="spellStart"/>
            <w:r>
              <w:rPr>
                <w:rStyle w:val="ab"/>
                <w:rFonts w:ascii="Times New Roman" w:eastAsia="SimSun" w:hAnsi="Times New Roman"/>
                <w:i w:val="0"/>
                <w:iCs/>
                <w:sz w:val="24"/>
                <w:szCs w:val="24"/>
                <w:lang w:val="en-US" w:eastAsia="zh-CN" w:bidi="ar"/>
              </w:rPr>
              <w:t>структура</w:t>
            </w:r>
            <w:proofErr w:type="spellEnd"/>
            <w:r>
              <w:rPr>
                <w:rStyle w:val="ab"/>
                <w:rFonts w:ascii="Times New Roman" w:eastAsia="SimSun" w:hAnsi="Times New Roman"/>
                <w:i w:val="0"/>
                <w:iCs/>
                <w:sz w:val="24"/>
                <w:szCs w:val="24"/>
                <w:lang w:val="en-US" w:eastAsia="zh-CN" w:bidi="ar"/>
              </w:rPr>
              <w:t xml:space="preserve"> </w:t>
            </w:r>
            <w:proofErr w:type="spellStart"/>
            <w:r>
              <w:rPr>
                <w:rStyle w:val="ab"/>
                <w:rFonts w:ascii="Times New Roman" w:eastAsia="SimSun" w:hAnsi="Times New Roman"/>
                <w:i w:val="0"/>
                <w:iCs/>
                <w:sz w:val="24"/>
                <w:szCs w:val="24"/>
                <w:lang w:val="en-US" w:eastAsia="zh-CN" w:bidi="ar"/>
              </w:rPr>
              <w:t>интерфейса</w:t>
            </w:r>
            <w:proofErr w:type="spellEnd"/>
          </w:p>
        </w:tc>
        <w:tc>
          <w:tcPr>
            <w:tcW w:w="6050" w:type="dxa"/>
            <w:shd w:val="clear" w:color="auto" w:fill="auto"/>
            <w:vAlign w:val="center"/>
          </w:tcPr>
          <w:p w14:paraId="1647E994" w14:textId="77777777" w:rsidR="0049515A" w:rsidRDefault="00000000">
            <w:pPr>
              <w:jc w:val="left"/>
              <w:rPr>
                <w:rFonts w:ascii="Times New Roman" w:hAnsi="Times New Roman"/>
                <w:i w:val="0"/>
                <w:iCs/>
                <w:sz w:val="24"/>
                <w:szCs w:val="24"/>
              </w:rPr>
            </w:pPr>
            <w:r w:rsidRPr="00AC3219">
              <w:rPr>
                <w:rFonts w:ascii="Times New Roman" w:eastAsia="SimSun" w:hAnsi="Times New Roman"/>
                <w:i w:val="0"/>
                <w:iCs/>
                <w:sz w:val="24"/>
                <w:szCs w:val="24"/>
                <w:lang w:eastAsia="zh-CN" w:bidi="ar"/>
              </w:rPr>
              <w:t>Интерфейс должен быть простым и понятным для пользователя, с учетом лексических и грамматических особенностей русского языка, чтобы пользователь мог легко ориентироваться в интерфейсе и вводить правильные ответы.</w:t>
            </w:r>
          </w:p>
        </w:tc>
      </w:tr>
    </w:tbl>
    <w:p w14:paraId="12A1BAF8" w14:textId="77777777" w:rsidR="0049515A" w:rsidRDefault="0049515A">
      <w:pPr>
        <w:rPr>
          <w:rFonts w:ascii="Times New Roman" w:hAnsi="Times New Roman"/>
          <w:i w:val="0"/>
          <w:i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6"/>
        <w:gridCol w:w="6108"/>
      </w:tblGrid>
      <w:tr w:rsidR="0049515A" w14:paraId="18624CCA" w14:textId="77777777">
        <w:trPr>
          <w:tblCellSpacing w:w="15" w:type="dxa"/>
        </w:trPr>
        <w:tc>
          <w:tcPr>
            <w:tcW w:w="3001" w:type="dxa"/>
            <w:shd w:val="clear" w:color="auto" w:fill="auto"/>
            <w:vAlign w:val="center"/>
          </w:tcPr>
          <w:p w14:paraId="69D6EBE4" w14:textId="77777777" w:rsidR="0049515A" w:rsidRDefault="00000000">
            <w:pPr>
              <w:jc w:val="left"/>
              <w:rPr>
                <w:rFonts w:ascii="Times New Roman" w:hAnsi="Times New Roman"/>
                <w:i w:val="0"/>
                <w:iCs/>
                <w:sz w:val="24"/>
                <w:szCs w:val="24"/>
              </w:rPr>
            </w:pPr>
            <w:r w:rsidRPr="00AC3219">
              <w:rPr>
                <w:rStyle w:val="ab"/>
                <w:rFonts w:ascii="Times New Roman" w:eastAsia="SimSun" w:hAnsi="Times New Roman"/>
                <w:i w:val="0"/>
                <w:iCs/>
                <w:sz w:val="24"/>
                <w:szCs w:val="24"/>
                <w:lang w:eastAsia="zh-CN" w:bidi="ar"/>
              </w:rPr>
              <w:t>Подсказки и сообщения об ошибках</w:t>
            </w:r>
          </w:p>
        </w:tc>
        <w:tc>
          <w:tcPr>
            <w:tcW w:w="6063" w:type="dxa"/>
            <w:shd w:val="clear" w:color="auto" w:fill="auto"/>
            <w:vAlign w:val="center"/>
          </w:tcPr>
          <w:p w14:paraId="64BD81E8" w14:textId="77777777" w:rsidR="0049515A" w:rsidRDefault="00000000">
            <w:pPr>
              <w:jc w:val="left"/>
              <w:rPr>
                <w:rFonts w:ascii="Times New Roman" w:hAnsi="Times New Roman"/>
                <w:i w:val="0"/>
                <w:iCs/>
                <w:sz w:val="24"/>
                <w:szCs w:val="24"/>
              </w:rPr>
            </w:pPr>
            <w:r w:rsidRPr="00AC3219">
              <w:rPr>
                <w:rFonts w:ascii="Times New Roman" w:eastAsia="SimSun" w:hAnsi="Times New Roman"/>
                <w:i w:val="0"/>
                <w:iCs/>
                <w:sz w:val="24"/>
                <w:szCs w:val="24"/>
                <w:lang w:eastAsia="zh-CN" w:bidi="ar"/>
              </w:rPr>
              <w:t xml:space="preserve">Подсказки и сообщения об ошибках должны быть понятными и четкими, с указанием на возможные ошибки при вводе, и должны включать разъяснения на русском </w:t>
            </w:r>
            <w:r w:rsidRPr="00AC3219">
              <w:rPr>
                <w:rFonts w:ascii="Times New Roman" w:eastAsia="SimSun" w:hAnsi="Times New Roman"/>
                <w:i w:val="0"/>
                <w:iCs/>
                <w:sz w:val="24"/>
                <w:szCs w:val="24"/>
                <w:lang w:eastAsia="zh-CN" w:bidi="ar"/>
              </w:rPr>
              <w:lastRenderedPageBreak/>
              <w:t>языке для улучшения взаимодействия с пользователем.</w:t>
            </w:r>
          </w:p>
        </w:tc>
      </w:tr>
    </w:tbl>
    <w:p w14:paraId="3328CBA2" w14:textId="77777777" w:rsidR="0049515A" w:rsidRDefault="0049515A">
      <w:pPr>
        <w:rPr>
          <w:rFonts w:ascii="Times New Roman" w:hAnsi="Times New Roman"/>
          <w:i w:val="0"/>
          <w:i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6"/>
        <w:gridCol w:w="6108"/>
      </w:tblGrid>
      <w:tr w:rsidR="0049515A" w14:paraId="64E36888" w14:textId="77777777">
        <w:trPr>
          <w:tblCellSpacing w:w="15" w:type="dxa"/>
        </w:trPr>
        <w:tc>
          <w:tcPr>
            <w:tcW w:w="3001" w:type="dxa"/>
            <w:shd w:val="clear" w:color="auto" w:fill="auto"/>
            <w:vAlign w:val="center"/>
          </w:tcPr>
          <w:p w14:paraId="59B32233" w14:textId="77777777" w:rsidR="0049515A" w:rsidRDefault="00000000">
            <w:pPr>
              <w:jc w:val="left"/>
              <w:rPr>
                <w:rFonts w:ascii="Times New Roman" w:hAnsi="Times New Roman"/>
                <w:i w:val="0"/>
                <w:iCs/>
                <w:sz w:val="24"/>
                <w:szCs w:val="24"/>
              </w:rPr>
            </w:pPr>
            <w:proofErr w:type="spellStart"/>
            <w:r>
              <w:rPr>
                <w:rStyle w:val="ab"/>
                <w:rFonts w:ascii="Times New Roman" w:eastAsia="SimSun" w:hAnsi="Times New Roman"/>
                <w:i w:val="0"/>
                <w:iCs/>
                <w:sz w:val="24"/>
                <w:szCs w:val="24"/>
                <w:lang w:val="en-US" w:eastAsia="zh-CN" w:bidi="ar"/>
              </w:rPr>
              <w:t>Транслитерация</w:t>
            </w:r>
            <w:proofErr w:type="spellEnd"/>
          </w:p>
        </w:tc>
        <w:tc>
          <w:tcPr>
            <w:tcW w:w="6063" w:type="dxa"/>
            <w:shd w:val="clear" w:color="auto" w:fill="auto"/>
            <w:vAlign w:val="center"/>
          </w:tcPr>
          <w:p w14:paraId="0F9E0DF3" w14:textId="77777777" w:rsidR="0049515A" w:rsidRDefault="00000000">
            <w:pPr>
              <w:jc w:val="left"/>
              <w:rPr>
                <w:rFonts w:ascii="Times New Roman" w:hAnsi="Times New Roman"/>
                <w:i w:val="0"/>
                <w:iCs/>
                <w:sz w:val="24"/>
                <w:szCs w:val="24"/>
              </w:rPr>
            </w:pPr>
            <w:r w:rsidRPr="00AC3219">
              <w:rPr>
                <w:rFonts w:ascii="Times New Roman" w:eastAsia="SimSun" w:hAnsi="Times New Roman"/>
                <w:i w:val="0"/>
                <w:iCs/>
                <w:sz w:val="24"/>
                <w:szCs w:val="24"/>
                <w:lang w:eastAsia="zh-CN" w:bidi="ar"/>
              </w:rPr>
              <w:t>В случае использования транслитерации (например, при наличии символов, недоступных в стандартной раскладке клавиатуры), система должна обеспечивать корректную работу с такими символами и предложить пользователю правильную транслитерацию.</w:t>
            </w:r>
          </w:p>
        </w:tc>
      </w:tr>
    </w:tbl>
    <w:p w14:paraId="54629C47" w14:textId="77777777" w:rsidR="0049515A" w:rsidRDefault="0049515A"/>
    <w:p w14:paraId="65DFEE19" w14:textId="77777777" w:rsidR="0049515A" w:rsidRDefault="00000000">
      <w:pPr>
        <w:pStyle w:val="4"/>
        <w:tabs>
          <w:tab w:val="left" w:pos="2340"/>
        </w:tabs>
        <w:rPr>
          <w:szCs w:val="24"/>
        </w:rPr>
      </w:pPr>
      <w:r>
        <w:rPr>
          <w:iCs/>
          <w:szCs w:val="24"/>
        </w:rPr>
        <w:t>Требования к языкам и средствам манипулирования данными</w:t>
      </w:r>
    </w:p>
    <w:p w14:paraId="7361D9C8" w14:textId="77777777" w:rsidR="0049515A" w:rsidRDefault="00000000">
      <w:pPr>
        <w:pStyle w:val="3"/>
        <w:tabs>
          <w:tab w:val="left" w:pos="1620"/>
        </w:tabs>
        <w:ind w:left="850" w:firstLine="0"/>
        <w:rPr>
          <w:szCs w:val="24"/>
        </w:rPr>
      </w:pPr>
      <w:bookmarkStart w:id="80" w:name="__RefHeading__237_1516621224"/>
      <w:bookmarkStart w:id="81" w:name="__RefHeading__600_1516621224"/>
      <w:bookmarkEnd w:id="80"/>
      <w:bookmarkEnd w:id="81"/>
      <w:r>
        <w:t>Требования к техническому обеспечению</w:t>
      </w:r>
    </w:p>
    <w:p w14:paraId="451BF35C" w14:textId="77777777" w:rsidR="0049515A" w:rsidRDefault="00000000">
      <w:pPr>
        <w:pStyle w:val="4"/>
        <w:tabs>
          <w:tab w:val="left" w:pos="2340"/>
        </w:tabs>
      </w:pPr>
      <w:r>
        <w:rPr>
          <w:iCs/>
          <w:szCs w:val="24"/>
        </w:rPr>
        <w:t>Требования к технической инфраструктуре</w:t>
      </w:r>
    </w:p>
    <w:p w14:paraId="63E24CE7" w14:textId="77777777" w:rsidR="0049515A" w:rsidRDefault="00000000">
      <w:pPr>
        <w:pStyle w:val="3"/>
        <w:tabs>
          <w:tab w:val="left" w:pos="1620"/>
        </w:tabs>
        <w:ind w:left="850" w:firstLine="0"/>
      </w:pPr>
      <w:bookmarkStart w:id="82" w:name="__RefHeading__602_1516621224"/>
      <w:bookmarkStart w:id="83" w:name="__RefHeading__239_1516621224"/>
      <w:bookmarkEnd w:id="82"/>
      <w:bookmarkEnd w:id="83"/>
      <w:r>
        <w:t>Требования к объекту внедрения</w:t>
      </w:r>
    </w:p>
    <w:p w14:paraId="5A8E3354" w14:textId="77777777" w:rsidR="0049515A" w:rsidRDefault="00000000">
      <w:pPr>
        <w:pStyle w:val="4"/>
        <w:tabs>
          <w:tab w:val="left" w:pos="2340"/>
        </w:tabs>
        <w:rPr>
          <w:iCs/>
          <w:szCs w:val="24"/>
        </w:rPr>
      </w:pPr>
      <w:r>
        <w:rPr>
          <w:iCs/>
          <w:szCs w:val="24"/>
        </w:rPr>
        <w:t>Архитектурно-строительные требования к помещению</w:t>
      </w:r>
    </w:p>
    <w:p w14:paraId="6CA4EEC3" w14:textId="77777777" w:rsidR="0049515A" w:rsidRDefault="00000000">
      <w:pPr>
        <w:pStyle w:val="5"/>
        <w:rPr>
          <w:rFonts w:ascii="Times New Roman" w:hAnsi="Times New Roman"/>
          <w:i w:val="0"/>
          <w:sz w:val="24"/>
          <w:szCs w:val="24"/>
        </w:rPr>
      </w:pPr>
      <w:r>
        <w:rPr>
          <w:rFonts w:ascii="Times New Roman" w:hAnsi="Times New Roman"/>
          <w:i w:val="0"/>
          <w:sz w:val="24"/>
          <w:szCs w:val="24"/>
        </w:rPr>
        <w:t>Выбор помещения серверной</w:t>
      </w:r>
    </w:p>
    <w:p w14:paraId="77BD18B8" w14:textId="77777777" w:rsidR="0049515A" w:rsidRDefault="00000000">
      <w:pPr>
        <w:pStyle w:val="5"/>
        <w:rPr>
          <w:rFonts w:ascii="Times New Roman" w:hAnsi="Times New Roman"/>
          <w:i w:val="0"/>
          <w:sz w:val="24"/>
          <w:szCs w:val="24"/>
        </w:rPr>
      </w:pPr>
      <w:r>
        <w:rPr>
          <w:rFonts w:ascii="Times New Roman" w:hAnsi="Times New Roman"/>
          <w:i w:val="0"/>
          <w:sz w:val="24"/>
          <w:szCs w:val="24"/>
        </w:rPr>
        <w:t>Требования к дверным проемам и окнам</w:t>
      </w:r>
    </w:p>
    <w:p w14:paraId="2D37CB28" w14:textId="77777777" w:rsidR="0049515A" w:rsidRDefault="00000000">
      <w:pPr>
        <w:pStyle w:val="5"/>
        <w:rPr>
          <w:rFonts w:ascii="Times New Roman" w:hAnsi="Times New Roman"/>
          <w:i w:val="0"/>
          <w:sz w:val="24"/>
          <w:szCs w:val="24"/>
        </w:rPr>
      </w:pPr>
      <w:r>
        <w:rPr>
          <w:rFonts w:ascii="Times New Roman" w:hAnsi="Times New Roman"/>
          <w:i w:val="0"/>
          <w:sz w:val="24"/>
          <w:szCs w:val="24"/>
        </w:rPr>
        <w:t>Требования к отделке помещения</w:t>
      </w:r>
    </w:p>
    <w:p w14:paraId="2A9AF167" w14:textId="77777777" w:rsidR="0049515A" w:rsidRDefault="00000000">
      <w:pPr>
        <w:pStyle w:val="5"/>
        <w:rPr>
          <w:rFonts w:ascii="Times New Roman" w:hAnsi="Times New Roman"/>
          <w:i w:val="0"/>
          <w:sz w:val="24"/>
          <w:szCs w:val="24"/>
        </w:rPr>
      </w:pPr>
      <w:r>
        <w:rPr>
          <w:rFonts w:ascii="Times New Roman" w:hAnsi="Times New Roman"/>
          <w:i w:val="0"/>
          <w:sz w:val="24"/>
          <w:szCs w:val="24"/>
        </w:rPr>
        <w:t>Требования к прокладке коммуникаций</w:t>
      </w:r>
    </w:p>
    <w:p w14:paraId="2E8BD670" w14:textId="77777777" w:rsidR="0049515A" w:rsidRDefault="00000000">
      <w:pPr>
        <w:pStyle w:val="4"/>
        <w:tabs>
          <w:tab w:val="left" w:pos="2340"/>
        </w:tabs>
        <w:rPr>
          <w:iCs/>
          <w:szCs w:val="24"/>
        </w:rPr>
      </w:pPr>
      <w:r>
        <w:rPr>
          <w:iCs/>
          <w:szCs w:val="24"/>
        </w:rPr>
        <w:t>Инфраструктура серверной</w:t>
      </w:r>
    </w:p>
    <w:p w14:paraId="599D2765" w14:textId="77777777" w:rsidR="0049515A" w:rsidRDefault="00000000">
      <w:pPr>
        <w:pStyle w:val="5"/>
        <w:rPr>
          <w:rFonts w:ascii="Times New Roman" w:hAnsi="Times New Roman"/>
          <w:i w:val="0"/>
          <w:sz w:val="24"/>
          <w:szCs w:val="24"/>
        </w:rPr>
      </w:pPr>
      <w:r>
        <w:rPr>
          <w:rFonts w:ascii="Times New Roman" w:hAnsi="Times New Roman"/>
          <w:i w:val="0"/>
          <w:sz w:val="24"/>
          <w:szCs w:val="24"/>
        </w:rPr>
        <w:t>Система электропитания</w:t>
      </w:r>
    </w:p>
    <w:p w14:paraId="7C59FDF8" w14:textId="77777777" w:rsidR="0049515A" w:rsidRDefault="00000000">
      <w:pPr>
        <w:pStyle w:val="6"/>
        <w:spacing w:before="160" w:after="300"/>
        <w:ind w:left="1570"/>
        <w:rPr>
          <w:rFonts w:ascii="Times New Roman" w:hAnsi="Times New Roman"/>
          <w:i w:val="0"/>
          <w:sz w:val="24"/>
          <w:szCs w:val="24"/>
        </w:rPr>
      </w:pPr>
      <w:r>
        <w:rPr>
          <w:rFonts w:ascii="Times New Roman" w:hAnsi="Times New Roman"/>
          <w:i w:val="0"/>
          <w:sz w:val="24"/>
          <w:szCs w:val="24"/>
        </w:rPr>
        <w:t>Подсистема гарантированного электропитания</w:t>
      </w:r>
    </w:p>
    <w:p w14:paraId="5BBC3113" w14:textId="77777777" w:rsidR="0049515A" w:rsidRDefault="00000000">
      <w:pPr>
        <w:pStyle w:val="6"/>
        <w:spacing w:before="160" w:after="300"/>
        <w:ind w:left="1570"/>
        <w:rPr>
          <w:rFonts w:ascii="Times New Roman" w:hAnsi="Times New Roman"/>
          <w:i w:val="0"/>
          <w:sz w:val="24"/>
          <w:szCs w:val="24"/>
        </w:rPr>
      </w:pPr>
      <w:r>
        <w:rPr>
          <w:rFonts w:ascii="Times New Roman" w:hAnsi="Times New Roman"/>
          <w:i w:val="0"/>
          <w:sz w:val="24"/>
          <w:szCs w:val="24"/>
        </w:rPr>
        <w:t>Подсистема бесперебойного электропитания</w:t>
      </w:r>
    </w:p>
    <w:p w14:paraId="5541DE0A" w14:textId="77777777" w:rsidR="0049515A" w:rsidRDefault="00000000">
      <w:pPr>
        <w:pStyle w:val="6"/>
        <w:spacing w:before="160" w:after="300"/>
        <w:ind w:left="1570"/>
        <w:rPr>
          <w:rFonts w:ascii="Times New Roman" w:hAnsi="Times New Roman"/>
          <w:i w:val="0"/>
          <w:sz w:val="24"/>
          <w:szCs w:val="24"/>
        </w:rPr>
      </w:pPr>
      <w:r>
        <w:rPr>
          <w:rFonts w:ascii="Times New Roman" w:hAnsi="Times New Roman"/>
          <w:i w:val="0"/>
          <w:sz w:val="24"/>
          <w:szCs w:val="24"/>
        </w:rPr>
        <w:t>Подсистема распределения электропитания</w:t>
      </w:r>
    </w:p>
    <w:p w14:paraId="00ED6879" w14:textId="77777777" w:rsidR="0049515A" w:rsidRDefault="00000000">
      <w:pPr>
        <w:pStyle w:val="6"/>
        <w:spacing w:before="160" w:after="300"/>
        <w:ind w:left="1570"/>
        <w:rPr>
          <w:rFonts w:ascii="Times New Roman" w:hAnsi="Times New Roman"/>
          <w:i w:val="0"/>
          <w:sz w:val="24"/>
          <w:szCs w:val="24"/>
        </w:rPr>
      </w:pPr>
      <w:r>
        <w:rPr>
          <w:rFonts w:ascii="Times New Roman" w:hAnsi="Times New Roman"/>
          <w:i w:val="0"/>
          <w:sz w:val="24"/>
          <w:szCs w:val="24"/>
        </w:rPr>
        <w:t>Подсистема технологического заземления</w:t>
      </w:r>
    </w:p>
    <w:p w14:paraId="3338A6AE" w14:textId="77777777" w:rsidR="0049515A" w:rsidRDefault="00000000">
      <w:pPr>
        <w:pStyle w:val="6"/>
        <w:spacing w:before="160" w:after="300"/>
        <w:ind w:left="1570"/>
        <w:rPr>
          <w:rFonts w:ascii="Times New Roman" w:hAnsi="Times New Roman"/>
          <w:i w:val="0"/>
          <w:sz w:val="24"/>
          <w:szCs w:val="24"/>
        </w:rPr>
      </w:pPr>
      <w:r>
        <w:rPr>
          <w:rFonts w:ascii="Times New Roman" w:hAnsi="Times New Roman"/>
          <w:i w:val="0"/>
          <w:sz w:val="24"/>
          <w:szCs w:val="24"/>
        </w:rPr>
        <w:t>Подсистема электрического освещения</w:t>
      </w:r>
    </w:p>
    <w:p w14:paraId="3F892180" w14:textId="77777777" w:rsidR="0049515A" w:rsidRDefault="00000000">
      <w:pPr>
        <w:pStyle w:val="5"/>
        <w:spacing w:before="160" w:after="300"/>
        <w:ind w:left="4767" w:hanging="3917"/>
        <w:rPr>
          <w:rFonts w:ascii="Times New Roman" w:hAnsi="Times New Roman"/>
          <w:i w:val="0"/>
          <w:sz w:val="24"/>
          <w:szCs w:val="24"/>
        </w:rPr>
      </w:pPr>
      <w:r>
        <w:rPr>
          <w:rFonts w:ascii="Times New Roman" w:hAnsi="Times New Roman"/>
          <w:i w:val="0"/>
          <w:sz w:val="24"/>
          <w:szCs w:val="24"/>
        </w:rPr>
        <w:t>Система обеспечения микроклимата</w:t>
      </w:r>
    </w:p>
    <w:p w14:paraId="2F576B4C" w14:textId="77777777" w:rsidR="0049515A" w:rsidRDefault="00000000">
      <w:pPr>
        <w:pStyle w:val="6"/>
        <w:spacing w:before="160" w:after="300"/>
        <w:ind w:left="1570"/>
        <w:rPr>
          <w:rFonts w:ascii="Times New Roman" w:hAnsi="Times New Roman"/>
          <w:i w:val="0"/>
          <w:sz w:val="24"/>
          <w:szCs w:val="24"/>
        </w:rPr>
      </w:pPr>
      <w:r>
        <w:rPr>
          <w:rFonts w:ascii="Times New Roman" w:hAnsi="Times New Roman"/>
          <w:i w:val="0"/>
          <w:sz w:val="24"/>
          <w:szCs w:val="24"/>
        </w:rPr>
        <w:t>Подсистема кондиционирования и вентиляции</w:t>
      </w:r>
    </w:p>
    <w:p w14:paraId="348CA5F1" w14:textId="77777777" w:rsidR="0049515A" w:rsidRDefault="00000000">
      <w:pPr>
        <w:pStyle w:val="6"/>
        <w:spacing w:before="160" w:after="300"/>
        <w:ind w:left="1570"/>
        <w:rPr>
          <w:rFonts w:ascii="Times New Roman" w:hAnsi="Times New Roman"/>
          <w:i w:val="0"/>
          <w:sz w:val="24"/>
          <w:szCs w:val="24"/>
        </w:rPr>
      </w:pPr>
      <w:r>
        <w:rPr>
          <w:rFonts w:ascii="Times New Roman" w:hAnsi="Times New Roman"/>
          <w:i w:val="0"/>
          <w:sz w:val="24"/>
          <w:szCs w:val="24"/>
        </w:rPr>
        <w:t>Подсистема мониторинга микроклимата</w:t>
      </w:r>
    </w:p>
    <w:p w14:paraId="6BB6483A" w14:textId="77777777" w:rsidR="0049515A" w:rsidRDefault="00000000">
      <w:pPr>
        <w:pStyle w:val="5"/>
        <w:spacing w:before="160" w:after="300"/>
        <w:ind w:left="4767" w:hanging="3917"/>
        <w:rPr>
          <w:rFonts w:ascii="Times New Roman" w:hAnsi="Times New Roman"/>
          <w:i w:val="0"/>
          <w:sz w:val="24"/>
          <w:szCs w:val="24"/>
        </w:rPr>
      </w:pPr>
      <w:r>
        <w:rPr>
          <w:rFonts w:ascii="Times New Roman" w:hAnsi="Times New Roman"/>
          <w:i w:val="0"/>
          <w:sz w:val="24"/>
          <w:szCs w:val="24"/>
        </w:rPr>
        <w:t>Система организации оборудования и кабельного хозяйства</w:t>
      </w:r>
    </w:p>
    <w:p w14:paraId="52688B7D" w14:textId="77777777" w:rsidR="0049515A" w:rsidRDefault="00000000">
      <w:pPr>
        <w:pStyle w:val="6"/>
        <w:spacing w:before="160" w:after="300"/>
        <w:ind w:left="1570"/>
        <w:rPr>
          <w:rFonts w:ascii="Times New Roman" w:hAnsi="Times New Roman"/>
          <w:i w:val="0"/>
          <w:sz w:val="24"/>
          <w:szCs w:val="24"/>
        </w:rPr>
      </w:pPr>
      <w:r>
        <w:rPr>
          <w:rFonts w:ascii="Times New Roman" w:hAnsi="Times New Roman"/>
          <w:i w:val="0"/>
          <w:sz w:val="24"/>
          <w:szCs w:val="24"/>
        </w:rPr>
        <w:lastRenderedPageBreak/>
        <w:t xml:space="preserve">Подсистема </w:t>
      </w:r>
      <w:proofErr w:type="spellStart"/>
      <w:r>
        <w:rPr>
          <w:rFonts w:ascii="Times New Roman" w:hAnsi="Times New Roman"/>
          <w:i w:val="0"/>
          <w:sz w:val="24"/>
          <w:szCs w:val="24"/>
        </w:rPr>
        <w:t>фальшпотолков</w:t>
      </w:r>
      <w:proofErr w:type="spellEnd"/>
      <w:r>
        <w:rPr>
          <w:rFonts w:ascii="Times New Roman" w:hAnsi="Times New Roman"/>
          <w:i w:val="0"/>
          <w:sz w:val="24"/>
          <w:szCs w:val="24"/>
        </w:rPr>
        <w:t xml:space="preserve"> и фальшполов</w:t>
      </w:r>
    </w:p>
    <w:p w14:paraId="685579E0" w14:textId="77777777" w:rsidR="0049515A" w:rsidRDefault="00000000">
      <w:pPr>
        <w:pStyle w:val="6"/>
        <w:spacing w:before="160" w:after="300"/>
        <w:ind w:left="1570"/>
        <w:rPr>
          <w:rFonts w:ascii="Times New Roman" w:hAnsi="Times New Roman"/>
          <w:i w:val="0"/>
          <w:sz w:val="24"/>
          <w:szCs w:val="24"/>
        </w:rPr>
      </w:pPr>
      <w:r>
        <w:rPr>
          <w:rFonts w:ascii="Times New Roman" w:hAnsi="Times New Roman"/>
          <w:i w:val="0"/>
          <w:sz w:val="24"/>
          <w:szCs w:val="24"/>
        </w:rPr>
        <w:t>Подсистема телекоммуникационных шкафов и стоек</w:t>
      </w:r>
    </w:p>
    <w:p w14:paraId="40F50ECF" w14:textId="77777777" w:rsidR="0049515A" w:rsidRDefault="00000000">
      <w:pPr>
        <w:pStyle w:val="6"/>
        <w:spacing w:before="160" w:after="300"/>
        <w:ind w:left="1570"/>
        <w:rPr>
          <w:rFonts w:ascii="Times New Roman" w:hAnsi="Times New Roman"/>
          <w:i w:val="0"/>
          <w:sz w:val="24"/>
          <w:szCs w:val="24"/>
        </w:rPr>
      </w:pPr>
      <w:r>
        <w:rPr>
          <w:rFonts w:ascii="Times New Roman" w:hAnsi="Times New Roman"/>
          <w:i w:val="0"/>
          <w:sz w:val="24"/>
          <w:szCs w:val="24"/>
        </w:rPr>
        <w:t>Подсистема организации коммуникаций</w:t>
      </w:r>
    </w:p>
    <w:p w14:paraId="31158E16" w14:textId="77777777" w:rsidR="0049515A" w:rsidRDefault="00000000">
      <w:pPr>
        <w:pStyle w:val="5"/>
        <w:spacing w:before="160" w:after="300"/>
        <w:ind w:left="4767" w:hanging="3917"/>
        <w:rPr>
          <w:rFonts w:ascii="Times New Roman" w:hAnsi="Times New Roman"/>
          <w:i w:val="0"/>
          <w:sz w:val="24"/>
          <w:szCs w:val="24"/>
        </w:rPr>
      </w:pPr>
      <w:r>
        <w:rPr>
          <w:rFonts w:ascii="Times New Roman" w:hAnsi="Times New Roman"/>
          <w:i w:val="0"/>
          <w:sz w:val="24"/>
          <w:szCs w:val="24"/>
        </w:rPr>
        <w:t>Система безопасности</w:t>
      </w:r>
    </w:p>
    <w:p w14:paraId="2A6309D3" w14:textId="77777777" w:rsidR="0049515A" w:rsidRDefault="00000000">
      <w:pPr>
        <w:pStyle w:val="6"/>
        <w:spacing w:before="160" w:after="300"/>
        <w:ind w:left="1570"/>
        <w:rPr>
          <w:rFonts w:ascii="Times New Roman" w:hAnsi="Times New Roman"/>
          <w:i w:val="0"/>
          <w:sz w:val="24"/>
          <w:szCs w:val="24"/>
        </w:rPr>
      </w:pPr>
      <w:r>
        <w:rPr>
          <w:rFonts w:ascii="Times New Roman" w:hAnsi="Times New Roman"/>
          <w:i w:val="0"/>
          <w:sz w:val="24"/>
          <w:szCs w:val="24"/>
        </w:rPr>
        <w:t>Подсистема контроля доступа</w:t>
      </w:r>
    </w:p>
    <w:p w14:paraId="3CFCB502" w14:textId="77777777" w:rsidR="0049515A" w:rsidRDefault="00000000">
      <w:pPr>
        <w:pStyle w:val="6"/>
        <w:spacing w:before="160" w:after="300"/>
        <w:ind w:left="1570"/>
        <w:rPr>
          <w:rFonts w:ascii="Times New Roman" w:hAnsi="Times New Roman"/>
          <w:i w:val="0"/>
          <w:sz w:val="24"/>
          <w:szCs w:val="24"/>
        </w:rPr>
      </w:pPr>
      <w:r>
        <w:rPr>
          <w:rFonts w:ascii="Times New Roman" w:hAnsi="Times New Roman"/>
          <w:i w:val="0"/>
          <w:sz w:val="24"/>
          <w:szCs w:val="24"/>
        </w:rPr>
        <w:t>Подсистема охранной сигнализации</w:t>
      </w:r>
    </w:p>
    <w:p w14:paraId="31DB1246" w14:textId="77777777" w:rsidR="0049515A" w:rsidRDefault="00000000">
      <w:pPr>
        <w:pStyle w:val="6"/>
        <w:spacing w:before="160" w:after="300"/>
        <w:ind w:left="1570"/>
        <w:rPr>
          <w:rFonts w:ascii="Times New Roman" w:hAnsi="Times New Roman"/>
          <w:i w:val="0"/>
          <w:sz w:val="24"/>
          <w:szCs w:val="24"/>
        </w:rPr>
      </w:pPr>
      <w:r>
        <w:rPr>
          <w:rFonts w:ascii="Times New Roman" w:hAnsi="Times New Roman"/>
          <w:i w:val="0"/>
          <w:sz w:val="24"/>
          <w:szCs w:val="24"/>
        </w:rPr>
        <w:t>Подсистема охранного видеонаблюдения</w:t>
      </w:r>
    </w:p>
    <w:p w14:paraId="5CB72801" w14:textId="77777777" w:rsidR="0049515A" w:rsidRDefault="00000000">
      <w:pPr>
        <w:pStyle w:val="6"/>
        <w:spacing w:before="160" w:after="300"/>
        <w:ind w:left="1570"/>
        <w:rPr>
          <w:rFonts w:ascii="Times New Roman" w:hAnsi="Times New Roman"/>
          <w:i w:val="0"/>
          <w:sz w:val="24"/>
          <w:szCs w:val="24"/>
        </w:rPr>
      </w:pPr>
      <w:r>
        <w:rPr>
          <w:rFonts w:ascii="Times New Roman" w:hAnsi="Times New Roman"/>
          <w:i w:val="0"/>
          <w:sz w:val="24"/>
          <w:szCs w:val="24"/>
        </w:rPr>
        <w:t>Подсистема пожарной сигнализации</w:t>
      </w:r>
    </w:p>
    <w:p w14:paraId="09B80D44" w14:textId="77777777" w:rsidR="0049515A" w:rsidRDefault="00000000">
      <w:pPr>
        <w:pStyle w:val="6"/>
        <w:spacing w:before="160" w:after="300"/>
        <w:ind w:left="1570"/>
        <w:rPr>
          <w:rFonts w:ascii="Times New Roman" w:hAnsi="Times New Roman"/>
          <w:i w:val="0"/>
          <w:sz w:val="24"/>
          <w:szCs w:val="24"/>
        </w:rPr>
      </w:pPr>
      <w:r>
        <w:rPr>
          <w:rFonts w:ascii="Times New Roman" w:hAnsi="Times New Roman"/>
          <w:i w:val="0"/>
          <w:sz w:val="24"/>
          <w:szCs w:val="24"/>
        </w:rPr>
        <w:t>Подсистема газового пожаротушения</w:t>
      </w:r>
    </w:p>
    <w:p w14:paraId="4D964868" w14:textId="77777777" w:rsidR="0049515A" w:rsidRDefault="00000000">
      <w:pPr>
        <w:pStyle w:val="6"/>
        <w:spacing w:before="160" w:after="300"/>
        <w:ind w:left="1570"/>
        <w:rPr>
          <w:rFonts w:ascii="Times New Roman" w:hAnsi="Times New Roman"/>
          <w:i w:val="0"/>
          <w:sz w:val="24"/>
          <w:szCs w:val="24"/>
        </w:rPr>
      </w:pPr>
      <w:r>
        <w:rPr>
          <w:rFonts w:ascii="Times New Roman" w:hAnsi="Times New Roman"/>
          <w:i w:val="0"/>
          <w:sz w:val="24"/>
          <w:szCs w:val="24"/>
        </w:rPr>
        <w:t>Подсистема газо- и дымоудаления</w:t>
      </w:r>
    </w:p>
    <w:p w14:paraId="678CB37F" w14:textId="77777777" w:rsidR="0049515A" w:rsidRDefault="00000000">
      <w:pPr>
        <w:pStyle w:val="1"/>
      </w:pPr>
      <w:bookmarkStart w:id="84" w:name="__RefHeading__604_1516621224"/>
      <w:bookmarkStart w:id="85" w:name="__RefHeading__241_1516621224"/>
      <w:bookmarkEnd w:id="84"/>
      <w:bookmarkEnd w:id="85"/>
      <w:r>
        <w:lastRenderedPageBreak/>
        <w:t>СОСТАВ И СОДЕРЖАНИЕ РАБОТ ПО СОЗДАНИЮ СИСТЕМЫ</w:t>
      </w:r>
    </w:p>
    <w:p w14:paraId="7BB5CBFC" w14:textId="77777777" w:rsidR="0049515A" w:rsidRDefault="00000000">
      <w:pPr>
        <w:pStyle w:val="2"/>
      </w:pPr>
      <w:bookmarkStart w:id="86" w:name="__RefHeading__243_1516621224"/>
      <w:bookmarkStart w:id="87" w:name="__RefHeading__606_1516621224"/>
      <w:bookmarkEnd w:id="86"/>
      <w:bookmarkEnd w:id="87"/>
      <w:r>
        <w:t>Перечень фаз по созданию Системы</w:t>
      </w:r>
    </w:p>
    <w:p w14:paraId="3900EBD8" w14:textId="77777777" w:rsidR="0049515A" w:rsidRDefault="00000000">
      <w:pPr>
        <w:numPr>
          <w:ilvl w:val="0"/>
          <w:numId w:val="24"/>
        </w:numPr>
        <w:rPr>
          <w:rFonts w:ascii="Times New Roman" w:hAnsi="Times New Roman"/>
          <w:i w:val="0"/>
          <w:iCs/>
          <w:sz w:val="24"/>
          <w:szCs w:val="24"/>
        </w:rPr>
      </w:pPr>
      <w:r>
        <w:rPr>
          <w:rFonts w:ascii="Times New Roman" w:hAnsi="Times New Roman"/>
          <w:i w:val="0"/>
          <w:iCs/>
          <w:sz w:val="24"/>
          <w:szCs w:val="24"/>
        </w:rPr>
        <w:t>Разработка концепции системы и уточнение требований.</w:t>
      </w:r>
    </w:p>
    <w:p w14:paraId="1AC6790D" w14:textId="77777777" w:rsidR="0049515A" w:rsidRDefault="00000000">
      <w:pPr>
        <w:numPr>
          <w:ilvl w:val="0"/>
          <w:numId w:val="24"/>
        </w:numPr>
        <w:rPr>
          <w:rFonts w:ascii="Times New Roman" w:hAnsi="Times New Roman"/>
          <w:i w:val="0"/>
          <w:iCs/>
          <w:sz w:val="24"/>
          <w:szCs w:val="24"/>
        </w:rPr>
      </w:pPr>
      <w:r>
        <w:rPr>
          <w:rFonts w:ascii="Times New Roman" w:eastAsia="SimSun" w:hAnsi="Times New Roman"/>
          <w:i w:val="0"/>
          <w:iCs/>
          <w:sz w:val="24"/>
          <w:szCs w:val="24"/>
        </w:rPr>
        <w:t>Написание тестов</w:t>
      </w:r>
      <w:r>
        <w:rPr>
          <w:rFonts w:ascii="Times New Roman" w:hAnsi="Times New Roman"/>
          <w:i w:val="0"/>
          <w:iCs/>
          <w:sz w:val="24"/>
          <w:szCs w:val="24"/>
        </w:rPr>
        <w:t>.</w:t>
      </w:r>
    </w:p>
    <w:p w14:paraId="399B0A70" w14:textId="77777777" w:rsidR="0049515A" w:rsidRDefault="00000000">
      <w:pPr>
        <w:numPr>
          <w:ilvl w:val="0"/>
          <w:numId w:val="24"/>
        </w:numPr>
        <w:rPr>
          <w:rFonts w:ascii="Times New Roman" w:hAnsi="Times New Roman"/>
          <w:i w:val="0"/>
          <w:iCs/>
          <w:sz w:val="24"/>
          <w:szCs w:val="24"/>
        </w:rPr>
      </w:pPr>
      <w:r>
        <w:rPr>
          <w:rFonts w:ascii="Times New Roman" w:hAnsi="Times New Roman"/>
          <w:i w:val="0"/>
          <w:iCs/>
          <w:sz w:val="24"/>
          <w:szCs w:val="24"/>
        </w:rPr>
        <w:t>Разработка основной логики работы программы.</w:t>
      </w:r>
      <w:r>
        <w:rPr>
          <w:rFonts w:ascii="Times New Roman" w:eastAsia="SimSun" w:hAnsi="Times New Roman"/>
          <w:i w:val="0"/>
          <w:iCs/>
          <w:sz w:val="24"/>
          <w:szCs w:val="24"/>
        </w:rPr>
        <w:t xml:space="preserve"> </w:t>
      </w:r>
    </w:p>
    <w:p w14:paraId="1A1492F8" w14:textId="77777777" w:rsidR="0049515A" w:rsidRDefault="00000000">
      <w:pPr>
        <w:numPr>
          <w:ilvl w:val="0"/>
          <w:numId w:val="24"/>
        </w:numPr>
        <w:rPr>
          <w:rFonts w:ascii="Times New Roman" w:hAnsi="Times New Roman"/>
          <w:i w:val="0"/>
          <w:iCs/>
          <w:sz w:val="24"/>
          <w:szCs w:val="24"/>
        </w:rPr>
      </w:pPr>
      <w:r>
        <w:rPr>
          <w:rFonts w:ascii="Times New Roman" w:hAnsi="Times New Roman"/>
          <w:i w:val="0"/>
          <w:iCs/>
          <w:sz w:val="24"/>
          <w:szCs w:val="24"/>
        </w:rPr>
        <w:t>Создание прототипа интерфейса.</w:t>
      </w:r>
    </w:p>
    <w:p w14:paraId="44ACA111" w14:textId="77777777" w:rsidR="0049515A" w:rsidRDefault="00000000">
      <w:pPr>
        <w:numPr>
          <w:ilvl w:val="0"/>
          <w:numId w:val="24"/>
        </w:numPr>
        <w:rPr>
          <w:rFonts w:ascii="Times New Roman" w:hAnsi="Times New Roman"/>
          <w:i w:val="0"/>
          <w:iCs/>
          <w:sz w:val="24"/>
          <w:szCs w:val="24"/>
        </w:rPr>
      </w:pPr>
      <w:r>
        <w:rPr>
          <w:rFonts w:ascii="Times New Roman" w:hAnsi="Times New Roman"/>
          <w:i w:val="0"/>
          <w:iCs/>
          <w:sz w:val="24"/>
          <w:szCs w:val="24"/>
        </w:rPr>
        <w:t>Отладка и исправление ошибок.</w:t>
      </w:r>
    </w:p>
    <w:p w14:paraId="49D27396" w14:textId="77777777" w:rsidR="0049515A" w:rsidRDefault="0049515A">
      <w:pPr>
        <w:spacing w:line="360" w:lineRule="auto"/>
        <w:ind w:firstLine="720"/>
        <w:rPr>
          <w:rFonts w:ascii="Times New Roman" w:hAnsi="Times New Roman"/>
          <w:i w:val="0"/>
          <w:sz w:val="24"/>
          <w:szCs w:val="24"/>
        </w:rPr>
      </w:pPr>
    </w:p>
    <w:p w14:paraId="23E207F4" w14:textId="77777777" w:rsidR="0049515A" w:rsidRDefault="00000000">
      <w:pPr>
        <w:pStyle w:val="2"/>
      </w:pPr>
      <w:bookmarkStart w:id="88" w:name="__RefHeading__245_1516621224"/>
      <w:bookmarkStart w:id="89" w:name="__RefHeading__608_1516621224"/>
      <w:bookmarkEnd w:id="88"/>
      <w:bookmarkEnd w:id="89"/>
      <w:r>
        <w:t>Перечень организаций – исполнителей работ</w:t>
      </w:r>
    </w:p>
    <w:p w14:paraId="7F978F92" w14:textId="77777777" w:rsidR="0049515A" w:rsidRDefault="0049515A">
      <w:pPr>
        <w:spacing w:line="360" w:lineRule="auto"/>
        <w:ind w:firstLine="720"/>
      </w:pPr>
    </w:p>
    <w:p w14:paraId="0283C3E7" w14:textId="77777777" w:rsidR="0049515A" w:rsidRDefault="00000000">
      <w:pPr>
        <w:pStyle w:val="2"/>
      </w:pPr>
      <w:bookmarkStart w:id="90" w:name="__RefHeading__247_1516621224"/>
      <w:bookmarkStart w:id="91" w:name="__RefHeading__610_1516621224"/>
      <w:bookmarkEnd w:id="90"/>
      <w:bookmarkEnd w:id="91"/>
      <w:r>
        <w:t xml:space="preserve">Гарантийное сопровождение </w:t>
      </w:r>
    </w:p>
    <w:p w14:paraId="33A3E968" w14:textId="77777777" w:rsidR="0049515A" w:rsidRDefault="0049515A">
      <w:pPr>
        <w:spacing w:line="360" w:lineRule="auto"/>
        <w:ind w:firstLine="720"/>
      </w:pPr>
    </w:p>
    <w:p w14:paraId="082F9EF0" w14:textId="77777777" w:rsidR="0049515A" w:rsidRDefault="00000000">
      <w:pPr>
        <w:pStyle w:val="2"/>
        <w:spacing w:after="300"/>
        <w:ind w:hanging="2030"/>
      </w:pPr>
      <w:bookmarkStart w:id="92" w:name="__RefHeading__612_1516621224"/>
      <w:bookmarkStart w:id="93" w:name="__RefHeading__249_1516621224"/>
      <w:bookmarkEnd w:id="92"/>
      <w:bookmarkEnd w:id="93"/>
      <w:r>
        <w:t xml:space="preserve">Техническая поддержка </w:t>
      </w:r>
    </w:p>
    <w:p w14:paraId="032B6E3F" w14:textId="77777777" w:rsidR="0049515A" w:rsidRDefault="0049515A">
      <w:pPr>
        <w:spacing w:line="360" w:lineRule="auto"/>
        <w:ind w:firstLine="720"/>
        <w:rPr>
          <w:rFonts w:ascii="Times New Roman" w:hAnsi="Times New Roman"/>
          <w:i w:val="0"/>
          <w:sz w:val="24"/>
          <w:szCs w:val="24"/>
        </w:rPr>
      </w:pPr>
    </w:p>
    <w:p w14:paraId="1324CB9C" w14:textId="77777777" w:rsidR="0049515A" w:rsidRDefault="0049515A">
      <w:pPr>
        <w:spacing w:line="360" w:lineRule="auto"/>
        <w:rPr>
          <w:rFonts w:ascii="Times New Roman" w:hAnsi="Times New Roman"/>
          <w:i w:val="0"/>
          <w:sz w:val="24"/>
          <w:szCs w:val="24"/>
        </w:rPr>
      </w:pPr>
    </w:p>
    <w:p w14:paraId="28DCE6F1" w14:textId="77777777" w:rsidR="0049515A" w:rsidRDefault="0049515A">
      <w:pPr>
        <w:sectPr w:rsidR="0049515A">
          <w:headerReference w:type="even" r:id="rId8"/>
          <w:headerReference w:type="default" r:id="rId9"/>
          <w:footerReference w:type="even" r:id="rId10"/>
          <w:footerReference w:type="default" r:id="rId11"/>
          <w:headerReference w:type="first" r:id="rId12"/>
          <w:footerReference w:type="first" r:id="rId13"/>
          <w:pgSz w:w="11906" w:h="16838"/>
          <w:pgMar w:top="562" w:right="567" w:bottom="2835" w:left="2275" w:header="284" w:footer="720" w:gutter="0"/>
          <w:cols w:space="720"/>
          <w:docGrid w:linePitch="360"/>
        </w:sectPr>
      </w:pPr>
    </w:p>
    <w:p w14:paraId="349ED64D" w14:textId="77777777" w:rsidR="0049515A" w:rsidRDefault="00000000">
      <w:pPr>
        <w:pStyle w:val="1"/>
        <w:spacing w:after="300"/>
      </w:pPr>
      <w:bookmarkStart w:id="94" w:name="__RefHeading__614_1516621224"/>
      <w:bookmarkStart w:id="95" w:name="__RefHeading__251_1516621224"/>
      <w:bookmarkEnd w:id="94"/>
      <w:bookmarkEnd w:id="95"/>
      <w:r>
        <w:lastRenderedPageBreak/>
        <w:t xml:space="preserve">ПОРЯДОК КОНТРОЛЯ И ПРИЕМКИ </w:t>
      </w:r>
    </w:p>
    <w:p w14:paraId="75E7C0AC" w14:textId="77777777" w:rsidR="0049515A" w:rsidRDefault="0049515A">
      <w:pPr>
        <w:spacing w:line="360" w:lineRule="auto"/>
        <w:ind w:firstLine="720"/>
      </w:pPr>
    </w:p>
    <w:p w14:paraId="54446102" w14:textId="77777777" w:rsidR="0049515A" w:rsidRDefault="0049515A">
      <w:pPr>
        <w:sectPr w:rsidR="0049515A">
          <w:headerReference w:type="even" r:id="rId14"/>
          <w:headerReference w:type="default" r:id="rId15"/>
          <w:footerReference w:type="even" r:id="rId16"/>
          <w:footerReference w:type="default" r:id="rId17"/>
          <w:headerReference w:type="first" r:id="rId18"/>
          <w:footerReference w:type="first" r:id="rId19"/>
          <w:pgSz w:w="11906" w:h="16838"/>
          <w:pgMar w:top="562" w:right="567" w:bottom="2835" w:left="2275" w:header="284" w:footer="720" w:gutter="0"/>
          <w:cols w:space="720"/>
          <w:docGrid w:linePitch="360"/>
        </w:sectPr>
      </w:pPr>
    </w:p>
    <w:p w14:paraId="26DB68E8" w14:textId="77777777" w:rsidR="0049515A" w:rsidRDefault="00000000">
      <w:pPr>
        <w:pStyle w:val="1"/>
        <w:spacing w:after="300"/>
      </w:pPr>
      <w:bookmarkStart w:id="96" w:name="__RefHeading__253_1516621224"/>
      <w:bookmarkStart w:id="97" w:name="__RefHeading__616_1516621224"/>
      <w:bookmarkEnd w:id="96"/>
      <w:bookmarkEnd w:id="97"/>
      <w:r>
        <w:lastRenderedPageBreak/>
        <w:t>ТРЕБОВАНИЯ К ДОКУМЕНТИРОВАНИЮ</w:t>
      </w:r>
    </w:p>
    <w:p w14:paraId="19CD2BBA" w14:textId="77777777" w:rsidR="0049515A" w:rsidRDefault="0049515A">
      <w:pPr>
        <w:spacing w:line="360" w:lineRule="auto"/>
        <w:ind w:firstLine="720"/>
        <w:rPr>
          <w:rFonts w:ascii="Times New Roman" w:hAnsi="Times New Roman"/>
          <w:i w:val="0"/>
          <w:sz w:val="24"/>
          <w:szCs w:val="24"/>
        </w:rPr>
      </w:pPr>
    </w:p>
    <w:p w14:paraId="50694250" w14:textId="77777777" w:rsidR="0049515A" w:rsidRDefault="0049515A">
      <w:pPr>
        <w:sectPr w:rsidR="0049515A">
          <w:headerReference w:type="even" r:id="rId20"/>
          <w:headerReference w:type="default" r:id="rId21"/>
          <w:footerReference w:type="even" r:id="rId22"/>
          <w:footerReference w:type="default" r:id="rId23"/>
          <w:headerReference w:type="first" r:id="rId24"/>
          <w:footerReference w:type="first" r:id="rId25"/>
          <w:pgSz w:w="11906" w:h="16838"/>
          <w:pgMar w:top="562" w:right="567" w:bottom="1701" w:left="2275" w:header="284" w:footer="720" w:gutter="0"/>
          <w:cols w:space="720"/>
          <w:docGrid w:linePitch="360"/>
        </w:sectPr>
      </w:pPr>
    </w:p>
    <w:p w14:paraId="2C5EE3CC" w14:textId="77777777" w:rsidR="0049515A" w:rsidRDefault="0049515A">
      <w:pPr>
        <w:spacing w:line="360" w:lineRule="auto"/>
        <w:rPr>
          <w:rFonts w:ascii="Times New Roman" w:hAnsi="Times New Roman"/>
          <w:i w:val="0"/>
          <w:sz w:val="24"/>
          <w:szCs w:val="24"/>
        </w:rPr>
      </w:pPr>
    </w:p>
    <w:p w14:paraId="0C4F7089" w14:textId="77777777" w:rsidR="0049515A" w:rsidRDefault="00000000">
      <w:pPr>
        <w:jc w:val="center"/>
        <w:rPr>
          <w:rFonts w:ascii="Times New Roman" w:hAnsi="Times New Roman"/>
          <w:b/>
          <w:i w:val="0"/>
          <w:sz w:val="24"/>
          <w:szCs w:val="24"/>
        </w:rPr>
      </w:pPr>
      <w:r>
        <w:rPr>
          <w:rFonts w:ascii="Times New Roman" w:hAnsi="Times New Roman"/>
          <w:b/>
          <w:i w:val="0"/>
          <w:sz w:val="24"/>
          <w:szCs w:val="24"/>
        </w:rPr>
        <w:t>СОСТАВИЛИ</w:t>
      </w:r>
    </w:p>
    <w:p w14:paraId="0AC0B656" w14:textId="77777777" w:rsidR="0049515A" w:rsidRDefault="0049515A">
      <w:pPr>
        <w:rPr>
          <w:rFonts w:ascii="Times New Roman" w:hAnsi="Times New Roman"/>
          <w:b/>
          <w:i w:val="0"/>
          <w:sz w:val="24"/>
          <w:szCs w:val="24"/>
        </w:rPr>
      </w:pPr>
    </w:p>
    <w:p w14:paraId="48F99F3B" w14:textId="77777777" w:rsidR="0049515A" w:rsidRDefault="0049515A">
      <w:pPr>
        <w:rPr>
          <w:rFonts w:ascii="Times New Roman" w:hAnsi="Times New Roman"/>
          <w:b/>
          <w:i w:val="0"/>
          <w:sz w:val="24"/>
          <w:szCs w:val="24"/>
        </w:rPr>
      </w:pPr>
    </w:p>
    <w:tbl>
      <w:tblPr>
        <w:tblW w:w="0" w:type="auto"/>
        <w:tblInd w:w="-10" w:type="dxa"/>
        <w:tblLayout w:type="fixed"/>
        <w:tblLook w:val="04A0" w:firstRow="1" w:lastRow="0" w:firstColumn="1" w:lastColumn="0" w:noHBand="0" w:noVBand="1"/>
      </w:tblPr>
      <w:tblGrid>
        <w:gridCol w:w="1961"/>
        <w:gridCol w:w="1918"/>
        <w:gridCol w:w="1851"/>
        <w:gridCol w:w="1820"/>
        <w:gridCol w:w="1751"/>
      </w:tblGrid>
      <w:tr w:rsidR="0049515A" w14:paraId="31B593BB" w14:textId="77777777">
        <w:tc>
          <w:tcPr>
            <w:tcW w:w="1961" w:type="dxa"/>
            <w:tcBorders>
              <w:top w:val="single" w:sz="4" w:space="0" w:color="000000"/>
              <w:left w:val="single" w:sz="4" w:space="0" w:color="000000"/>
              <w:bottom w:val="single" w:sz="4" w:space="0" w:color="000000"/>
            </w:tcBorders>
            <w:shd w:val="clear" w:color="auto" w:fill="auto"/>
          </w:tcPr>
          <w:p w14:paraId="56B70D99" w14:textId="77777777" w:rsidR="0049515A" w:rsidRDefault="00000000">
            <w:pPr>
              <w:snapToGrid w:val="0"/>
              <w:rPr>
                <w:rFonts w:ascii="Times New Roman" w:hAnsi="Times New Roman"/>
                <w:b/>
                <w:i w:val="0"/>
                <w:sz w:val="24"/>
                <w:szCs w:val="24"/>
              </w:rPr>
            </w:pPr>
            <w:r>
              <w:rPr>
                <w:rFonts w:ascii="Times New Roman" w:hAnsi="Times New Roman"/>
                <w:b/>
                <w:i w:val="0"/>
                <w:sz w:val="24"/>
                <w:szCs w:val="24"/>
              </w:rPr>
              <w:t>Наименование организации, предприятия</w:t>
            </w:r>
          </w:p>
        </w:tc>
        <w:tc>
          <w:tcPr>
            <w:tcW w:w="1918" w:type="dxa"/>
            <w:tcBorders>
              <w:top w:val="single" w:sz="4" w:space="0" w:color="000000"/>
              <w:left w:val="single" w:sz="4" w:space="0" w:color="000000"/>
              <w:bottom w:val="single" w:sz="4" w:space="0" w:color="000000"/>
            </w:tcBorders>
            <w:shd w:val="clear" w:color="auto" w:fill="auto"/>
          </w:tcPr>
          <w:p w14:paraId="02591407" w14:textId="77777777" w:rsidR="0049515A" w:rsidRDefault="00000000">
            <w:pPr>
              <w:snapToGrid w:val="0"/>
              <w:rPr>
                <w:rFonts w:ascii="Times New Roman" w:hAnsi="Times New Roman"/>
                <w:b/>
                <w:i w:val="0"/>
                <w:sz w:val="24"/>
                <w:szCs w:val="24"/>
              </w:rPr>
            </w:pPr>
            <w:r>
              <w:rPr>
                <w:rFonts w:ascii="Times New Roman" w:hAnsi="Times New Roman"/>
                <w:b/>
                <w:i w:val="0"/>
                <w:sz w:val="24"/>
                <w:szCs w:val="24"/>
              </w:rPr>
              <w:t>Должность исполнителя</w:t>
            </w:r>
          </w:p>
        </w:tc>
        <w:tc>
          <w:tcPr>
            <w:tcW w:w="1851" w:type="dxa"/>
            <w:tcBorders>
              <w:top w:val="single" w:sz="4" w:space="0" w:color="000000"/>
              <w:left w:val="single" w:sz="4" w:space="0" w:color="000000"/>
              <w:bottom w:val="single" w:sz="4" w:space="0" w:color="000000"/>
            </w:tcBorders>
            <w:shd w:val="clear" w:color="auto" w:fill="auto"/>
          </w:tcPr>
          <w:p w14:paraId="18624788" w14:textId="77777777" w:rsidR="0049515A" w:rsidRDefault="00000000">
            <w:pPr>
              <w:snapToGrid w:val="0"/>
              <w:rPr>
                <w:rFonts w:ascii="Times New Roman" w:hAnsi="Times New Roman"/>
                <w:b/>
                <w:i w:val="0"/>
                <w:sz w:val="24"/>
                <w:szCs w:val="24"/>
              </w:rPr>
            </w:pPr>
            <w:r>
              <w:rPr>
                <w:rFonts w:ascii="Times New Roman" w:hAnsi="Times New Roman"/>
                <w:b/>
                <w:i w:val="0"/>
                <w:sz w:val="24"/>
                <w:szCs w:val="24"/>
              </w:rPr>
              <w:t>Фамилия, имя, отчество</w:t>
            </w:r>
          </w:p>
        </w:tc>
        <w:tc>
          <w:tcPr>
            <w:tcW w:w="1820" w:type="dxa"/>
            <w:tcBorders>
              <w:top w:val="single" w:sz="4" w:space="0" w:color="000000"/>
              <w:left w:val="single" w:sz="4" w:space="0" w:color="000000"/>
              <w:bottom w:val="single" w:sz="4" w:space="0" w:color="000000"/>
            </w:tcBorders>
            <w:shd w:val="clear" w:color="auto" w:fill="auto"/>
          </w:tcPr>
          <w:p w14:paraId="5C8D9CD3" w14:textId="77777777" w:rsidR="0049515A" w:rsidRDefault="00000000">
            <w:pPr>
              <w:snapToGrid w:val="0"/>
              <w:rPr>
                <w:rFonts w:ascii="Times New Roman" w:hAnsi="Times New Roman"/>
                <w:b/>
                <w:i w:val="0"/>
                <w:sz w:val="24"/>
                <w:szCs w:val="24"/>
              </w:rPr>
            </w:pPr>
            <w:r>
              <w:rPr>
                <w:rFonts w:ascii="Times New Roman" w:hAnsi="Times New Roman"/>
                <w:b/>
                <w:i w:val="0"/>
                <w:sz w:val="24"/>
                <w:szCs w:val="24"/>
              </w:rPr>
              <w:t>Подпись</w:t>
            </w:r>
          </w:p>
        </w:tc>
        <w:tc>
          <w:tcPr>
            <w:tcW w:w="1751" w:type="dxa"/>
            <w:tcBorders>
              <w:top w:val="single" w:sz="4" w:space="0" w:color="000000"/>
              <w:left w:val="single" w:sz="4" w:space="0" w:color="000000"/>
              <w:bottom w:val="single" w:sz="4" w:space="0" w:color="000000"/>
              <w:right w:val="single" w:sz="4" w:space="0" w:color="000000"/>
            </w:tcBorders>
            <w:shd w:val="clear" w:color="auto" w:fill="auto"/>
          </w:tcPr>
          <w:p w14:paraId="41516ABC" w14:textId="77777777" w:rsidR="0049515A" w:rsidRDefault="00000000">
            <w:pPr>
              <w:snapToGrid w:val="0"/>
              <w:rPr>
                <w:rFonts w:ascii="Times New Roman" w:hAnsi="Times New Roman"/>
                <w:b/>
                <w:i w:val="0"/>
                <w:sz w:val="24"/>
                <w:szCs w:val="24"/>
              </w:rPr>
            </w:pPr>
            <w:r>
              <w:rPr>
                <w:rFonts w:ascii="Times New Roman" w:hAnsi="Times New Roman"/>
                <w:b/>
                <w:i w:val="0"/>
                <w:sz w:val="24"/>
                <w:szCs w:val="24"/>
              </w:rPr>
              <w:t>Дата</w:t>
            </w:r>
          </w:p>
        </w:tc>
      </w:tr>
      <w:tr w:rsidR="0049515A" w14:paraId="4BA641CC" w14:textId="77777777">
        <w:trPr>
          <w:trHeight w:val="562"/>
        </w:trPr>
        <w:tc>
          <w:tcPr>
            <w:tcW w:w="1961" w:type="dxa"/>
            <w:tcBorders>
              <w:top w:val="single" w:sz="4" w:space="0" w:color="000000"/>
              <w:left w:val="single" w:sz="4" w:space="0" w:color="000000"/>
              <w:bottom w:val="single" w:sz="4" w:space="0" w:color="000000"/>
            </w:tcBorders>
            <w:shd w:val="clear" w:color="auto" w:fill="auto"/>
          </w:tcPr>
          <w:p w14:paraId="623655DA" w14:textId="77777777" w:rsidR="0049515A" w:rsidRDefault="0049515A">
            <w:pPr>
              <w:snapToGrid w:val="0"/>
              <w:rPr>
                <w:rFonts w:ascii="Times New Roman" w:hAnsi="Times New Roman"/>
                <w:i w:val="0"/>
                <w:sz w:val="24"/>
                <w:szCs w:val="24"/>
              </w:rPr>
            </w:pPr>
          </w:p>
        </w:tc>
        <w:tc>
          <w:tcPr>
            <w:tcW w:w="1918" w:type="dxa"/>
            <w:tcBorders>
              <w:top w:val="single" w:sz="4" w:space="0" w:color="000000"/>
              <w:left w:val="single" w:sz="4" w:space="0" w:color="000000"/>
              <w:bottom w:val="single" w:sz="4" w:space="0" w:color="000000"/>
            </w:tcBorders>
            <w:shd w:val="clear" w:color="auto" w:fill="auto"/>
          </w:tcPr>
          <w:p w14:paraId="3273E2B4" w14:textId="5F953B1E" w:rsidR="0049515A" w:rsidRDefault="00AC3219">
            <w:pPr>
              <w:snapToGrid w:val="0"/>
              <w:rPr>
                <w:rFonts w:ascii="Times New Roman" w:hAnsi="Times New Roman"/>
                <w:i w:val="0"/>
                <w:sz w:val="24"/>
                <w:szCs w:val="24"/>
              </w:rPr>
            </w:pPr>
            <w:r>
              <w:rPr>
                <w:rFonts w:ascii="Times New Roman" w:hAnsi="Times New Roman"/>
                <w:i w:val="0"/>
                <w:sz w:val="24"/>
                <w:szCs w:val="24"/>
              </w:rPr>
              <w:t>Тимлид</w:t>
            </w:r>
          </w:p>
        </w:tc>
        <w:tc>
          <w:tcPr>
            <w:tcW w:w="1851" w:type="dxa"/>
            <w:tcBorders>
              <w:top w:val="single" w:sz="4" w:space="0" w:color="000000"/>
              <w:left w:val="single" w:sz="4" w:space="0" w:color="000000"/>
              <w:bottom w:val="single" w:sz="4" w:space="0" w:color="000000"/>
            </w:tcBorders>
            <w:shd w:val="clear" w:color="auto" w:fill="auto"/>
          </w:tcPr>
          <w:p w14:paraId="46371EC0" w14:textId="77777777" w:rsidR="0049515A" w:rsidRDefault="00AC3219">
            <w:pPr>
              <w:snapToGrid w:val="0"/>
              <w:rPr>
                <w:rFonts w:ascii="Times New Roman" w:hAnsi="Times New Roman"/>
                <w:i w:val="0"/>
                <w:sz w:val="24"/>
                <w:szCs w:val="24"/>
              </w:rPr>
            </w:pPr>
            <w:r>
              <w:rPr>
                <w:rFonts w:ascii="Times New Roman" w:hAnsi="Times New Roman"/>
                <w:i w:val="0"/>
                <w:sz w:val="24"/>
                <w:szCs w:val="24"/>
              </w:rPr>
              <w:t>Попов Сергей</w:t>
            </w:r>
          </w:p>
          <w:p w14:paraId="6FE4E15E" w14:textId="3E53C3AD" w:rsidR="00AC3219" w:rsidRPr="00AC3219" w:rsidRDefault="00AC3219">
            <w:pPr>
              <w:snapToGrid w:val="0"/>
              <w:rPr>
                <w:rFonts w:ascii="Times New Roman" w:hAnsi="Times New Roman"/>
                <w:i w:val="0"/>
                <w:sz w:val="24"/>
                <w:szCs w:val="24"/>
              </w:rPr>
            </w:pPr>
            <w:r>
              <w:rPr>
                <w:rFonts w:ascii="Times New Roman" w:hAnsi="Times New Roman"/>
                <w:i w:val="0"/>
                <w:sz w:val="24"/>
                <w:szCs w:val="24"/>
              </w:rPr>
              <w:t>Андреевич</w:t>
            </w:r>
          </w:p>
        </w:tc>
        <w:tc>
          <w:tcPr>
            <w:tcW w:w="1820" w:type="dxa"/>
            <w:tcBorders>
              <w:top w:val="single" w:sz="4" w:space="0" w:color="000000"/>
              <w:left w:val="single" w:sz="4" w:space="0" w:color="000000"/>
              <w:bottom w:val="single" w:sz="4" w:space="0" w:color="000000"/>
            </w:tcBorders>
            <w:shd w:val="clear" w:color="auto" w:fill="auto"/>
          </w:tcPr>
          <w:p w14:paraId="752050A1" w14:textId="77777777" w:rsidR="0049515A" w:rsidRDefault="0049515A">
            <w:pPr>
              <w:snapToGrid w:val="0"/>
              <w:rPr>
                <w:rFonts w:ascii="Times New Roman" w:hAnsi="Times New Roman"/>
                <w:i w:val="0"/>
                <w:sz w:val="24"/>
                <w:szCs w:val="24"/>
              </w:rPr>
            </w:pPr>
          </w:p>
        </w:tc>
        <w:tc>
          <w:tcPr>
            <w:tcW w:w="1751" w:type="dxa"/>
            <w:tcBorders>
              <w:top w:val="single" w:sz="4" w:space="0" w:color="000000"/>
              <w:left w:val="single" w:sz="4" w:space="0" w:color="000000"/>
              <w:bottom w:val="single" w:sz="4" w:space="0" w:color="000000"/>
              <w:right w:val="single" w:sz="4" w:space="0" w:color="000000"/>
            </w:tcBorders>
            <w:shd w:val="clear" w:color="auto" w:fill="auto"/>
          </w:tcPr>
          <w:p w14:paraId="776997FA" w14:textId="77777777" w:rsidR="0049515A" w:rsidRDefault="0049515A">
            <w:pPr>
              <w:snapToGrid w:val="0"/>
              <w:rPr>
                <w:rFonts w:ascii="Times New Roman" w:hAnsi="Times New Roman"/>
                <w:i w:val="0"/>
                <w:sz w:val="24"/>
                <w:szCs w:val="24"/>
              </w:rPr>
            </w:pPr>
          </w:p>
        </w:tc>
      </w:tr>
    </w:tbl>
    <w:p w14:paraId="2FF6198A" w14:textId="77777777" w:rsidR="0049515A" w:rsidRDefault="0049515A">
      <w:pPr>
        <w:rPr>
          <w:rFonts w:ascii="Times New Roman" w:hAnsi="Times New Roman"/>
          <w:i w:val="0"/>
          <w:sz w:val="24"/>
          <w:szCs w:val="24"/>
        </w:rPr>
      </w:pPr>
    </w:p>
    <w:p w14:paraId="4DFDCE65" w14:textId="77777777" w:rsidR="0049515A" w:rsidRDefault="0049515A">
      <w:pPr>
        <w:rPr>
          <w:rFonts w:ascii="Times New Roman" w:hAnsi="Times New Roman"/>
          <w:i w:val="0"/>
          <w:sz w:val="24"/>
          <w:szCs w:val="24"/>
        </w:rPr>
      </w:pPr>
    </w:p>
    <w:p w14:paraId="78BD5431" w14:textId="77777777" w:rsidR="0049515A" w:rsidRDefault="0049515A">
      <w:pPr>
        <w:rPr>
          <w:rFonts w:ascii="Times New Roman" w:hAnsi="Times New Roman"/>
          <w:i w:val="0"/>
          <w:sz w:val="24"/>
          <w:szCs w:val="24"/>
        </w:rPr>
      </w:pPr>
    </w:p>
    <w:p w14:paraId="66CC8F5D" w14:textId="77777777" w:rsidR="0049515A" w:rsidRDefault="00000000">
      <w:pPr>
        <w:jc w:val="center"/>
        <w:rPr>
          <w:rFonts w:ascii="Times New Roman" w:hAnsi="Times New Roman"/>
          <w:b/>
          <w:i w:val="0"/>
          <w:sz w:val="24"/>
          <w:szCs w:val="24"/>
        </w:rPr>
      </w:pPr>
      <w:r>
        <w:rPr>
          <w:rFonts w:ascii="Times New Roman" w:hAnsi="Times New Roman"/>
          <w:b/>
          <w:i w:val="0"/>
          <w:sz w:val="24"/>
          <w:szCs w:val="24"/>
        </w:rPr>
        <w:t>СОГЛАСОВАНО</w:t>
      </w:r>
    </w:p>
    <w:p w14:paraId="22DFF5AB" w14:textId="77777777" w:rsidR="0049515A" w:rsidRDefault="0049515A">
      <w:pPr>
        <w:rPr>
          <w:rFonts w:ascii="Times New Roman" w:hAnsi="Times New Roman"/>
          <w:i w:val="0"/>
          <w:sz w:val="24"/>
          <w:szCs w:val="24"/>
        </w:rPr>
      </w:pPr>
    </w:p>
    <w:tbl>
      <w:tblPr>
        <w:tblW w:w="9407" w:type="dxa"/>
        <w:tblInd w:w="-10" w:type="dxa"/>
        <w:tblLayout w:type="fixed"/>
        <w:tblLook w:val="04A0" w:firstRow="1" w:lastRow="0" w:firstColumn="1" w:lastColumn="0" w:noHBand="0" w:noVBand="1"/>
      </w:tblPr>
      <w:tblGrid>
        <w:gridCol w:w="2157"/>
        <w:gridCol w:w="1919"/>
        <w:gridCol w:w="1835"/>
        <w:gridCol w:w="1794"/>
        <w:gridCol w:w="1702"/>
      </w:tblGrid>
      <w:tr w:rsidR="0049515A" w14:paraId="75D63C2C" w14:textId="77777777" w:rsidTr="00AC3219">
        <w:trPr>
          <w:trHeight w:val="970"/>
        </w:trPr>
        <w:tc>
          <w:tcPr>
            <w:tcW w:w="2157" w:type="dxa"/>
            <w:tcBorders>
              <w:top w:val="single" w:sz="4" w:space="0" w:color="000000"/>
              <w:left w:val="single" w:sz="4" w:space="0" w:color="000000"/>
              <w:bottom w:val="single" w:sz="4" w:space="0" w:color="000000"/>
            </w:tcBorders>
            <w:shd w:val="clear" w:color="auto" w:fill="auto"/>
          </w:tcPr>
          <w:p w14:paraId="1D172F3A" w14:textId="77777777" w:rsidR="0049515A" w:rsidRDefault="00000000">
            <w:pPr>
              <w:snapToGrid w:val="0"/>
              <w:rPr>
                <w:rFonts w:ascii="Times New Roman" w:hAnsi="Times New Roman"/>
                <w:b/>
                <w:i w:val="0"/>
                <w:sz w:val="24"/>
                <w:szCs w:val="24"/>
              </w:rPr>
            </w:pPr>
            <w:r>
              <w:rPr>
                <w:rFonts w:ascii="Times New Roman" w:hAnsi="Times New Roman"/>
                <w:b/>
                <w:i w:val="0"/>
                <w:sz w:val="24"/>
                <w:szCs w:val="24"/>
              </w:rPr>
              <w:t>Наименование организации, предприятия</w:t>
            </w:r>
          </w:p>
        </w:tc>
        <w:tc>
          <w:tcPr>
            <w:tcW w:w="1919" w:type="dxa"/>
            <w:tcBorders>
              <w:top w:val="single" w:sz="4" w:space="0" w:color="000000"/>
              <w:left w:val="single" w:sz="4" w:space="0" w:color="000000"/>
              <w:bottom w:val="single" w:sz="4" w:space="0" w:color="000000"/>
            </w:tcBorders>
            <w:shd w:val="clear" w:color="auto" w:fill="auto"/>
          </w:tcPr>
          <w:p w14:paraId="6B10898F" w14:textId="77777777" w:rsidR="0049515A" w:rsidRDefault="00000000">
            <w:pPr>
              <w:snapToGrid w:val="0"/>
              <w:rPr>
                <w:rFonts w:ascii="Times New Roman" w:hAnsi="Times New Roman"/>
                <w:b/>
                <w:i w:val="0"/>
                <w:sz w:val="24"/>
                <w:szCs w:val="24"/>
              </w:rPr>
            </w:pPr>
            <w:r>
              <w:rPr>
                <w:rFonts w:ascii="Times New Roman" w:hAnsi="Times New Roman"/>
                <w:b/>
                <w:i w:val="0"/>
                <w:sz w:val="24"/>
                <w:szCs w:val="24"/>
              </w:rPr>
              <w:t>Должность исполнителя</w:t>
            </w:r>
          </w:p>
        </w:tc>
        <w:tc>
          <w:tcPr>
            <w:tcW w:w="1835" w:type="dxa"/>
            <w:tcBorders>
              <w:top w:val="single" w:sz="4" w:space="0" w:color="000000"/>
              <w:left w:val="single" w:sz="4" w:space="0" w:color="000000"/>
              <w:bottom w:val="single" w:sz="4" w:space="0" w:color="000000"/>
            </w:tcBorders>
            <w:shd w:val="clear" w:color="auto" w:fill="auto"/>
          </w:tcPr>
          <w:p w14:paraId="4233556D" w14:textId="77777777" w:rsidR="0049515A" w:rsidRDefault="00000000">
            <w:pPr>
              <w:snapToGrid w:val="0"/>
              <w:rPr>
                <w:rFonts w:ascii="Times New Roman" w:hAnsi="Times New Roman"/>
                <w:b/>
                <w:i w:val="0"/>
                <w:sz w:val="24"/>
                <w:szCs w:val="24"/>
              </w:rPr>
            </w:pPr>
            <w:r>
              <w:rPr>
                <w:rFonts w:ascii="Times New Roman" w:hAnsi="Times New Roman"/>
                <w:b/>
                <w:i w:val="0"/>
                <w:sz w:val="24"/>
                <w:szCs w:val="24"/>
              </w:rPr>
              <w:t>Фамилия, имя, отчество</w:t>
            </w:r>
          </w:p>
        </w:tc>
        <w:tc>
          <w:tcPr>
            <w:tcW w:w="1794" w:type="dxa"/>
            <w:tcBorders>
              <w:top w:val="single" w:sz="4" w:space="0" w:color="000000"/>
              <w:left w:val="single" w:sz="4" w:space="0" w:color="000000"/>
              <w:bottom w:val="single" w:sz="4" w:space="0" w:color="000000"/>
            </w:tcBorders>
            <w:shd w:val="clear" w:color="auto" w:fill="auto"/>
          </w:tcPr>
          <w:p w14:paraId="4028999A" w14:textId="77777777" w:rsidR="0049515A" w:rsidRDefault="00000000">
            <w:pPr>
              <w:snapToGrid w:val="0"/>
              <w:rPr>
                <w:rFonts w:ascii="Times New Roman" w:hAnsi="Times New Roman"/>
                <w:b/>
                <w:i w:val="0"/>
                <w:sz w:val="24"/>
                <w:szCs w:val="24"/>
              </w:rPr>
            </w:pPr>
            <w:r>
              <w:rPr>
                <w:rFonts w:ascii="Times New Roman" w:hAnsi="Times New Roman"/>
                <w:b/>
                <w:i w:val="0"/>
                <w:sz w:val="24"/>
                <w:szCs w:val="24"/>
              </w:rPr>
              <w:t>Подпись</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7C605415" w14:textId="77777777" w:rsidR="0049515A" w:rsidRDefault="00000000">
            <w:pPr>
              <w:snapToGrid w:val="0"/>
              <w:rPr>
                <w:rFonts w:ascii="Times New Roman" w:hAnsi="Times New Roman"/>
                <w:b/>
                <w:i w:val="0"/>
                <w:sz w:val="24"/>
                <w:szCs w:val="24"/>
              </w:rPr>
            </w:pPr>
            <w:r>
              <w:rPr>
                <w:rFonts w:ascii="Times New Roman" w:hAnsi="Times New Roman"/>
                <w:b/>
                <w:i w:val="0"/>
                <w:sz w:val="24"/>
                <w:szCs w:val="24"/>
              </w:rPr>
              <w:t>Дата</w:t>
            </w:r>
          </w:p>
        </w:tc>
      </w:tr>
      <w:tr w:rsidR="0049515A" w14:paraId="75752F04" w14:textId="77777777" w:rsidTr="00AC3219">
        <w:trPr>
          <w:trHeight w:val="1077"/>
        </w:trPr>
        <w:tc>
          <w:tcPr>
            <w:tcW w:w="2157" w:type="dxa"/>
            <w:vMerge w:val="restart"/>
            <w:tcBorders>
              <w:top w:val="single" w:sz="4" w:space="0" w:color="000000"/>
              <w:left w:val="single" w:sz="4" w:space="0" w:color="000000"/>
              <w:bottom w:val="single" w:sz="4" w:space="0" w:color="000000"/>
            </w:tcBorders>
            <w:shd w:val="clear" w:color="auto" w:fill="auto"/>
          </w:tcPr>
          <w:p w14:paraId="7687CC2C" w14:textId="77777777" w:rsidR="0049515A" w:rsidRDefault="0049515A">
            <w:pPr>
              <w:snapToGrid w:val="0"/>
              <w:rPr>
                <w:rFonts w:ascii="Times New Roman" w:hAnsi="Times New Roman"/>
                <w:i w:val="0"/>
                <w:sz w:val="24"/>
                <w:szCs w:val="24"/>
              </w:rPr>
            </w:pPr>
          </w:p>
        </w:tc>
        <w:tc>
          <w:tcPr>
            <w:tcW w:w="1919" w:type="dxa"/>
            <w:tcBorders>
              <w:top w:val="single" w:sz="4" w:space="0" w:color="000000"/>
              <w:left w:val="single" w:sz="4" w:space="0" w:color="000000"/>
              <w:bottom w:val="single" w:sz="4" w:space="0" w:color="000000"/>
            </w:tcBorders>
            <w:shd w:val="clear" w:color="auto" w:fill="auto"/>
          </w:tcPr>
          <w:p w14:paraId="27BF5921" w14:textId="1A2C92F9" w:rsidR="0049515A" w:rsidRDefault="00AC3219">
            <w:pPr>
              <w:snapToGrid w:val="0"/>
              <w:rPr>
                <w:rFonts w:ascii="Times New Roman" w:hAnsi="Times New Roman"/>
                <w:i w:val="0"/>
                <w:sz w:val="24"/>
                <w:szCs w:val="24"/>
              </w:rPr>
            </w:pPr>
            <w:proofErr w:type="spellStart"/>
            <w:r>
              <w:rPr>
                <w:rFonts w:ascii="Times New Roman" w:hAnsi="Times New Roman"/>
                <w:i w:val="0"/>
                <w:sz w:val="24"/>
                <w:szCs w:val="24"/>
              </w:rPr>
              <w:t>Тестеровщик</w:t>
            </w:r>
            <w:proofErr w:type="spellEnd"/>
          </w:p>
        </w:tc>
        <w:tc>
          <w:tcPr>
            <w:tcW w:w="1835" w:type="dxa"/>
            <w:tcBorders>
              <w:top w:val="single" w:sz="4" w:space="0" w:color="000000"/>
              <w:left w:val="single" w:sz="4" w:space="0" w:color="000000"/>
              <w:bottom w:val="single" w:sz="4" w:space="0" w:color="000000"/>
            </w:tcBorders>
            <w:shd w:val="clear" w:color="auto" w:fill="auto"/>
          </w:tcPr>
          <w:p w14:paraId="77AFF3C3" w14:textId="77777777" w:rsidR="0049515A" w:rsidRDefault="00AC3219">
            <w:pPr>
              <w:snapToGrid w:val="0"/>
              <w:rPr>
                <w:rFonts w:ascii="Times New Roman" w:hAnsi="Times New Roman"/>
                <w:i w:val="0"/>
                <w:sz w:val="24"/>
                <w:szCs w:val="24"/>
              </w:rPr>
            </w:pPr>
            <w:r>
              <w:rPr>
                <w:rFonts w:ascii="Times New Roman" w:hAnsi="Times New Roman"/>
                <w:i w:val="0"/>
                <w:sz w:val="24"/>
                <w:szCs w:val="24"/>
              </w:rPr>
              <w:t>Садовский Александр</w:t>
            </w:r>
          </w:p>
          <w:p w14:paraId="64B90CCA" w14:textId="7E9191E6" w:rsidR="00AC3219" w:rsidRDefault="00AC3219">
            <w:pPr>
              <w:snapToGrid w:val="0"/>
              <w:rPr>
                <w:rFonts w:ascii="Times New Roman" w:hAnsi="Times New Roman"/>
                <w:i w:val="0"/>
                <w:sz w:val="24"/>
                <w:szCs w:val="24"/>
              </w:rPr>
            </w:pPr>
            <w:r>
              <w:rPr>
                <w:rFonts w:ascii="Times New Roman" w:hAnsi="Times New Roman"/>
                <w:i w:val="0"/>
                <w:sz w:val="24"/>
                <w:szCs w:val="24"/>
              </w:rPr>
              <w:t>Анатольевич</w:t>
            </w:r>
          </w:p>
        </w:tc>
        <w:tc>
          <w:tcPr>
            <w:tcW w:w="1794" w:type="dxa"/>
            <w:tcBorders>
              <w:top w:val="single" w:sz="4" w:space="0" w:color="000000"/>
              <w:left w:val="single" w:sz="4" w:space="0" w:color="000000"/>
              <w:bottom w:val="single" w:sz="4" w:space="0" w:color="000000"/>
            </w:tcBorders>
            <w:shd w:val="clear" w:color="auto" w:fill="auto"/>
          </w:tcPr>
          <w:p w14:paraId="6F295DEC" w14:textId="77777777" w:rsidR="0049515A" w:rsidRDefault="0049515A">
            <w:pPr>
              <w:snapToGrid w:val="0"/>
              <w:rPr>
                <w:rFonts w:ascii="Times New Roman" w:hAnsi="Times New Roman"/>
                <w:i w:val="0"/>
                <w:sz w:val="24"/>
                <w:szCs w:val="24"/>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441E02ED" w14:textId="77777777" w:rsidR="0049515A" w:rsidRDefault="0049515A">
            <w:pPr>
              <w:snapToGrid w:val="0"/>
              <w:rPr>
                <w:rFonts w:ascii="Times New Roman" w:hAnsi="Times New Roman"/>
                <w:i w:val="0"/>
                <w:sz w:val="24"/>
                <w:szCs w:val="24"/>
              </w:rPr>
            </w:pPr>
          </w:p>
        </w:tc>
      </w:tr>
      <w:tr w:rsidR="0049515A" w14:paraId="6CC1DAE9" w14:textId="77777777" w:rsidTr="00AC3219">
        <w:trPr>
          <w:trHeight w:val="1246"/>
        </w:trPr>
        <w:tc>
          <w:tcPr>
            <w:tcW w:w="2157" w:type="dxa"/>
            <w:vMerge/>
            <w:tcBorders>
              <w:top w:val="single" w:sz="4" w:space="0" w:color="000000"/>
              <w:left w:val="single" w:sz="4" w:space="0" w:color="000000"/>
              <w:bottom w:val="single" w:sz="4" w:space="0" w:color="000000"/>
            </w:tcBorders>
            <w:shd w:val="clear" w:color="auto" w:fill="auto"/>
          </w:tcPr>
          <w:p w14:paraId="4B49D09E" w14:textId="77777777" w:rsidR="0049515A" w:rsidRDefault="0049515A">
            <w:pPr>
              <w:snapToGrid w:val="0"/>
              <w:rPr>
                <w:rFonts w:ascii="Times New Roman" w:hAnsi="Times New Roman"/>
                <w:i w:val="0"/>
                <w:sz w:val="24"/>
                <w:szCs w:val="24"/>
              </w:rPr>
            </w:pPr>
          </w:p>
        </w:tc>
        <w:tc>
          <w:tcPr>
            <w:tcW w:w="1919" w:type="dxa"/>
            <w:tcBorders>
              <w:top w:val="single" w:sz="4" w:space="0" w:color="000000"/>
              <w:left w:val="single" w:sz="4" w:space="0" w:color="000000"/>
              <w:bottom w:val="single" w:sz="4" w:space="0" w:color="000000"/>
            </w:tcBorders>
            <w:shd w:val="clear" w:color="auto" w:fill="auto"/>
          </w:tcPr>
          <w:p w14:paraId="65B4D864" w14:textId="35F52B17" w:rsidR="0049515A" w:rsidRDefault="00DE5621">
            <w:pPr>
              <w:snapToGrid w:val="0"/>
              <w:rPr>
                <w:rFonts w:ascii="Times New Roman" w:hAnsi="Times New Roman"/>
                <w:i w:val="0"/>
                <w:sz w:val="24"/>
                <w:szCs w:val="24"/>
              </w:rPr>
            </w:pPr>
            <w:r>
              <w:rPr>
                <w:rFonts w:ascii="Times New Roman" w:hAnsi="Times New Roman"/>
                <w:i w:val="0"/>
                <w:sz w:val="24"/>
                <w:szCs w:val="24"/>
              </w:rPr>
              <w:t>Талисман</w:t>
            </w:r>
          </w:p>
        </w:tc>
        <w:tc>
          <w:tcPr>
            <w:tcW w:w="1835" w:type="dxa"/>
            <w:tcBorders>
              <w:top w:val="single" w:sz="4" w:space="0" w:color="000000"/>
              <w:left w:val="single" w:sz="4" w:space="0" w:color="000000"/>
              <w:bottom w:val="single" w:sz="4" w:space="0" w:color="000000"/>
            </w:tcBorders>
            <w:shd w:val="clear" w:color="auto" w:fill="auto"/>
          </w:tcPr>
          <w:p w14:paraId="5A480DB5" w14:textId="2B4CB763" w:rsidR="00AC3219" w:rsidRDefault="00AC3219" w:rsidP="00AC3219">
            <w:pPr>
              <w:snapToGrid w:val="0"/>
              <w:rPr>
                <w:rFonts w:ascii="Times New Roman" w:hAnsi="Times New Roman"/>
                <w:i w:val="0"/>
                <w:sz w:val="24"/>
                <w:szCs w:val="24"/>
              </w:rPr>
            </w:pPr>
            <w:proofErr w:type="spellStart"/>
            <w:r>
              <w:rPr>
                <w:rFonts w:ascii="Times New Roman" w:hAnsi="Times New Roman"/>
                <w:i w:val="0"/>
                <w:sz w:val="24"/>
                <w:szCs w:val="24"/>
              </w:rPr>
              <w:t>Курач</w:t>
            </w:r>
            <w:proofErr w:type="spellEnd"/>
            <w:r>
              <w:rPr>
                <w:rFonts w:ascii="Times New Roman" w:hAnsi="Times New Roman"/>
                <w:i w:val="0"/>
                <w:sz w:val="24"/>
                <w:szCs w:val="24"/>
              </w:rPr>
              <w:t xml:space="preserve"> Максим Витальевич</w:t>
            </w:r>
          </w:p>
        </w:tc>
        <w:tc>
          <w:tcPr>
            <w:tcW w:w="1794" w:type="dxa"/>
            <w:tcBorders>
              <w:top w:val="single" w:sz="4" w:space="0" w:color="000000"/>
              <w:left w:val="single" w:sz="4" w:space="0" w:color="000000"/>
              <w:bottom w:val="single" w:sz="4" w:space="0" w:color="000000"/>
            </w:tcBorders>
            <w:shd w:val="clear" w:color="auto" w:fill="auto"/>
          </w:tcPr>
          <w:p w14:paraId="345E92F0" w14:textId="77777777" w:rsidR="0049515A" w:rsidRDefault="0049515A">
            <w:pPr>
              <w:snapToGrid w:val="0"/>
              <w:rPr>
                <w:rFonts w:ascii="Times New Roman" w:hAnsi="Times New Roman"/>
                <w:i w:val="0"/>
                <w:sz w:val="24"/>
                <w:szCs w:val="24"/>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276A033C" w14:textId="77777777" w:rsidR="0049515A" w:rsidRDefault="0049515A">
            <w:pPr>
              <w:snapToGrid w:val="0"/>
              <w:rPr>
                <w:rFonts w:ascii="Times New Roman" w:hAnsi="Times New Roman"/>
                <w:i w:val="0"/>
                <w:sz w:val="24"/>
                <w:szCs w:val="24"/>
              </w:rPr>
            </w:pPr>
          </w:p>
        </w:tc>
      </w:tr>
      <w:tr w:rsidR="0049515A" w14:paraId="24A3DC19" w14:textId="77777777" w:rsidTr="00AC3219">
        <w:trPr>
          <w:trHeight w:val="1256"/>
        </w:trPr>
        <w:tc>
          <w:tcPr>
            <w:tcW w:w="2157" w:type="dxa"/>
            <w:vMerge/>
            <w:tcBorders>
              <w:top w:val="single" w:sz="4" w:space="0" w:color="000000"/>
              <w:left w:val="single" w:sz="4" w:space="0" w:color="000000"/>
              <w:bottom w:val="single" w:sz="4" w:space="0" w:color="000000"/>
            </w:tcBorders>
            <w:shd w:val="clear" w:color="auto" w:fill="auto"/>
          </w:tcPr>
          <w:p w14:paraId="14870171" w14:textId="77777777" w:rsidR="0049515A" w:rsidRDefault="0049515A">
            <w:pPr>
              <w:snapToGrid w:val="0"/>
              <w:rPr>
                <w:rFonts w:ascii="Times New Roman" w:hAnsi="Times New Roman"/>
                <w:i w:val="0"/>
                <w:sz w:val="24"/>
                <w:szCs w:val="24"/>
              </w:rPr>
            </w:pPr>
          </w:p>
        </w:tc>
        <w:tc>
          <w:tcPr>
            <w:tcW w:w="1919" w:type="dxa"/>
            <w:tcBorders>
              <w:top w:val="single" w:sz="4" w:space="0" w:color="000000"/>
              <w:left w:val="single" w:sz="4" w:space="0" w:color="000000"/>
              <w:bottom w:val="single" w:sz="4" w:space="0" w:color="000000"/>
            </w:tcBorders>
            <w:shd w:val="clear" w:color="auto" w:fill="auto"/>
          </w:tcPr>
          <w:p w14:paraId="629FC22D" w14:textId="77777777" w:rsidR="0049515A" w:rsidRDefault="0049515A">
            <w:pPr>
              <w:snapToGrid w:val="0"/>
              <w:rPr>
                <w:rFonts w:ascii="Times New Roman" w:hAnsi="Times New Roman"/>
                <w:i w:val="0"/>
                <w:sz w:val="24"/>
                <w:szCs w:val="24"/>
              </w:rPr>
            </w:pPr>
          </w:p>
          <w:p w14:paraId="70A082D9" w14:textId="69256FA8" w:rsidR="0049515A" w:rsidRDefault="00AC3219">
            <w:pPr>
              <w:rPr>
                <w:rFonts w:ascii="Times New Roman" w:hAnsi="Times New Roman"/>
                <w:i w:val="0"/>
                <w:sz w:val="24"/>
                <w:szCs w:val="24"/>
              </w:rPr>
            </w:pPr>
            <w:r>
              <w:rPr>
                <w:rFonts w:ascii="Times New Roman" w:hAnsi="Times New Roman"/>
                <w:i w:val="0"/>
                <w:sz w:val="24"/>
                <w:szCs w:val="24"/>
              </w:rPr>
              <w:t>Разработчик</w:t>
            </w:r>
          </w:p>
        </w:tc>
        <w:tc>
          <w:tcPr>
            <w:tcW w:w="1835" w:type="dxa"/>
            <w:tcBorders>
              <w:top w:val="single" w:sz="4" w:space="0" w:color="000000"/>
              <w:left w:val="single" w:sz="4" w:space="0" w:color="000000"/>
              <w:bottom w:val="single" w:sz="4" w:space="0" w:color="000000"/>
            </w:tcBorders>
            <w:shd w:val="clear" w:color="auto" w:fill="auto"/>
          </w:tcPr>
          <w:p w14:paraId="7BB81678" w14:textId="752B425C" w:rsidR="0049515A" w:rsidRPr="00AC3219" w:rsidRDefault="00AC3219" w:rsidP="00AC3219">
            <w:pPr>
              <w:snapToGrid w:val="0"/>
              <w:rPr>
                <w:rFonts w:ascii="Times New Roman" w:hAnsi="Times New Roman"/>
                <w:i w:val="0"/>
                <w:iCs/>
                <w:sz w:val="24"/>
                <w:szCs w:val="24"/>
              </w:rPr>
            </w:pPr>
            <w:proofErr w:type="spellStart"/>
            <w:r w:rsidRPr="00AC3219">
              <w:rPr>
                <w:rFonts w:ascii="Times New Roman" w:hAnsi="Times New Roman"/>
                <w:i w:val="0"/>
                <w:iCs/>
                <w:sz w:val="24"/>
                <w:szCs w:val="24"/>
              </w:rPr>
              <w:t>Квитченко</w:t>
            </w:r>
            <w:proofErr w:type="spellEnd"/>
            <w:r w:rsidRPr="00AC3219">
              <w:rPr>
                <w:rFonts w:ascii="Times New Roman" w:hAnsi="Times New Roman"/>
                <w:i w:val="0"/>
                <w:iCs/>
                <w:sz w:val="24"/>
                <w:szCs w:val="24"/>
              </w:rPr>
              <w:t xml:space="preserve"> Александр Вячеславович</w:t>
            </w:r>
          </w:p>
        </w:tc>
        <w:tc>
          <w:tcPr>
            <w:tcW w:w="1794" w:type="dxa"/>
            <w:tcBorders>
              <w:top w:val="single" w:sz="4" w:space="0" w:color="000000"/>
              <w:left w:val="single" w:sz="4" w:space="0" w:color="000000"/>
              <w:bottom w:val="single" w:sz="4" w:space="0" w:color="000000"/>
            </w:tcBorders>
            <w:shd w:val="clear" w:color="auto" w:fill="auto"/>
          </w:tcPr>
          <w:p w14:paraId="06CD193C" w14:textId="77777777" w:rsidR="0049515A" w:rsidRDefault="0049515A">
            <w:pPr>
              <w:snapToGrid w:val="0"/>
              <w:rPr>
                <w:rFonts w:ascii="Times New Roman" w:hAnsi="Times New Roman"/>
                <w:i w:val="0"/>
                <w:sz w:val="24"/>
                <w:szCs w:val="24"/>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2EFEF3F6" w14:textId="77777777" w:rsidR="0049515A" w:rsidRDefault="0049515A">
            <w:pPr>
              <w:snapToGrid w:val="0"/>
              <w:rPr>
                <w:rFonts w:ascii="Times New Roman" w:hAnsi="Times New Roman"/>
                <w:i w:val="0"/>
                <w:sz w:val="24"/>
                <w:szCs w:val="24"/>
              </w:rPr>
            </w:pPr>
          </w:p>
        </w:tc>
      </w:tr>
      <w:tr w:rsidR="0049515A" w14:paraId="5533CDE9" w14:textId="77777777" w:rsidTr="00AC3219">
        <w:trPr>
          <w:trHeight w:val="1024"/>
        </w:trPr>
        <w:tc>
          <w:tcPr>
            <w:tcW w:w="2157" w:type="dxa"/>
            <w:tcBorders>
              <w:top w:val="single" w:sz="4" w:space="0" w:color="000000"/>
              <w:left w:val="single" w:sz="4" w:space="0" w:color="000000"/>
              <w:bottom w:val="single" w:sz="4" w:space="0" w:color="000000"/>
            </w:tcBorders>
            <w:shd w:val="clear" w:color="auto" w:fill="auto"/>
          </w:tcPr>
          <w:p w14:paraId="764D5769" w14:textId="77777777" w:rsidR="0049515A" w:rsidRDefault="0049515A">
            <w:pPr>
              <w:snapToGrid w:val="0"/>
              <w:rPr>
                <w:rFonts w:ascii="Times New Roman" w:hAnsi="Times New Roman"/>
                <w:i w:val="0"/>
                <w:sz w:val="24"/>
                <w:szCs w:val="24"/>
              </w:rPr>
            </w:pPr>
          </w:p>
        </w:tc>
        <w:tc>
          <w:tcPr>
            <w:tcW w:w="1919" w:type="dxa"/>
            <w:tcBorders>
              <w:top w:val="single" w:sz="4" w:space="0" w:color="000000"/>
              <w:left w:val="single" w:sz="4" w:space="0" w:color="000000"/>
              <w:bottom w:val="single" w:sz="4" w:space="0" w:color="000000"/>
            </w:tcBorders>
            <w:shd w:val="clear" w:color="auto" w:fill="auto"/>
          </w:tcPr>
          <w:p w14:paraId="0AEBCD0B" w14:textId="77777777" w:rsidR="0049515A" w:rsidRDefault="0049515A">
            <w:pPr>
              <w:snapToGrid w:val="0"/>
              <w:rPr>
                <w:rFonts w:ascii="Times New Roman" w:hAnsi="Times New Roman"/>
                <w:i w:val="0"/>
                <w:sz w:val="24"/>
                <w:szCs w:val="24"/>
              </w:rPr>
            </w:pPr>
          </w:p>
          <w:p w14:paraId="0443A393" w14:textId="5C82672F" w:rsidR="0049515A" w:rsidRDefault="00AC3219">
            <w:pPr>
              <w:rPr>
                <w:rFonts w:ascii="Times New Roman" w:hAnsi="Times New Roman"/>
                <w:i w:val="0"/>
                <w:sz w:val="24"/>
                <w:szCs w:val="24"/>
              </w:rPr>
            </w:pPr>
            <w:r>
              <w:rPr>
                <w:rFonts w:ascii="Times New Roman" w:hAnsi="Times New Roman"/>
                <w:i w:val="0"/>
                <w:sz w:val="24"/>
                <w:szCs w:val="24"/>
              </w:rPr>
              <w:t>Разработчик</w:t>
            </w:r>
          </w:p>
        </w:tc>
        <w:tc>
          <w:tcPr>
            <w:tcW w:w="1835" w:type="dxa"/>
            <w:tcBorders>
              <w:top w:val="single" w:sz="4" w:space="0" w:color="000000"/>
              <w:left w:val="single" w:sz="4" w:space="0" w:color="000000"/>
              <w:bottom w:val="single" w:sz="4" w:space="0" w:color="000000"/>
            </w:tcBorders>
            <w:shd w:val="clear" w:color="auto" w:fill="auto"/>
          </w:tcPr>
          <w:p w14:paraId="7A2542B9" w14:textId="48D4BE10" w:rsidR="0049515A" w:rsidRPr="00AC3219" w:rsidRDefault="00AC3219" w:rsidP="00AC3219">
            <w:pPr>
              <w:snapToGrid w:val="0"/>
              <w:rPr>
                <w:rFonts w:ascii="Times New Roman" w:hAnsi="Times New Roman"/>
                <w:i w:val="0"/>
                <w:iCs/>
                <w:sz w:val="24"/>
                <w:szCs w:val="24"/>
              </w:rPr>
            </w:pPr>
            <w:r w:rsidRPr="00AC3219">
              <w:rPr>
                <w:rFonts w:ascii="Times New Roman" w:hAnsi="Times New Roman"/>
                <w:i w:val="0"/>
                <w:iCs/>
                <w:sz w:val="24"/>
                <w:szCs w:val="24"/>
              </w:rPr>
              <w:t>Зданович Павел Александрович</w:t>
            </w:r>
          </w:p>
        </w:tc>
        <w:tc>
          <w:tcPr>
            <w:tcW w:w="1794" w:type="dxa"/>
            <w:tcBorders>
              <w:top w:val="single" w:sz="4" w:space="0" w:color="000000"/>
              <w:left w:val="single" w:sz="4" w:space="0" w:color="000000"/>
              <w:bottom w:val="single" w:sz="4" w:space="0" w:color="000000"/>
            </w:tcBorders>
            <w:shd w:val="clear" w:color="auto" w:fill="auto"/>
          </w:tcPr>
          <w:p w14:paraId="24965514" w14:textId="77777777" w:rsidR="0049515A" w:rsidRDefault="0049515A">
            <w:pPr>
              <w:snapToGrid w:val="0"/>
              <w:rPr>
                <w:rFonts w:ascii="Times New Roman" w:hAnsi="Times New Roman"/>
                <w:i w:val="0"/>
                <w:sz w:val="24"/>
                <w:szCs w:val="24"/>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375E7903" w14:textId="77777777" w:rsidR="0049515A" w:rsidRDefault="0049515A">
            <w:pPr>
              <w:snapToGrid w:val="0"/>
              <w:rPr>
                <w:rFonts w:ascii="Times New Roman" w:hAnsi="Times New Roman"/>
                <w:i w:val="0"/>
                <w:sz w:val="24"/>
                <w:szCs w:val="24"/>
              </w:rPr>
            </w:pPr>
          </w:p>
        </w:tc>
      </w:tr>
      <w:tr w:rsidR="00AC3219" w14:paraId="4533AFBD" w14:textId="77777777" w:rsidTr="00AC3219">
        <w:trPr>
          <w:trHeight w:val="1024"/>
        </w:trPr>
        <w:tc>
          <w:tcPr>
            <w:tcW w:w="2157" w:type="dxa"/>
            <w:tcBorders>
              <w:top w:val="single" w:sz="4" w:space="0" w:color="000000"/>
              <w:left w:val="single" w:sz="4" w:space="0" w:color="000000"/>
              <w:bottom w:val="single" w:sz="4" w:space="0" w:color="000000"/>
            </w:tcBorders>
            <w:shd w:val="clear" w:color="auto" w:fill="auto"/>
          </w:tcPr>
          <w:p w14:paraId="5514D517" w14:textId="77777777" w:rsidR="00AC3219" w:rsidRDefault="00AC3219">
            <w:pPr>
              <w:snapToGrid w:val="0"/>
              <w:rPr>
                <w:rFonts w:ascii="Times New Roman" w:hAnsi="Times New Roman"/>
                <w:i w:val="0"/>
                <w:sz w:val="24"/>
                <w:szCs w:val="24"/>
              </w:rPr>
            </w:pPr>
          </w:p>
        </w:tc>
        <w:tc>
          <w:tcPr>
            <w:tcW w:w="1919" w:type="dxa"/>
            <w:tcBorders>
              <w:top w:val="single" w:sz="4" w:space="0" w:color="000000"/>
              <w:left w:val="single" w:sz="4" w:space="0" w:color="000000"/>
              <w:bottom w:val="single" w:sz="4" w:space="0" w:color="000000"/>
            </w:tcBorders>
            <w:shd w:val="clear" w:color="auto" w:fill="auto"/>
          </w:tcPr>
          <w:p w14:paraId="1B3FBF8E" w14:textId="69714880" w:rsidR="00AC3219" w:rsidRDefault="00AC3219">
            <w:pPr>
              <w:snapToGrid w:val="0"/>
              <w:rPr>
                <w:rFonts w:ascii="Times New Roman" w:hAnsi="Times New Roman"/>
                <w:i w:val="0"/>
                <w:sz w:val="24"/>
                <w:szCs w:val="24"/>
              </w:rPr>
            </w:pPr>
            <w:proofErr w:type="spellStart"/>
            <w:r>
              <w:rPr>
                <w:rFonts w:ascii="Times New Roman" w:hAnsi="Times New Roman"/>
                <w:i w:val="0"/>
                <w:sz w:val="24"/>
                <w:szCs w:val="24"/>
              </w:rPr>
              <w:t>Тестеровщик</w:t>
            </w:r>
            <w:proofErr w:type="spellEnd"/>
          </w:p>
        </w:tc>
        <w:tc>
          <w:tcPr>
            <w:tcW w:w="1835" w:type="dxa"/>
            <w:tcBorders>
              <w:top w:val="single" w:sz="4" w:space="0" w:color="000000"/>
              <w:left w:val="single" w:sz="4" w:space="0" w:color="000000"/>
              <w:bottom w:val="single" w:sz="4" w:space="0" w:color="000000"/>
            </w:tcBorders>
            <w:shd w:val="clear" w:color="auto" w:fill="auto"/>
          </w:tcPr>
          <w:p w14:paraId="77A46926" w14:textId="67DBD003" w:rsidR="00AC3219" w:rsidRPr="00AC3219" w:rsidRDefault="00AC3219" w:rsidP="00AC3219">
            <w:pPr>
              <w:snapToGrid w:val="0"/>
              <w:rPr>
                <w:rFonts w:ascii="Times New Roman" w:hAnsi="Times New Roman"/>
                <w:i w:val="0"/>
                <w:sz w:val="24"/>
                <w:szCs w:val="24"/>
              </w:rPr>
            </w:pPr>
            <w:r w:rsidRPr="00AC3219">
              <w:rPr>
                <w:rFonts w:ascii="Times New Roman" w:hAnsi="Times New Roman"/>
                <w:i w:val="0"/>
                <w:sz w:val="24"/>
                <w:szCs w:val="24"/>
              </w:rPr>
              <w:t>Волков Александр Сергеевич</w:t>
            </w:r>
          </w:p>
        </w:tc>
        <w:tc>
          <w:tcPr>
            <w:tcW w:w="1794" w:type="dxa"/>
            <w:tcBorders>
              <w:top w:val="single" w:sz="4" w:space="0" w:color="000000"/>
              <w:left w:val="single" w:sz="4" w:space="0" w:color="000000"/>
              <w:bottom w:val="single" w:sz="4" w:space="0" w:color="000000"/>
            </w:tcBorders>
            <w:shd w:val="clear" w:color="auto" w:fill="auto"/>
          </w:tcPr>
          <w:p w14:paraId="7962CA57" w14:textId="77777777" w:rsidR="00AC3219" w:rsidRDefault="00AC3219">
            <w:pPr>
              <w:snapToGrid w:val="0"/>
              <w:rPr>
                <w:rFonts w:ascii="Times New Roman" w:hAnsi="Times New Roman"/>
                <w:i w:val="0"/>
                <w:sz w:val="24"/>
                <w:szCs w:val="24"/>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5DF96F67" w14:textId="77777777" w:rsidR="00AC3219" w:rsidRDefault="00AC3219">
            <w:pPr>
              <w:snapToGrid w:val="0"/>
              <w:rPr>
                <w:rFonts w:ascii="Times New Roman" w:hAnsi="Times New Roman"/>
                <w:i w:val="0"/>
                <w:sz w:val="24"/>
                <w:szCs w:val="24"/>
              </w:rPr>
            </w:pPr>
          </w:p>
        </w:tc>
      </w:tr>
    </w:tbl>
    <w:p w14:paraId="50FC971A" w14:textId="77777777" w:rsidR="0049515A" w:rsidRDefault="0049515A">
      <w:pPr>
        <w:sectPr w:rsidR="0049515A">
          <w:headerReference w:type="even" r:id="rId26"/>
          <w:headerReference w:type="default" r:id="rId27"/>
          <w:footerReference w:type="even" r:id="rId28"/>
          <w:footerReference w:type="default" r:id="rId29"/>
          <w:headerReference w:type="first" r:id="rId30"/>
          <w:footerReference w:type="first" r:id="rId31"/>
          <w:pgSz w:w="11906" w:h="16838"/>
          <w:pgMar w:top="562" w:right="567" w:bottom="1701" w:left="2275" w:header="284" w:footer="720" w:gutter="0"/>
          <w:cols w:space="720"/>
          <w:docGrid w:linePitch="360"/>
        </w:sectPr>
      </w:pPr>
    </w:p>
    <w:bookmarkEnd w:id="14"/>
    <w:p w14:paraId="0FB5AE8B" w14:textId="77777777" w:rsidR="0049515A" w:rsidRDefault="0049515A"/>
    <w:sectPr w:rsidR="0049515A">
      <w:headerReference w:type="even" r:id="rId32"/>
      <w:headerReference w:type="default" r:id="rId33"/>
      <w:footerReference w:type="even" r:id="rId34"/>
      <w:footerReference w:type="default" r:id="rId35"/>
      <w:headerReference w:type="first" r:id="rId36"/>
      <w:footerReference w:type="first" r:id="rId37"/>
      <w:pgSz w:w="11906" w:h="16838"/>
      <w:pgMar w:top="562" w:right="567" w:bottom="1418" w:left="2275" w:header="2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7387D" w14:textId="77777777" w:rsidR="00BD5497" w:rsidRDefault="00BD5497">
      <w:r>
        <w:separator/>
      </w:r>
    </w:p>
  </w:endnote>
  <w:endnote w:type="continuationSeparator" w:id="0">
    <w:p w14:paraId="06F5D5D8" w14:textId="77777777" w:rsidR="00BD5497" w:rsidRDefault="00BD5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auto"/>
    <w:pitch w:val="default"/>
  </w:font>
  <w:font w:name="Times New Roman Bold">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ГОСТ тип А">
    <w:altName w:val="Arial"/>
    <w:charset w:val="CC"/>
    <w:family w:val="swiss"/>
    <w:pitch w:val="default"/>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imesET">
    <w:altName w:val="Times New Roman"/>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w:panose1 w:val="02070309020205020404"/>
    <w:charset w:val="00"/>
    <w:family w:val="modern"/>
    <w:pitch w:val="default"/>
    <w:sig w:usb0="00000000" w:usb1="00000000" w:usb2="00000000" w:usb3="00000000" w:csb0="00000001" w:csb1="00000000"/>
  </w:font>
  <w:font w:name="OpenSymbol">
    <w:altName w:val="Arial Unicode MS"/>
    <w:charset w:val="00"/>
    <w:family w:val="auto"/>
    <w:pitch w:val="default"/>
  </w:font>
  <w:font w:name="Haettenschweiler">
    <w:panose1 w:val="020B0706040902060204"/>
    <w:charset w:val="CC"/>
    <w:family w:val="swiss"/>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TimesNewRoman">
    <w:altName w:val="Times New Roman"/>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21BE8" w14:textId="77777777" w:rsidR="0049515A" w:rsidRDefault="0049515A"/>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4678A" w14:textId="77777777" w:rsidR="0049515A" w:rsidRDefault="0049515A"/>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35C8F" w14:textId="77777777" w:rsidR="0049515A" w:rsidRDefault="0049515A"/>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6EF24" w14:textId="77777777" w:rsidR="0049515A" w:rsidRDefault="0049515A"/>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6E302" w14:textId="77777777" w:rsidR="0049515A" w:rsidRDefault="0049515A"/>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56836" w14:textId="77777777" w:rsidR="0049515A" w:rsidRDefault="0049515A"/>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73E45" w14:textId="77777777" w:rsidR="0049515A" w:rsidRDefault="0049515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1B848" w14:textId="77777777" w:rsidR="0049515A" w:rsidRDefault="0049515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D339B" w14:textId="77777777" w:rsidR="0049515A" w:rsidRDefault="0049515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B01CF" w14:textId="77777777" w:rsidR="0049515A" w:rsidRDefault="0049515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EA2EC" w14:textId="77777777" w:rsidR="0049515A" w:rsidRDefault="0049515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C425B" w14:textId="77777777" w:rsidR="0049515A" w:rsidRDefault="0049515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ED368" w14:textId="77777777" w:rsidR="0049515A" w:rsidRDefault="0049515A"/>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5AA4E" w14:textId="77777777" w:rsidR="0049515A" w:rsidRDefault="0049515A"/>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771C4" w14:textId="77777777" w:rsidR="0049515A" w:rsidRDefault="004951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1CF9D" w14:textId="77777777" w:rsidR="00BD5497" w:rsidRDefault="00BD5497">
      <w:r>
        <w:separator/>
      </w:r>
    </w:p>
  </w:footnote>
  <w:footnote w:type="continuationSeparator" w:id="0">
    <w:p w14:paraId="2A7D66AB" w14:textId="77777777" w:rsidR="00BD5497" w:rsidRDefault="00BD54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CEADB" w14:textId="77777777" w:rsidR="0049515A" w:rsidRDefault="0049515A"/>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C4475" w14:textId="77777777" w:rsidR="0049515A" w:rsidRDefault="0049515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3F54F" w14:textId="77777777" w:rsidR="0049515A" w:rsidRDefault="0049515A">
    <w:pPr>
      <w:pStyle w:val="ae"/>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71AA6" w14:textId="77777777" w:rsidR="0049515A" w:rsidRDefault="0049515A"/>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78F4D" w14:textId="77777777" w:rsidR="0049515A" w:rsidRDefault="0049515A"/>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A80D3" w14:textId="77777777" w:rsidR="0049515A" w:rsidRDefault="0049515A">
    <w:pPr>
      <w:pStyle w:val="ae"/>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E68FE" w14:textId="77777777" w:rsidR="0049515A" w:rsidRDefault="0049515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F8122" w14:textId="77777777" w:rsidR="0049515A" w:rsidRDefault="0049515A">
    <w:pPr>
      <w:pStyle w:val="a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76F45" w14:textId="77777777" w:rsidR="0049515A" w:rsidRDefault="0049515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6EE64" w14:textId="77777777" w:rsidR="0049515A" w:rsidRDefault="0049515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21132" w14:textId="77777777" w:rsidR="0049515A" w:rsidRDefault="0049515A">
    <w:pPr>
      <w:pStyle w:val="a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240C0" w14:textId="77777777" w:rsidR="0049515A" w:rsidRDefault="0049515A"/>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2C05F" w14:textId="77777777" w:rsidR="0049515A" w:rsidRDefault="0049515A"/>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9E210" w14:textId="77777777" w:rsidR="0049515A" w:rsidRDefault="0049515A">
    <w:pPr>
      <w:pStyle w:val="a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54182" w14:textId="77777777" w:rsidR="0049515A" w:rsidRDefault="004951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6FD1CF0"/>
    <w:multiLevelType w:val="multilevel"/>
    <w:tmpl w:val="D6FD1CF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0000001"/>
    <w:multiLevelType w:val="multilevel"/>
    <w:tmpl w:val="00000001"/>
    <w:lvl w:ilvl="0">
      <w:start w:val="1"/>
      <w:numFmt w:val="decimal"/>
      <w:pStyle w:val="1"/>
      <w:lvlText w:val="%1."/>
      <w:lvlJc w:val="left"/>
      <w:pPr>
        <w:tabs>
          <w:tab w:val="left" w:pos="0"/>
        </w:tabs>
        <w:ind w:left="2160" w:hanging="2160"/>
      </w:pPr>
      <w:rPr>
        <w:rFonts w:ascii="Symbol" w:hAnsi="Symbol"/>
      </w:rPr>
    </w:lvl>
    <w:lvl w:ilvl="1">
      <w:start w:val="1"/>
      <w:numFmt w:val="decimal"/>
      <w:pStyle w:val="2"/>
      <w:lvlText w:val="%1.%2."/>
      <w:lvlJc w:val="left"/>
      <w:pPr>
        <w:tabs>
          <w:tab w:val="left" w:pos="1440"/>
        </w:tabs>
        <w:ind w:left="2880" w:hanging="2029"/>
      </w:pPr>
      <w:rPr>
        <w:rFonts w:ascii="Symbol" w:hAnsi="Symbol"/>
      </w:rPr>
    </w:lvl>
    <w:lvl w:ilvl="2">
      <w:start w:val="1"/>
      <w:numFmt w:val="decimal"/>
      <w:pStyle w:val="3"/>
      <w:lvlText w:val="%1.%2.%3."/>
      <w:lvlJc w:val="left"/>
      <w:pPr>
        <w:tabs>
          <w:tab w:val="left" w:pos="1584"/>
        </w:tabs>
        <w:ind w:left="3600" w:hanging="2750"/>
      </w:pPr>
      <w:rPr>
        <w:rFonts w:ascii="Symbol" w:hAnsi="Symbol"/>
      </w:rPr>
    </w:lvl>
    <w:lvl w:ilvl="3">
      <w:start w:val="1"/>
      <w:numFmt w:val="decimal"/>
      <w:pStyle w:val="4"/>
      <w:lvlText w:val="%1.%2.%3.%4."/>
      <w:lvlJc w:val="left"/>
      <w:pPr>
        <w:tabs>
          <w:tab w:val="left" w:pos="1800"/>
        </w:tabs>
        <w:ind w:left="4590" w:hanging="3740"/>
      </w:pPr>
      <w:rPr>
        <w:rFonts w:ascii="Times" w:hAnsi="Times" w:cs="Times New Roman"/>
        <w:b/>
        <w:i w:val="0"/>
        <w:sz w:val="24"/>
      </w:rPr>
    </w:lvl>
    <w:lvl w:ilvl="4">
      <w:start w:val="1"/>
      <w:numFmt w:val="decimal"/>
      <w:pStyle w:val="5"/>
      <w:lvlText w:val="%1.%2.%3.%4.%5."/>
      <w:lvlJc w:val="left"/>
      <w:pPr>
        <w:tabs>
          <w:tab w:val="left" w:pos="1872"/>
        </w:tabs>
        <w:ind w:left="5616" w:hanging="4766"/>
      </w:pPr>
      <w:rPr>
        <w:rFonts w:ascii="Times New Roman Bold" w:hAnsi="Times New Roman Bold" w:cs="Times New Roman"/>
        <w:b/>
        <w:i w:val="0"/>
        <w:sz w:val="24"/>
      </w:rPr>
    </w:lvl>
    <w:lvl w:ilvl="5">
      <w:start w:val="1"/>
      <w:numFmt w:val="decimal"/>
      <w:pStyle w:val="6"/>
      <w:lvlText w:val="%1.%2.%3.%4.%5.%6."/>
      <w:lvlJc w:val="left"/>
      <w:pPr>
        <w:tabs>
          <w:tab w:val="left" w:pos="0"/>
        </w:tabs>
        <w:ind w:left="5760" w:hanging="720"/>
      </w:pPr>
      <w:rPr>
        <w:rFonts w:ascii="Times" w:hAnsi="Times" w:cs="Times New Roman"/>
        <w:b/>
        <w:i w:val="0"/>
        <w:sz w:val="24"/>
      </w:rPr>
    </w:lvl>
    <w:lvl w:ilvl="6">
      <w:start w:val="1"/>
      <w:numFmt w:val="decimal"/>
      <w:pStyle w:val="7"/>
      <w:lvlText w:val="%1.%2.%3.%4.%5.%6.%7."/>
      <w:lvlJc w:val="left"/>
      <w:pPr>
        <w:tabs>
          <w:tab w:val="left" w:pos="0"/>
        </w:tabs>
        <w:ind w:left="6480" w:hanging="720"/>
      </w:pPr>
      <w:rPr>
        <w:rFonts w:ascii="Symbol" w:hAnsi="Symbol"/>
      </w:rPr>
    </w:lvl>
    <w:lvl w:ilvl="7">
      <w:start w:val="1"/>
      <w:numFmt w:val="decimal"/>
      <w:pStyle w:val="8"/>
      <w:lvlText w:val="%1.%2.%3.%4.%5.%6.%7.%8."/>
      <w:lvlJc w:val="left"/>
      <w:pPr>
        <w:tabs>
          <w:tab w:val="left" w:pos="0"/>
        </w:tabs>
        <w:ind w:left="7200" w:hanging="720"/>
      </w:pPr>
      <w:rPr>
        <w:rFonts w:ascii="Symbol" w:hAnsi="Symbol"/>
      </w:rPr>
    </w:lvl>
    <w:lvl w:ilvl="8">
      <w:start w:val="1"/>
      <w:numFmt w:val="decimal"/>
      <w:pStyle w:val="9"/>
      <w:lvlText w:val="%1.%2.%3.%4.%5.%6.%7.%8.%9."/>
      <w:lvlJc w:val="left"/>
      <w:rPr>
        <w:rFonts w:ascii="Times" w:hAnsi="Times" w:cs="Times"/>
        <w:b w:val="0"/>
        <w:bCs w:val="0"/>
        <w:i w:val="0"/>
        <w:iCs w:val="0"/>
        <w:caps w:val="0"/>
        <w:smallCaps w:val="0"/>
        <w:strike w:val="0"/>
        <w:dstrike w:val="0"/>
        <w:vanish w:val="0"/>
        <w:color w:val="000000"/>
        <w:spacing w:val="0"/>
        <w:w w:val="100"/>
        <w:kern w:val="1"/>
        <w:position w:val="0"/>
        <w:sz w:val="2"/>
        <w:szCs w:val="20"/>
        <w:u w:val="none"/>
        <w:vertAlign w:val="baseline"/>
      </w:rPr>
    </w:lvl>
  </w:abstractNum>
  <w:abstractNum w:abstractNumId="2" w15:restartNumberingAfterBreak="0">
    <w:nsid w:val="00000002"/>
    <w:multiLevelType w:val="singleLevel"/>
    <w:tmpl w:val="00000002"/>
    <w:lvl w:ilvl="0">
      <w:start w:val="1"/>
      <w:numFmt w:val="bullet"/>
      <w:pStyle w:val="31"/>
      <w:lvlText w:val=""/>
      <w:lvlJc w:val="left"/>
      <w:pPr>
        <w:tabs>
          <w:tab w:val="left" w:pos="1080"/>
        </w:tabs>
        <w:ind w:left="1080" w:hanging="360"/>
      </w:pPr>
      <w:rPr>
        <w:rFonts w:ascii="Symbol" w:hAnsi="Symbol"/>
      </w:rPr>
    </w:lvl>
  </w:abstractNum>
  <w:abstractNum w:abstractNumId="3" w15:restartNumberingAfterBreak="0">
    <w:nsid w:val="00000003"/>
    <w:multiLevelType w:val="singleLevel"/>
    <w:tmpl w:val="00000003"/>
    <w:lvl w:ilvl="0">
      <w:start w:val="1"/>
      <w:numFmt w:val="bullet"/>
      <w:pStyle w:val="10"/>
      <w:lvlText w:val=""/>
      <w:lvlJc w:val="left"/>
      <w:pPr>
        <w:tabs>
          <w:tab w:val="left" w:pos="360"/>
        </w:tabs>
        <w:ind w:left="360" w:hanging="360"/>
      </w:pPr>
      <w:rPr>
        <w:rFonts w:ascii="Symbol" w:hAnsi="Symbol" w:cs="Times New Roman"/>
      </w:rPr>
    </w:lvl>
  </w:abstractNum>
  <w:abstractNum w:abstractNumId="4" w15:restartNumberingAfterBreak="0">
    <w:nsid w:val="00000004"/>
    <w:multiLevelType w:val="multilevel"/>
    <w:tmpl w:val="00000004"/>
    <w:lvl w:ilvl="0">
      <w:start w:val="1"/>
      <w:numFmt w:val="decimal"/>
      <w:pStyle w:val="listNumberred"/>
      <w:lvlText w:val="%1)"/>
      <w:lvlJc w:val="left"/>
      <w:rPr>
        <w:rFonts w:ascii="Times New Roman" w:hAnsi="Times New Roman" w:cs="Times New Roman"/>
        <w:b w:val="0"/>
        <w:bCs w:val="0"/>
        <w:i w:val="0"/>
        <w:iCs w:val="0"/>
        <w:caps w:val="0"/>
        <w:smallCaps w:val="0"/>
        <w:strike w:val="0"/>
        <w:dstrike w:val="0"/>
        <w:vanish w:val="0"/>
        <w:color w:val="000000"/>
        <w:spacing w:val="0"/>
        <w:kern w:val="1"/>
        <w:position w:val="0"/>
        <w:sz w:val="24"/>
        <w:u w:val="none"/>
        <w:vertAlign w:val="baseline"/>
      </w:rPr>
    </w:lvl>
    <w:lvl w:ilvl="1">
      <w:start w:val="1"/>
      <w:numFmt w:val="decimal"/>
      <w:lvlText w:val="%2)"/>
      <w:lvlJc w:val="left"/>
      <w:pPr>
        <w:tabs>
          <w:tab w:val="left" w:pos="1800"/>
        </w:tabs>
        <w:ind w:left="1800" w:hanging="360"/>
      </w:pPr>
      <w:rPr>
        <w:rFonts w:cs="Times New Roman"/>
      </w:rPr>
    </w:lvl>
    <w:lvl w:ilvl="2">
      <w:start w:val="1"/>
      <w:numFmt w:val="bullet"/>
      <w:lvlText w:val=""/>
      <w:lvlJc w:val="left"/>
      <w:pPr>
        <w:tabs>
          <w:tab w:val="left" w:pos="2835"/>
        </w:tabs>
        <w:ind w:left="2268" w:firstLine="0"/>
      </w:pPr>
      <w:rPr>
        <w:rFonts w:ascii="Symbol" w:hAnsi="Symbol"/>
      </w:rPr>
    </w:lvl>
    <w:lvl w:ilvl="3">
      <w:start w:val="1"/>
      <w:numFmt w:val="decimal"/>
      <w:lvlText w:val="%4."/>
      <w:lvlJc w:val="left"/>
      <w:pPr>
        <w:tabs>
          <w:tab w:val="left" w:pos="3402"/>
        </w:tabs>
        <w:ind w:left="2835" w:firstLine="0"/>
      </w:pPr>
      <w:rPr>
        <w:rFonts w:cs="Times New Roman"/>
      </w:rPr>
    </w:lvl>
    <w:lvl w:ilvl="4">
      <w:start w:val="1"/>
      <w:numFmt w:val="lowerLetter"/>
      <w:lvlText w:val="%5."/>
      <w:lvlJc w:val="left"/>
      <w:pPr>
        <w:tabs>
          <w:tab w:val="left" w:pos="6210"/>
        </w:tabs>
        <w:ind w:left="5040" w:firstLine="0"/>
      </w:pPr>
      <w:rPr>
        <w:rFonts w:cs="Times New Roman"/>
      </w:rPr>
    </w:lvl>
    <w:lvl w:ilvl="5">
      <w:start w:val="1"/>
      <w:numFmt w:val="lowerRoman"/>
      <w:lvlText w:val="%6."/>
      <w:lvlJc w:val="left"/>
      <w:pPr>
        <w:tabs>
          <w:tab w:val="left" w:pos="7290"/>
        </w:tabs>
        <w:ind w:left="6120" w:firstLine="0"/>
      </w:pPr>
      <w:rPr>
        <w:rFonts w:cs="Times New Roman"/>
      </w:rPr>
    </w:lvl>
    <w:lvl w:ilvl="6">
      <w:start w:val="1"/>
      <w:numFmt w:val="decimal"/>
      <w:lvlText w:val="%7."/>
      <w:lvlJc w:val="left"/>
      <w:pPr>
        <w:tabs>
          <w:tab w:val="left" w:pos="8370"/>
        </w:tabs>
        <w:ind w:left="7200" w:firstLine="0"/>
      </w:pPr>
      <w:rPr>
        <w:rFonts w:cs="Times New Roman"/>
      </w:rPr>
    </w:lvl>
    <w:lvl w:ilvl="7">
      <w:start w:val="1"/>
      <w:numFmt w:val="lowerLetter"/>
      <w:lvlText w:val="%8."/>
      <w:lvlJc w:val="left"/>
      <w:pPr>
        <w:tabs>
          <w:tab w:val="left" w:pos="9450"/>
        </w:tabs>
        <w:ind w:left="8280" w:firstLine="0"/>
      </w:pPr>
      <w:rPr>
        <w:rFonts w:cs="Times New Roman"/>
      </w:rPr>
    </w:lvl>
    <w:lvl w:ilvl="8">
      <w:start w:val="1"/>
      <w:numFmt w:val="lowerRoman"/>
      <w:lvlText w:val="%9."/>
      <w:lvlJc w:val="left"/>
      <w:pPr>
        <w:tabs>
          <w:tab w:val="left" w:pos="10530"/>
        </w:tabs>
        <w:ind w:left="9360" w:firstLine="0"/>
      </w:pPr>
      <w:rPr>
        <w:rFonts w:cs="Times New Roman"/>
      </w:rPr>
    </w:lvl>
  </w:abstractNum>
  <w:abstractNum w:abstractNumId="5" w15:restartNumberingAfterBreak="0">
    <w:nsid w:val="00000005"/>
    <w:multiLevelType w:val="multilevel"/>
    <w:tmpl w:val="00000005"/>
    <w:lvl w:ilvl="0">
      <w:start w:val="1"/>
      <w:numFmt w:val="bullet"/>
      <w:pStyle w:val="phBullet"/>
      <w:lvlText w:val=""/>
      <w:lvlJc w:val="left"/>
      <w:pPr>
        <w:tabs>
          <w:tab w:val="left" w:pos="922"/>
        </w:tabs>
        <w:ind w:left="927" w:hanging="360"/>
      </w:pPr>
      <w:rPr>
        <w:rFonts w:ascii="Symbol" w:hAnsi="Symbol"/>
      </w:rPr>
    </w:lvl>
    <w:lvl w:ilvl="1">
      <w:start w:val="1"/>
      <w:numFmt w:val="bullet"/>
      <w:lvlText w:val="o"/>
      <w:lvlJc w:val="left"/>
      <w:pPr>
        <w:tabs>
          <w:tab w:val="left" w:pos="1311"/>
        </w:tabs>
        <w:ind w:left="1311" w:hanging="360"/>
      </w:pPr>
      <w:rPr>
        <w:rFonts w:ascii="Courier New" w:hAnsi="Courier New"/>
      </w:rPr>
    </w:lvl>
    <w:lvl w:ilvl="2">
      <w:start w:val="1"/>
      <w:numFmt w:val="bullet"/>
      <w:lvlText w:val=""/>
      <w:lvlJc w:val="left"/>
      <w:pPr>
        <w:tabs>
          <w:tab w:val="left" w:pos="2031"/>
        </w:tabs>
        <w:ind w:left="2031" w:hanging="360"/>
      </w:pPr>
      <w:rPr>
        <w:rFonts w:ascii="Wingdings" w:hAnsi="Wingdings"/>
      </w:rPr>
    </w:lvl>
    <w:lvl w:ilvl="3">
      <w:start w:val="1"/>
      <w:numFmt w:val="bullet"/>
      <w:lvlText w:val=""/>
      <w:lvlJc w:val="left"/>
      <w:pPr>
        <w:tabs>
          <w:tab w:val="left" w:pos="2751"/>
        </w:tabs>
        <w:ind w:left="2751" w:hanging="360"/>
      </w:pPr>
      <w:rPr>
        <w:rFonts w:ascii="Symbol" w:hAnsi="Symbol"/>
      </w:rPr>
    </w:lvl>
    <w:lvl w:ilvl="4">
      <w:start w:val="1"/>
      <w:numFmt w:val="bullet"/>
      <w:lvlText w:val="o"/>
      <w:lvlJc w:val="left"/>
      <w:pPr>
        <w:tabs>
          <w:tab w:val="left" w:pos="3471"/>
        </w:tabs>
        <w:ind w:left="3471" w:hanging="360"/>
      </w:pPr>
      <w:rPr>
        <w:rFonts w:ascii="Courier New" w:hAnsi="Courier New"/>
      </w:rPr>
    </w:lvl>
    <w:lvl w:ilvl="5">
      <w:start w:val="1"/>
      <w:numFmt w:val="bullet"/>
      <w:lvlText w:val=""/>
      <w:lvlJc w:val="left"/>
      <w:pPr>
        <w:tabs>
          <w:tab w:val="left" w:pos="4191"/>
        </w:tabs>
        <w:ind w:left="4191" w:hanging="360"/>
      </w:pPr>
      <w:rPr>
        <w:rFonts w:ascii="Wingdings" w:hAnsi="Wingdings"/>
      </w:rPr>
    </w:lvl>
    <w:lvl w:ilvl="6">
      <w:start w:val="1"/>
      <w:numFmt w:val="bullet"/>
      <w:lvlText w:val=""/>
      <w:lvlJc w:val="left"/>
      <w:pPr>
        <w:tabs>
          <w:tab w:val="left" w:pos="4911"/>
        </w:tabs>
        <w:ind w:left="4911" w:hanging="360"/>
      </w:pPr>
      <w:rPr>
        <w:rFonts w:ascii="Symbol" w:hAnsi="Symbol"/>
      </w:rPr>
    </w:lvl>
    <w:lvl w:ilvl="7">
      <w:start w:val="1"/>
      <w:numFmt w:val="bullet"/>
      <w:lvlText w:val="o"/>
      <w:lvlJc w:val="left"/>
      <w:pPr>
        <w:tabs>
          <w:tab w:val="left" w:pos="5631"/>
        </w:tabs>
        <w:ind w:left="5631" w:hanging="360"/>
      </w:pPr>
      <w:rPr>
        <w:rFonts w:ascii="Courier New" w:hAnsi="Courier New"/>
      </w:rPr>
    </w:lvl>
    <w:lvl w:ilvl="8">
      <w:start w:val="1"/>
      <w:numFmt w:val="bullet"/>
      <w:lvlText w:val=""/>
      <w:lvlJc w:val="left"/>
      <w:pPr>
        <w:tabs>
          <w:tab w:val="left" w:pos="6351"/>
        </w:tabs>
        <w:ind w:left="6351" w:hanging="360"/>
      </w:pPr>
      <w:rPr>
        <w:rFonts w:ascii="Wingdings" w:hAnsi="Wingdings"/>
      </w:rPr>
    </w:lvl>
  </w:abstractNum>
  <w:abstractNum w:abstractNumId="6" w15:restartNumberingAfterBreak="0">
    <w:nsid w:val="00000006"/>
    <w:multiLevelType w:val="singleLevel"/>
    <w:tmpl w:val="00000006"/>
    <w:lvl w:ilvl="0">
      <w:start w:val="1"/>
      <w:numFmt w:val="decimal"/>
      <w:pStyle w:val="20"/>
      <w:lvlText w:val="%1)"/>
      <w:lvlJc w:val="left"/>
      <w:pPr>
        <w:tabs>
          <w:tab w:val="left" w:pos="0"/>
        </w:tabs>
        <w:ind w:left="1440" w:hanging="360"/>
      </w:pPr>
      <w:rPr>
        <w:rFonts w:cs="Times New Roman"/>
      </w:rPr>
    </w:lvl>
  </w:abstractNum>
  <w:abstractNum w:abstractNumId="7" w15:restartNumberingAfterBreak="0">
    <w:nsid w:val="00000007"/>
    <w:multiLevelType w:val="singleLevel"/>
    <w:tmpl w:val="00000007"/>
    <w:lvl w:ilvl="0">
      <w:start w:val="1"/>
      <w:numFmt w:val="decimal"/>
      <w:pStyle w:val="11"/>
      <w:lvlText w:val="%1)"/>
      <w:lvlJc w:val="left"/>
      <w:pPr>
        <w:tabs>
          <w:tab w:val="left" w:pos="0"/>
        </w:tabs>
        <w:ind w:left="1080" w:hanging="360"/>
      </w:pPr>
      <w:rPr>
        <w:rFonts w:ascii="Symbol" w:hAnsi="Symbol"/>
      </w:rPr>
    </w:lvl>
  </w:abstractNum>
  <w:abstractNum w:abstractNumId="8" w15:restartNumberingAfterBreak="0">
    <w:nsid w:val="00000008"/>
    <w:multiLevelType w:val="singleLevel"/>
    <w:tmpl w:val="00000008"/>
    <w:lvl w:ilvl="0">
      <w:start w:val="1"/>
      <w:numFmt w:val="decimal"/>
      <w:pStyle w:val="12"/>
      <w:lvlText w:val="%1."/>
      <w:lvlJc w:val="left"/>
      <w:pPr>
        <w:tabs>
          <w:tab w:val="left" w:pos="0"/>
        </w:tabs>
        <w:ind w:left="720" w:hanging="360"/>
      </w:pPr>
      <w:rPr>
        <w:rFonts w:ascii="Times New Roman" w:hAnsi="Times New Roman" w:cs="Times New Roman"/>
        <w:b w:val="0"/>
        <w:i w:val="0"/>
        <w:sz w:val="24"/>
      </w:rPr>
    </w:lvl>
  </w:abstractNum>
  <w:abstractNum w:abstractNumId="9" w15:restartNumberingAfterBreak="0">
    <w:nsid w:val="00000009"/>
    <w:multiLevelType w:val="singleLevel"/>
    <w:tmpl w:val="00000009"/>
    <w:lvl w:ilvl="0">
      <w:start w:val="1"/>
      <w:numFmt w:val="decimal"/>
      <w:pStyle w:val="21"/>
      <w:lvlText w:val="%1."/>
      <w:lvlJc w:val="left"/>
      <w:pPr>
        <w:tabs>
          <w:tab w:val="left" w:pos="0"/>
        </w:tabs>
        <w:ind w:left="2160" w:hanging="360"/>
      </w:pPr>
      <w:rPr>
        <w:rFonts w:ascii="Symbol" w:hAnsi="Symbol"/>
      </w:rPr>
    </w:lvl>
  </w:abstractNum>
  <w:abstractNum w:abstractNumId="10" w15:restartNumberingAfterBreak="0">
    <w:nsid w:val="0000000A"/>
    <w:multiLevelType w:val="singleLevel"/>
    <w:tmpl w:val="0000000A"/>
    <w:lvl w:ilvl="0">
      <w:start w:val="1"/>
      <w:numFmt w:val="bullet"/>
      <w:pStyle w:val="a"/>
      <w:lvlText w:val=""/>
      <w:lvlJc w:val="left"/>
      <w:pPr>
        <w:tabs>
          <w:tab w:val="left" w:pos="360"/>
        </w:tabs>
        <w:ind w:left="360" w:hanging="360"/>
      </w:pPr>
      <w:rPr>
        <w:rFonts w:ascii="Symbol" w:hAnsi="Symbol" w:cs="Times New Roman"/>
      </w:rPr>
    </w:lvl>
  </w:abstractNum>
  <w:abstractNum w:abstractNumId="11" w15:restartNumberingAfterBreak="0">
    <w:nsid w:val="0000000B"/>
    <w:multiLevelType w:val="singleLevel"/>
    <w:tmpl w:val="0000000B"/>
    <w:lvl w:ilvl="0">
      <w:start w:val="1"/>
      <w:numFmt w:val="bullet"/>
      <w:lvlText w:val=""/>
      <w:lvlJc w:val="left"/>
      <w:pPr>
        <w:tabs>
          <w:tab w:val="left" w:pos="1440"/>
        </w:tabs>
        <w:ind w:left="360" w:hanging="360"/>
      </w:pPr>
      <w:rPr>
        <w:rFonts w:ascii="Symbol" w:hAnsi="Symbol"/>
      </w:rPr>
    </w:lvl>
  </w:abstractNum>
  <w:abstractNum w:abstractNumId="12" w15:restartNumberingAfterBreak="0">
    <w:nsid w:val="0000000C"/>
    <w:multiLevelType w:val="singleLevel"/>
    <w:tmpl w:val="0000000C"/>
    <w:lvl w:ilvl="0">
      <w:start w:val="1"/>
      <w:numFmt w:val="decimal"/>
      <w:pStyle w:val="41"/>
      <w:lvlText w:val="%1)"/>
      <w:lvlJc w:val="left"/>
      <w:pPr>
        <w:tabs>
          <w:tab w:val="left" w:pos="1440"/>
        </w:tabs>
        <w:ind w:left="1440" w:hanging="360"/>
      </w:pPr>
      <w:rPr>
        <w:rFonts w:ascii="Symbol" w:hAnsi="Symbol"/>
      </w:rPr>
    </w:lvl>
  </w:abstractNum>
  <w:abstractNum w:abstractNumId="13" w15:restartNumberingAfterBreak="0">
    <w:nsid w:val="0000000D"/>
    <w:multiLevelType w:val="singleLevel"/>
    <w:tmpl w:val="0000000D"/>
    <w:lvl w:ilvl="0">
      <w:start w:val="1"/>
      <w:numFmt w:val="bullet"/>
      <w:pStyle w:val="1levelBulleted"/>
      <w:lvlText w:val=""/>
      <w:lvlJc w:val="left"/>
      <w:pPr>
        <w:tabs>
          <w:tab w:val="left" w:pos="0"/>
        </w:tabs>
        <w:ind w:left="1440" w:hanging="360"/>
      </w:pPr>
      <w:rPr>
        <w:rFonts w:ascii="Symbol" w:hAnsi="Symbol"/>
      </w:rPr>
    </w:lvl>
  </w:abstractNum>
  <w:abstractNum w:abstractNumId="14" w15:restartNumberingAfterBreak="0">
    <w:nsid w:val="0000000E"/>
    <w:multiLevelType w:val="multilevel"/>
    <w:tmpl w:val="0000000E"/>
    <w:lvl w:ilvl="0">
      <w:start w:val="1"/>
      <w:numFmt w:val="decimal"/>
      <w:pStyle w:val="Heading1"/>
      <w:lvlText w:val="Г.%1"/>
      <w:lvlJc w:val="left"/>
      <w:pPr>
        <w:tabs>
          <w:tab w:val="left" w:pos="432"/>
        </w:tabs>
        <w:ind w:left="432" w:hanging="432"/>
      </w:pPr>
      <w:rPr>
        <w:rFonts w:ascii="Symbol" w:hAnsi="Symbol"/>
      </w:rPr>
    </w:lvl>
    <w:lvl w:ilvl="1">
      <w:start w:val="1"/>
      <w:numFmt w:val="decimal"/>
      <w:lvlText w:val="Г.%1.%2"/>
      <w:lvlJc w:val="left"/>
      <w:pPr>
        <w:tabs>
          <w:tab w:val="left" w:pos="432"/>
        </w:tabs>
        <w:ind w:left="432" w:hanging="432"/>
      </w:pPr>
      <w:rPr>
        <w:rFonts w:ascii="Courier New" w:hAnsi="Courier New"/>
      </w:rPr>
    </w:lvl>
    <w:lvl w:ilvl="2">
      <w:start w:val="1"/>
      <w:numFmt w:val="decimal"/>
      <w:lvlText w:val="Г.%1.%2.%3"/>
      <w:lvlJc w:val="left"/>
      <w:pPr>
        <w:tabs>
          <w:tab w:val="left" w:pos="432"/>
        </w:tabs>
        <w:ind w:left="432" w:hanging="432"/>
      </w:pPr>
      <w:rPr>
        <w:rFonts w:ascii="Courier New" w:hAnsi="Courier New"/>
      </w:rPr>
    </w:lvl>
    <w:lvl w:ilvl="3">
      <w:start w:val="1"/>
      <w:numFmt w:val="decimal"/>
      <w:lvlText w:val="%1.%2.%3.%4"/>
      <w:lvlJc w:val="left"/>
      <w:pPr>
        <w:tabs>
          <w:tab w:val="left" w:pos="432"/>
        </w:tabs>
        <w:ind w:left="432" w:hanging="432"/>
      </w:pPr>
      <w:rPr>
        <w:rFonts w:ascii="Courier New" w:hAnsi="Courier New"/>
      </w:rPr>
    </w:lvl>
    <w:lvl w:ilvl="4">
      <w:start w:val="1"/>
      <w:numFmt w:val="decimal"/>
      <w:lvlText w:val="%1.%2.%3.%4.%5"/>
      <w:lvlJc w:val="left"/>
      <w:pPr>
        <w:tabs>
          <w:tab w:val="left" w:pos="432"/>
        </w:tabs>
        <w:ind w:left="432" w:hanging="432"/>
      </w:pPr>
      <w:rPr>
        <w:rFonts w:ascii="Symbol" w:hAnsi="Symbol"/>
      </w:rPr>
    </w:lvl>
    <w:lvl w:ilvl="5">
      <w:start w:val="1"/>
      <w:numFmt w:val="decimal"/>
      <w:lvlText w:val="%1.%2.%3.%4.%5.%6"/>
      <w:lvlJc w:val="left"/>
      <w:pPr>
        <w:tabs>
          <w:tab w:val="left" w:pos="432"/>
        </w:tabs>
        <w:ind w:left="432" w:hanging="432"/>
      </w:pPr>
      <w:rPr>
        <w:rFonts w:ascii="Courier New" w:hAnsi="Courier New"/>
      </w:rPr>
    </w:lvl>
    <w:lvl w:ilvl="6">
      <w:start w:val="1"/>
      <w:numFmt w:val="decimal"/>
      <w:lvlText w:val="%1.%2.%3.%4.%5.%6.%7"/>
      <w:lvlJc w:val="left"/>
      <w:pPr>
        <w:tabs>
          <w:tab w:val="left" w:pos="432"/>
        </w:tabs>
        <w:ind w:left="432" w:hanging="432"/>
      </w:pPr>
      <w:rPr>
        <w:rFonts w:ascii="Courier New" w:hAnsi="Courier New"/>
      </w:rPr>
    </w:lvl>
    <w:lvl w:ilvl="7">
      <w:start w:val="1"/>
      <w:numFmt w:val="decimal"/>
      <w:lvlText w:val="%1.%2.%3.%4.%5.%6.%7.%8"/>
      <w:lvlJc w:val="left"/>
      <w:pPr>
        <w:tabs>
          <w:tab w:val="left" w:pos="432"/>
        </w:tabs>
        <w:ind w:left="432" w:hanging="432"/>
      </w:pPr>
      <w:rPr>
        <w:rFonts w:ascii="Courier New" w:hAnsi="Courier New"/>
      </w:rPr>
    </w:lvl>
    <w:lvl w:ilvl="8">
      <w:start w:val="1"/>
      <w:numFmt w:val="decimal"/>
      <w:lvlText w:val="%1.%2.%3.%4.%5.%6.%7.%8.%9"/>
      <w:lvlJc w:val="left"/>
      <w:pPr>
        <w:tabs>
          <w:tab w:val="left" w:pos="432"/>
        </w:tabs>
        <w:ind w:left="432" w:hanging="432"/>
      </w:pPr>
      <w:rPr>
        <w:rFonts w:ascii="Courier New" w:hAnsi="Courier New"/>
      </w:rPr>
    </w:lvl>
  </w:abstractNum>
  <w:abstractNum w:abstractNumId="15" w15:restartNumberingAfterBreak="0">
    <w:nsid w:val="0000000F"/>
    <w:multiLevelType w:val="multilevel"/>
    <w:tmpl w:val="0000000F"/>
    <w:lvl w:ilvl="0">
      <w:start w:val="1"/>
      <w:numFmt w:val="bullet"/>
      <w:pStyle w:val="listBulleted"/>
      <w:lvlText w:val=""/>
      <w:lvlJc w:val="left"/>
      <w:rPr>
        <w:rFonts w:ascii="Symbol" w:hAnsi="Symbol"/>
        <w:b w:val="0"/>
        <w:i w:val="0"/>
        <w:caps w:val="0"/>
        <w:smallCaps w:val="0"/>
        <w:strike w:val="0"/>
        <w:dstrike w:val="0"/>
        <w:vanish w:val="0"/>
        <w:color w:val="000000"/>
        <w:spacing w:val="0"/>
        <w:kern w:val="1"/>
        <w:position w:val="0"/>
        <w:sz w:val="24"/>
        <w:u w:val="none"/>
        <w:vertAlign w:val="baseline"/>
      </w:rPr>
    </w:lvl>
    <w:lvl w:ilvl="1">
      <w:start w:val="1"/>
      <w:numFmt w:val="decimal"/>
      <w:lvlText w:val="%2)"/>
      <w:lvlJc w:val="left"/>
      <w:pPr>
        <w:tabs>
          <w:tab w:val="left" w:pos="414"/>
        </w:tabs>
        <w:ind w:left="2214" w:hanging="360"/>
      </w:pPr>
      <w:rPr>
        <w:rFonts w:cs="Times New Roman"/>
      </w:rPr>
    </w:lvl>
    <w:lvl w:ilvl="2">
      <w:start w:val="1"/>
      <w:numFmt w:val="bullet"/>
      <w:lvlText w:val=""/>
      <w:lvlJc w:val="left"/>
      <w:pPr>
        <w:tabs>
          <w:tab w:val="left" w:pos="414"/>
        </w:tabs>
        <w:ind w:left="3294" w:hanging="360"/>
      </w:pPr>
      <w:rPr>
        <w:rFonts w:ascii="Wingdings" w:hAnsi="Wingdings"/>
        <w:sz w:val="18"/>
      </w:rPr>
    </w:lvl>
    <w:lvl w:ilvl="3">
      <w:start w:val="1"/>
      <w:numFmt w:val="bullet"/>
      <w:lvlText w:val=""/>
      <w:lvlJc w:val="left"/>
      <w:rPr>
        <w:rFonts w:ascii="Symbol" w:hAnsi="Symbol"/>
        <w:b w:val="0"/>
        <w:i w:val="0"/>
        <w:caps w:val="0"/>
        <w:smallCaps w:val="0"/>
        <w:strike w:val="0"/>
        <w:dstrike w:val="0"/>
        <w:vanish w:val="0"/>
        <w:color w:val="000000"/>
        <w:spacing w:val="0"/>
        <w:kern w:val="1"/>
        <w:position w:val="0"/>
        <w:sz w:val="24"/>
        <w:u w:val="none"/>
        <w:vertAlign w:val="baseline"/>
      </w:rPr>
    </w:lvl>
    <w:lvl w:ilvl="4">
      <w:start w:val="1"/>
      <w:numFmt w:val="bullet"/>
      <w:lvlText w:val="o"/>
      <w:lvlJc w:val="left"/>
      <w:pPr>
        <w:tabs>
          <w:tab w:val="left" w:pos="414"/>
        </w:tabs>
        <w:ind w:left="4734" w:hanging="360"/>
      </w:pPr>
      <w:rPr>
        <w:rFonts w:ascii="Courier New" w:hAnsi="Courier New"/>
      </w:rPr>
    </w:lvl>
    <w:lvl w:ilvl="5">
      <w:start w:val="1"/>
      <w:numFmt w:val="bullet"/>
      <w:lvlText w:val=""/>
      <w:lvlJc w:val="left"/>
      <w:pPr>
        <w:tabs>
          <w:tab w:val="left" w:pos="414"/>
        </w:tabs>
        <w:ind w:left="5454" w:hanging="360"/>
      </w:pPr>
      <w:rPr>
        <w:rFonts w:ascii="Wingdings" w:hAnsi="Wingdings"/>
        <w:sz w:val="18"/>
      </w:rPr>
    </w:lvl>
    <w:lvl w:ilvl="6">
      <w:start w:val="1"/>
      <w:numFmt w:val="bullet"/>
      <w:lvlText w:val=""/>
      <w:lvlJc w:val="left"/>
      <w:rPr>
        <w:rFonts w:ascii="Symbol" w:hAnsi="Symbol"/>
        <w:b w:val="0"/>
        <w:i w:val="0"/>
        <w:caps w:val="0"/>
        <w:smallCaps w:val="0"/>
        <w:strike w:val="0"/>
        <w:dstrike w:val="0"/>
        <w:vanish w:val="0"/>
        <w:color w:val="000000"/>
        <w:spacing w:val="0"/>
        <w:kern w:val="1"/>
        <w:position w:val="0"/>
        <w:sz w:val="24"/>
        <w:u w:val="none"/>
        <w:vertAlign w:val="baseline"/>
      </w:rPr>
    </w:lvl>
    <w:lvl w:ilvl="7">
      <w:start w:val="1"/>
      <w:numFmt w:val="bullet"/>
      <w:lvlText w:val="o"/>
      <w:lvlJc w:val="left"/>
      <w:pPr>
        <w:tabs>
          <w:tab w:val="left" w:pos="414"/>
        </w:tabs>
        <w:ind w:left="6894" w:hanging="360"/>
      </w:pPr>
      <w:rPr>
        <w:rFonts w:ascii="Courier New" w:hAnsi="Courier New"/>
      </w:rPr>
    </w:lvl>
    <w:lvl w:ilvl="8">
      <w:start w:val="1"/>
      <w:numFmt w:val="bullet"/>
      <w:lvlText w:val=""/>
      <w:lvlJc w:val="left"/>
      <w:pPr>
        <w:tabs>
          <w:tab w:val="left" w:pos="414"/>
        </w:tabs>
        <w:ind w:left="7614" w:hanging="360"/>
      </w:pPr>
      <w:rPr>
        <w:rFonts w:ascii="Wingdings" w:hAnsi="Wingdings"/>
        <w:sz w:val="18"/>
      </w:rPr>
    </w:lvl>
  </w:abstractNum>
  <w:abstractNum w:abstractNumId="16" w15:restartNumberingAfterBreak="0">
    <w:nsid w:val="00000010"/>
    <w:multiLevelType w:val="multilevel"/>
    <w:tmpl w:val="00000010"/>
    <w:lvl w:ilvl="0">
      <w:start w:val="1"/>
      <w:numFmt w:val="none"/>
      <w:pStyle w:val="a0"/>
      <w:suff w:val="nothing"/>
      <w:lvlText w:val=""/>
      <w:lvlJc w:val="left"/>
      <w:pPr>
        <w:tabs>
          <w:tab w:val="left" w:pos="0"/>
        </w:tabs>
        <w:ind w:left="1134" w:hanging="283"/>
      </w:pPr>
      <w:rPr>
        <w:rFonts w:ascii="Symbol" w:hAnsi="Symbol"/>
        <w:sz w:val="24"/>
      </w:rPr>
    </w:lvl>
    <w:lvl w:ilvl="1">
      <w:start w:val="1"/>
      <w:numFmt w:val="none"/>
      <w:suff w:val="nothing"/>
      <w:lvlText w:val=""/>
      <w:lvlJc w:val="left"/>
      <w:pPr>
        <w:tabs>
          <w:tab w:val="left" w:pos="0"/>
        </w:tabs>
        <w:ind w:left="1588" w:hanging="454"/>
      </w:pPr>
      <w:rPr>
        <w:rFonts w:ascii="Symbol" w:hAnsi="Symbol"/>
        <w:sz w:val="24"/>
      </w:rPr>
    </w:lvl>
    <w:lvl w:ilvl="2">
      <w:start w:val="1"/>
      <w:numFmt w:val="none"/>
      <w:suff w:val="nothing"/>
      <w:lvlText w:val=""/>
      <w:lvlJc w:val="left"/>
      <w:pPr>
        <w:tabs>
          <w:tab w:val="left" w:pos="0"/>
        </w:tabs>
        <w:ind w:left="2155" w:hanging="567"/>
      </w:pPr>
      <w:rPr>
        <w:rFonts w:ascii="Symbol" w:hAnsi="Symbol"/>
        <w:sz w:val="24"/>
      </w:rPr>
    </w:lvl>
    <w:lvl w:ilvl="3">
      <w:start w:val="1"/>
      <w:numFmt w:val="none"/>
      <w:suff w:val="nothing"/>
      <w:lvlText w:val=""/>
      <w:lvlJc w:val="left"/>
      <w:pPr>
        <w:tabs>
          <w:tab w:val="left" w:pos="0"/>
        </w:tabs>
        <w:ind w:left="2722" w:hanging="567"/>
      </w:pPr>
      <w:rPr>
        <w:rFonts w:ascii="Symbol" w:hAnsi="Symbol"/>
        <w:sz w:val="24"/>
      </w:rPr>
    </w:lvl>
    <w:lvl w:ilvl="4">
      <w:start w:val="1"/>
      <w:numFmt w:val="lowerLetter"/>
      <w:lvlText w:val="()%5"/>
      <w:lvlJc w:val="left"/>
      <w:pPr>
        <w:tabs>
          <w:tab w:val="left" w:pos="2651"/>
        </w:tabs>
        <w:ind w:left="2651" w:hanging="360"/>
      </w:pPr>
      <w:rPr>
        <w:rFonts w:cs="Times New Roman"/>
      </w:rPr>
    </w:lvl>
    <w:lvl w:ilvl="5">
      <w:start w:val="1"/>
      <w:numFmt w:val="lowerRoman"/>
      <w:lvlText w:val="()%6"/>
      <w:lvlJc w:val="left"/>
      <w:pPr>
        <w:tabs>
          <w:tab w:val="left" w:pos="3011"/>
        </w:tabs>
        <w:ind w:left="3011" w:hanging="360"/>
      </w:pPr>
      <w:rPr>
        <w:rFonts w:cs="Times New Roman"/>
      </w:rPr>
    </w:lvl>
    <w:lvl w:ilvl="6">
      <w:start w:val="1"/>
      <w:numFmt w:val="decimal"/>
      <w:lvlText w:val=".%7"/>
      <w:lvlJc w:val="left"/>
      <w:pPr>
        <w:tabs>
          <w:tab w:val="left" w:pos="3371"/>
        </w:tabs>
        <w:ind w:left="3371" w:hanging="360"/>
      </w:pPr>
      <w:rPr>
        <w:rFonts w:cs="Times New Roman"/>
      </w:rPr>
    </w:lvl>
    <w:lvl w:ilvl="7">
      <w:start w:val="1"/>
      <w:numFmt w:val="lowerLetter"/>
      <w:lvlText w:val=".%8"/>
      <w:lvlJc w:val="left"/>
      <w:pPr>
        <w:tabs>
          <w:tab w:val="left" w:pos="3731"/>
        </w:tabs>
        <w:ind w:left="3731" w:hanging="360"/>
      </w:pPr>
      <w:rPr>
        <w:rFonts w:cs="Times New Roman"/>
      </w:rPr>
    </w:lvl>
    <w:lvl w:ilvl="8">
      <w:start w:val="1"/>
      <w:numFmt w:val="lowerRoman"/>
      <w:lvlText w:val=".%9"/>
      <w:lvlJc w:val="left"/>
      <w:pPr>
        <w:tabs>
          <w:tab w:val="left" w:pos="4091"/>
        </w:tabs>
        <w:ind w:left="4091" w:hanging="360"/>
      </w:pPr>
      <w:rPr>
        <w:rFonts w:cs="Times New Roman"/>
      </w:rPr>
    </w:lvl>
  </w:abstractNum>
  <w:abstractNum w:abstractNumId="17" w15:restartNumberingAfterBreak="0">
    <w:nsid w:val="00000011"/>
    <w:multiLevelType w:val="singleLevel"/>
    <w:tmpl w:val="00000011"/>
    <w:lvl w:ilvl="0">
      <w:start w:val="1"/>
      <w:numFmt w:val="decimal"/>
      <w:pStyle w:val="22"/>
      <w:lvlText w:val="%1)"/>
      <w:lvlJc w:val="left"/>
      <w:pPr>
        <w:tabs>
          <w:tab w:val="left" w:pos="0"/>
        </w:tabs>
        <w:ind w:left="2160" w:hanging="360"/>
      </w:pPr>
      <w:rPr>
        <w:rFonts w:ascii="Symbol" w:hAnsi="Symbol"/>
      </w:rPr>
    </w:lvl>
  </w:abstractNum>
  <w:abstractNum w:abstractNumId="18" w15:restartNumberingAfterBreak="0">
    <w:nsid w:val="00000012"/>
    <w:multiLevelType w:val="singleLevel"/>
    <w:tmpl w:val="00000012"/>
    <w:lvl w:ilvl="0">
      <w:start w:val="1"/>
      <w:numFmt w:val="decimal"/>
      <w:pStyle w:val="Style2"/>
      <w:lvlText w:val="%1)"/>
      <w:lvlJc w:val="left"/>
      <w:pPr>
        <w:tabs>
          <w:tab w:val="left" w:pos="0"/>
        </w:tabs>
        <w:ind w:left="2160" w:hanging="360"/>
      </w:pPr>
      <w:rPr>
        <w:rFonts w:cs="Times New Roman"/>
      </w:rPr>
    </w:lvl>
  </w:abstractNum>
  <w:abstractNum w:abstractNumId="19" w15:restartNumberingAfterBreak="0">
    <w:nsid w:val="00000013"/>
    <w:multiLevelType w:val="multilevel"/>
    <w:tmpl w:val="00000013"/>
    <w:lvl w:ilvl="0">
      <w:start w:val="1"/>
      <w:numFmt w:val="decimal"/>
      <w:pStyle w:val="13"/>
      <w:lvlText w:val="%1)"/>
      <w:lvlJc w:val="left"/>
      <w:pPr>
        <w:tabs>
          <w:tab w:val="left" w:pos="0"/>
        </w:tabs>
        <w:ind w:left="1080" w:hanging="360"/>
      </w:pPr>
      <w:rPr>
        <w:rFonts w:ascii="Symbol" w:hAnsi="Symbol"/>
      </w:rPr>
    </w:lvl>
    <w:lvl w:ilvl="1">
      <w:start w:val="1"/>
      <w:numFmt w:val="decimal"/>
      <w:lvlText w:val="%1.%2."/>
      <w:lvlJc w:val="left"/>
      <w:pPr>
        <w:tabs>
          <w:tab w:val="left" w:pos="1080"/>
        </w:tabs>
        <w:ind w:left="792" w:hanging="432"/>
      </w:pPr>
      <w:rPr>
        <w:rFonts w:ascii="Symbol" w:hAnsi="Symbol"/>
      </w:rPr>
    </w:lvl>
    <w:lvl w:ilvl="2">
      <w:start w:val="1"/>
      <w:numFmt w:val="decimal"/>
      <w:lvlText w:val="%1.%2.%3."/>
      <w:lvlJc w:val="left"/>
      <w:pPr>
        <w:tabs>
          <w:tab w:val="left" w:pos="1440"/>
        </w:tabs>
        <w:ind w:left="1224" w:hanging="504"/>
      </w:pPr>
      <w:rPr>
        <w:rFonts w:ascii="Symbol" w:hAnsi="Symbol"/>
      </w:rPr>
    </w:lvl>
    <w:lvl w:ilvl="3">
      <w:start w:val="1"/>
      <w:numFmt w:val="decimal"/>
      <w:lvlText w:val="%1.%2.%3.%4."/>
      <w:lvlJc w:val="left"/>
      <w:pPr>
        <w:tabs>
          <w:tab w:val="left" w:pos="2160"/>
        </w:tabs>
        <w:ind w:left="1728" w:hanging="648"/>
      </w:pPr>
      <w:rPr>
        <w:rFonts w:ascii="Symbol" w:hAnsi="Symbol"/>
      </w:rPr>
    </w:lvl>
    <w:lvl w:ilvl="4">
      <w:start w:val="1"/>
      <w:numFmt w:val="decimal"/>
      <w:lvlText w:val="%1.%2.%3.%4.%5."/>
      <w:lvlJc w:val="left"/>
      <w:pPr>
        <w:tabs>
          <w:tab w:val="left" w:pos="2880"/>
        </w:tabs>
        <w:ind w:left="2232" w:hanging="792"/>
      </w:pPr>
      <w:rPr>
        <w:rFonts w:ascii="Symbol" w:hAnsi="Symbol"/>
      </w:rPr>
    </w:lvl>
    <w:lvl w:ilvl="5">
      <w:start w:val="1"/>
      <w:numFmt w:val="decimal"/>
      <w:lvlText w:val="%1.%2.%3.%4.%5.%6."/>
      <w:lvlJc w:val="left"/>
      <w:pPr>
        <w:tabs>
          <w:tab w:val="left" w:pos="3240"/>
        </w:tabs>
        <w:ind w:left="2736" w:hanging="936"/>
      </w:pPr>
      <w:rPr>
        <w:rFonts w:ascii="Symbol" w:hAnsi="Symbol"/>
      </w:rPr>
    </w:lvl>
    <w:lvl w:ilvl="6">
      <w:start w:val="1"/>
      <w:numFmt w:val="decimal"/>
      <w:lvlText w:val="%1.%2.%3.%4.%5.%6.%7."/>
      <w:lvlJc w:val="left"/>
      <w:pPr>
        <w:tabs>
          <w:tab w:val="left" w:pos="3960"/>
        </w:tabs>
        <w:ind w:left="3240" w:hanging="1080"/>
      </w:pPr>
      <w:rPr>
        <w:rFonts w:ascii="Symbol" w:hAnsi="Symbol"/>
      </w:rPr>
    </w:lvl>
    <w:lvl w:ilvl="7">
      <w:start w:val="1"/>
      <w:numFmt w:val="decimal"/>
      <w:lvlText w:val="%1.%2.%3.%4.%5.%6.%7.%8."/>
      <w:lvlJc w:val="left"/>
      <w:pPr>
        <w:tabs>
          <w:tab w:val="left" w:pos="4320"/>
        </w:tabs>
        <w:ind w:left="3744" w:hanging="1224"/>
      </w:pPr>
      <w:rPr>
        <w:rFonts w:ascii="Symbol" w:hAnsi="Symbol"/>
      </w:rPr>
    </w:lvl>
    <w:lvl w:ilvl="8">
      <w:start w:val="1"/>
      <w:numFmt w:val="decimal"/>
      <w:lvlText w:val="%1.%2.%3.%4.%5.%6.%7.%8.%9."/>
      <w:lvlJc w:val="left"/>
      <w:pPr>
        <w:tabs>
          <w:tab w:val="left" w:pos="5040"/>
        </w:tabs>
        <w:ind w:left="4320" w:hanging="1440"/>
      </w:pPr>
      <w:rPr>
        <w:rFonts w:ascii="Symbol" w:hAnsi="Symbol"/>
      </w:rPr>
    </w:lvl>
  </w:abstractNum>
  <w:abstractNum w:abstractNumId="20" w15:restartNumberingAfterBreak="0">
    <w:nsid w:val="00000014"/>
    <w:multiLevelType w:val="multilevel"/>
    <w:tmpl w:val="00000014"/>
    <w:lvl w:ilvl="0">
      <w:start w:val="1"/>
      <w:numFmt w:val="bullet"/>
      <w:pStyle w:val="listLettered"/>
      <w:lvlText w:val=""/>
      <w:lvlJc w:val="left"/>
      <w:pPr>
        <w:tabs>
          <w:tab w:val="left" w:pos="1440"/>
        </w:tabs>
        <w:ind w:left="1440" w:hanging="360"/>
      </w:pPr>
      <w:rPr>
        <w:rFonts w:ascii="Symbol" w:hAnsi="Symbol"/>
        <w:sz w:val="28"/>
      </w:rPr>
    </w:lvl>
    <w:lvl w:ilvl="1">
      <w:start w:val="1"/>
      <w:numFmt w:val="bullet"/>
      <w:lvlText w:val=""/>
      <w:lvlJc w:val="left"/>
      <w:pPr>
        <w:tabs>
          <w:tab w:val="left" w:pos="1440"/>
        </w:tabs>
        <w:ind w:left="1440" w:hanging="360"/>
      </w:pPr>
      <w:rPr>
        <w:rFonts w:ascii="Symbol" w:hAnsi="Symbol"/>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sz w:val="28"/>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sz w:val="28"/>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21" w15:restartNumberingAfterBreak="0">
    <w:nsid w:val="00000015"/>
    <w:multiLevelType w:val="singleLevel"/>
    <w:tmpl w:val="00000015"/>
    <w:lvl w:ilvl="0">
      <w:start w:val="1"/>
      <w:numFmt w:val="bullet"/>
      <w:pStyle w:val="a1"/>
      <w:lvlText w:val=""/>
      <w:lvlJc w:val="left"/>
      <w:pPr>
        <w:tabs>
          <w:tab w:val="left" w:pos="720"/>
        </w:tabs>
        <w:ind w:left="720" w:hanging="360"/>
      </w:pPr>
      <w:rPr>
        <w:rFonts w:ascii="Symbol" w:hAnsi="Symbol"/>
      </w:rPr>
    </w:lvl>
  </w:abstractNum>
  <w:abstractNum w:abstractNumId="22" w15:restartNumberingAfterBreak="0">
    <w:nsid w:val="00000016"/>
    <w:multiLevelType w:val="singleLevel"/>
    <w:tmpl w:val="00000016"/>
    <w:lvl w:ilvl="0">
      <w:start w:val="1"/>
      <w:numFmt w:val="bullet"/>
      <w:pStyle w:val="30"/>
      <w:lvlText w:val=""/>
      <w:lvlJc w:val="left"/>
      <w:pPr>
        <w:tabs>
          <w:tab w:val="left" w:pos="0"/>
        </w:tabs>
        <w:ind w:left="2880" w:hanging="360"/>
      </w:pPr>
      <w:rPr>
        <w:rFonts w:ascii="Symbol" w:hAnsi="Symbol" w:cs="Times New Roman"/>
      </w:rPr>
    </w:lvl>
  </w:abstractNum>
  <w:abstractNum w:abstractNumId="23" w15:restartNumberingAfterBreak="0">
    <w:nsid w:val="0D12CAAA"/>
    <w:multiLevelType w:val="singleLevel"/>
    <w:tmpl w:val="0D12CAAA"/>
    <w:lvl w:ilvl="0">
      <w:start w:val="1"/>
      <w:numFmt w:val="decimal"/>
      <w:lvlText w:val="%1)"/>
      <w:lvlJc w:val="left"/>
      <w:pPr>
        <w:tabs>
          <w:tab w:val="left" w:pos="425"/>
        </w:tabs>
        <w:ind w:left="425" w:hanging="425"/>
      </w:pPr>
      <w:rPr>
        <w:rFonts w:hint="default"/>
      </w:rPr>
    </w:lvl>
  </w:abstractNum>
  <w:num w:numId="1" w16cid:durableId="685206761">
    <w:abstractNumId w:val="1"/>
  </w:num>
  <w:num w:numId="2" w16cid:durableId="718826595">
    <w:abstractNumId w:val="13"/>
  </w:num>
  <w:num w:numId="3" w16cid:durableId="1736781906">
    <w:abstractNumId w:val="15"/>
  </w:num>
  <w:num w:numId="4" w16cid:durableId="62029533">
    <w:abstractNumId w:val="20"/>
  </w:num>
  <w:num w:numId="5" w16cid:durableId="1711342055">
    <w:abstractNumId w:val="4"/>
  </w:num>
  <w:num w:numId="6" w16cid:durableId="1985885400">
    <w:abstractNumId w:val="5"/>
  </w:num>
  <w:num w:numId="7" w16cid:durableId="937181731">
    <w:abstractNumId w:val="7"/>
  </w:num>
  <w:num w:numId="8" w16cid:durableId="42214430">
    <w:abstractNumId w:val="17"/>
  </w:num>
  <w:num w:numId="9" w16cid:durableId="961694221">
    <w:abstractNumId w:val="19"/>
  </w:num>
  <w:num w:numId="10" w16cid:durableId="360934237">
    <w:abstractNumId w:val="10"/>
  </w:num>
  <w:num w:numId="11" w16cid:durableId="2118401670">
    <w:abstractNumId w:val="21"/>
  </w:num>
  <w:num w:numId="12" w16cid:durableId="1134638037">
    <w:abstractNumId w:val="16"/>
  </w:num>
  <w:num w:numId="13" w16cid:durableId="281574636">
    <w:abstractNumId w:val="8"/>
  </w:num>
  <w:num w:numId="14" w16cid:durableId="249239211">
    <w:abstractNumId w:val="9"/>
  </w:num>
  <w:num w:numId="15" w16cid:durableId="338627606">
    <w:abstractNumId w:val="3"/>
  </w:num>
  <w:num w:numId="16" w16cid:durableId="1764378084">
    <w:abstractNumId w:val="2"/>
  </w:num>
  <w:num w:numId="17" w16cid:durableId="1332222407">
    <w:abstractNumId w:val="6"/>
  </w:num>
  <w:num w:numId="18" w16cid:durableId="340545362">
    <w:abstractNumId w:val="18"/>
  </w:num>
  <w:num w:numId="19" w16cid:durableId="267347122">
    <w:abstractNumId w:val="22"/>
  </w:num>
  <w:num w:numId="20" w16cid:durableId="727413695">
    <w:abstractNumId w:val="14"/>
  </w:num>
  <w:num w:numId="21" w16cid:durableId="1103720694">
    <w:abstractNumId w:val="12"/>
  </w:num>
  <w:num w:numId="22" w16cid:durableId="1279870702">
    <w:abstractNumId w:val="11"/>
  </w:num>
  <w:num w:numId="23" w16cid:durableId="485514394">
    <w:abstractNumId w:val="0"/>
  </w:num>
  <w:num w:numId="24" w16cid:durableId="54140518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defaultTabStop w:val="720"/>
  <w:drawingGridHorizontalSpacing w:val="0"/>
  <w:drawingGridVerticalSpacing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6904"/>
    <w:rsid w:val="0008029D"/>
    <w:rsid w:val="00083115"/>
    <w:rsid w:val="001253B2"/>
    <w:rsid w:val="00140A38"/>
    <w:rsid w:val="001869A0"/>
    <w:rsid w:val="001E0E67"/>
    <w:rsid w:val="002207B1"/>
    <w:rsid w:val="00245938"/>
    <w:rsid w:val="00250933"/>
    <w:rsid w:val="00284999"/>
    <w:rsid w:val="002F55BB"/>
    <w:rsid w:val="00311761"/>
    <w:rsid w:val="00340601"/>
    <w:rsid w:val="00353818"/>
    <w:rsid w:val="003702FB"/>
    <w:rsid w:val="003C11BD"/>
    <w:rsid w:val="003E1C45"/>
    <w:rsid w:val="003F4DEE"/>
    <w:rsid w:val="0042196F"/>
    <w:rsid w:val="004248F9"/>
    <w:rsid w:val="00464717"/>
    <w:rsid w:val="00482772"/>
    <w:rsid w:val="0049515A"/>
    <w:rsid w:val="00504C62"/>
    <w:rsid w:val="0051254C"/>
    <w:rsid w:val="005436C4"/>
    <w:rsid w:val="005C3FFD"/>
    <w:rsid w:val="00610F55"/>
    <w:rsid w:val="00654702"/>
    <w:rsid w:val="00661088"/>
    <w:rsid w:val="006713F5"/>
    <w:rsid w:val="0068309B"/>
    <w:rsid w:val="00713DA4"/>
    <w:rsid w:val="007E0A72"/>
    <w:rsid w:val="007F35D5"/>
    <w:rsid w:val="00804AAA"/>
    <w:rsid w:val="008574FA"/>
    <w:rsid w:val="008744D4"/>
    <w:rsid w:val="008B6904"/>
    <w:rsid w:val="00906D29"/>
    <w:rsid w:val="009C0AC9"/>
    <w:rsid w:val="00A2547A"/>
    <w:rsid w:val="00A6322B"/>
    <w:rsid w:val="00AA26CD"/>
    <w:rsid w:val="00AC3219"/>
    <w:rsid w:val="00AF51FE"/>
    <w:rsid w:val="00BB4696"/>
    <w:rsid w:val="00BD5497"/>
    <w:rsid w:val="00D11944"/>
    <w:rsid w:val="00DE5621"/>
    <w:rsid w:val="00EA61DA"/>
    <w:rsid w:val="00FC5839"/>
    <w:rsid w:val="00FE4F00"/>
    <w:rsid w:val="02A07EAF"/>
    <w:rsid w:val="0A854AF7"/>
    <w:rsid w:val="3E3F690A"/>
  </w:rsids>
  <m:mathPr>
    <m:mathFont m:val="Cambria Math"/>
    <m:brkBin m:val="before"/>
    <m:brkBinSub m:val="--"/>
    <m:smallFrac/>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8D36473"/>
  <w15:docId w15:val="{3A241749-84F8-4017-AD36-A80DDA58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ru-RU"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lsdException w:name="toc 3" w:uiPriority="0" w:qFormat="1"/>
    <w:lsdException w:name="toc 4" w:uiPriority="0" w:qFormat="1"/>
    <w:lsdException w:name="toc 5" w:uiPriority="0" w:qFormat="1"/>
    <w:lsdException w:name="toc 6" w:uiPriority="0" w:qFormat="1"/>
    <w:lsdException w:name="toc 7" w:uiPriority="0"/>
    <w:lsdException w:name="toc 8" w:uiPriority="0" w:qFormat="1"/>
    <w:lsdException w:name="toc 9" w:uiPriority="0"/>
    <w:lsdException w:name="Normal Indent" w:semiHidden="1" w:unhideWhenUsed="1"/>
    <w:lsdException w:name="footnote text" w:uiPriority="0" w:qFormat="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uiPriority="0" w:qFormat="1"/>
    <w:lsdException w:name="page number" w:uiPriority="0" w:qFormat="1"/>
    <w:lsdException w:name="endnote reference" w:semiHidden="1" w:unhideWhenUsed="1"/>
    <w:lsdException w:name="endnote text" w:uiPriority="0"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suppressAutoHyphens/>
      <w:jc w:val="both"/>
    </w:pPr>
    <w:rPr>
      <w:rFonts w:ascii="ГОСТ тип А" w:eastAsia="Times New Roman" w:hAnsi="ГОСТ тип А"/>
      <w:i/>
      <w:sz w:val="28"/>
      <w:lang w:eastAsia="ar-SA"/>
    </w:rPr>
  </w:style>
  <w:style w:type="paragraph" w:styleId="1">
    <w:name w:val="heading 1"/>
    <w:basedOn w:val="a2"/>
    <w:next w:val="a2"/>
    <w:qFormat/>
    <w:pPr>
      <w:keepNext/>
      <w:pageBreakBefore/>
      <w:numPr>
        <w:numId w:val="1"/>
      </w:numPr>
      <w:spacing w:before="160" w:after="240"/>
      <w:jc w:val="left"/>
      <w:outlineLvl w:val="0"/>
    </w:pPr>
    <w:rPr>
      <w:rFonts w:ascii="Times New Roman" w:hAnsi="Times New Roman"/>
      <w:b/>
      <w:i w:val="0"/>
      <w:sz w:val="24"/>
    </w:rPr>
  </w:style>
  <w:style w:type="paragraph" w:styleId="2">
    <w:name w:val="heading 2"/>
    <w:basedOn w:val="a2"/>
    <w:next w:val="a2"/>
    <w:qFormat/>
    <w:pPr>
      <w:keepNext/>
      <w:numPr>
        <w:ilvl w:val="1"/>
        <w:numId w:val="1"/>
      </w:numPr>
      <w:spacing w:before="160" w:after="240"/>
      <w:jc w:val="left"/>
      <w:outlineLvl w:val="1"/>
    </w:pPr>
    <w:rPr>
      <w:rFonts w:ascii="Times New Roman" w:hAnsi="Times New Roman" w:cs="Arial"/>
      <w:b/>
      <w:bCs/>
      <w:i w:val="0"/>
      <w:iCs/>
      <w:sz w:val="24"/>
      <w:szCs w:val="28"/>
    </w:rPr>
  </w:style>
  <w:style w:type="paragraph" w:styleId="3">
    <w:name w:val="heading 3"/>
    <w:basedOn w:val="a2"/>
    <w:next w:val="a2"/>
    <w:qFormat/>
    <w:pPr>
      <w:keepNext/>
      <w:numPr>
        <w:ilvl w:val="2"/>
        <w:numId w:val="1"/>
      </w:numPr>
      <w:spacing w:before="160" w:after="300"/>
      <w:jc w:val="left"/>
      <w:outlineLvl w:val="2"/>
    </w:pPr>
    <w:rPr>
      <w:rFonts w:ascii="Times New Roman" w:hAnsi="Times New Roman" w:cs="Arial"/>
      <w:b/>
      <w:bCs/>
      <w:i w:val="0"/>
      <w:sz w:val="24"/>
      <w:szCs w:val="26"/>
    </w:rPr>
  </w:style>
  <w:style w:type="paragraph" w:styleId="4">
    <w:name w:val="heading 4"/>
    <w:basedOn w:val="a2"/>
    <w:next w:val="a2"/>
    <w:qFormat/>
    <w:pPr>
      <w:keepNext/>
      <w:numPr>
        <w:ilvl w:val="3"/>
        <w:numId w:val="1"/>
      </w:numPr>
      <w:spacing w:before="160" w:after="300"/>
      <w:ind w:left="1208" w:hanging="357"/>
      <w:outlineLvl w:val="3"/>
    </w:pPr>
    <w:rPr>
      <w:rFonts w:ascii="Times New Roman" w:hAnsi="Times New Roman"/>
      <w:b/>
      <w:bCs/>
      <w:i w:val="0"/>
      <w:sz w:val="24"/>
      <w:szCs w:val="28"/>
    </w:rPr>
  </w:style>
  <w:style w:type="paragraph" w:styleId="5">
    <w:name w:val="heading 5"/>
    <w:basedOn w:val="a2"/>
    <w:next w:val="a2"/>
    <w:qFormat/>
    <w:pPr>
      <w:numPr>
        <w:ilvl w:val="4"/>
        <w:numId w:val="1"/>
      </w:numPr>
      <w:spacing w:before="240" w:after="60"/>
      <w:outlineLvl w:val="4"/>
    </w:pPr>
    <w:rPr>
      <w:rFonts w:ascii="Calibri" w:hAnsi="Calibri"/>
      <w:b/>
      <w:bCs/>
      <w:iCs/>
      <w:sz w:val="26"/>
      <w:szCs w:val="26"/>
    </w:rPr>
  </w:style>
  <w:style w:type="paragraph" w:styleId="6">
    <w:name w:val="heading 6"/>
    <w:basedOn w:val="a2"/>
    <w:next w:val="a2"/>
    <w:qFormat/>
    <w:pPr>
      <w:numPr>
        <w:ilvl w:val="5"/>
        <w:numId w:val="1"/>
      </w:numPr>
      <w:spacing w:before="240" w:after="60"/>
      <w:outlineLvl w:val="5"/>
    </w:pPr>
    <w:rPr>
      <w:rFonts w:ascii="Calibri" w:hAnsi="Calibri"/>
      <w:b/>
      <w:bCs/>
      <w:sz w:val="22"/>
      <w:szCs w:val="22"/>
    </w:rPr>
  </w:style>
  <w:style w:type="paragraph" w:styleId="7">
    <w:name w:val="heading 7"/>
    <w:basedOn w:val="a2"/>
    <w:next w:val="a2"/>
    <w:qFormat/>
    <w:pPr>
      <w:numPr>
        <w:ilvl w:val="6"/>
        <w:numId w:val="1"/>
      </w:numPr>
      <w:spacing w:before="240" w:after="120" w:line="360" w:lineRule="auto"/>
      <w:jc w:val="left"/>
      <w:outlineLvl w:val="6"/>
    </w:pPr>
    <w:rPr>
      <w:rFonts w:ascii="Arial" w:hAnsi="Arial" w:cs="Arial"/>
      <w:iCs/>
      <w:sz w:val="24"/>
      <w:szCs w:val="24"/>
    </w:rPr>
  </w:style>
  <w:style w:type="paragraph" w:styleId="8">
    <w:name w:val="heading 8"/>
    <w:basedOn w:val="a2"/>
    <w:next w:val="a2"/>
    <w:qFormat/>
    <w:pPr>
      <w:numPr>
        <w:ilvl w:val="7"/>
        <w:numId w:val="1"/>
      </w:numPr>
      <w:spacing w:before="240" w:after="120" w:line="360" w:lineRule="auto"/>
      <w:jc w:val="left"/>
      <w:outlineLvl w:val="7"/>
    </w:pPr>
    <w:rPr>
      <w:rFonts w:ascii="Arial" w:hAnsi="Arial" w:cs="Arial"/>
      <w:iCs/>
      <w:sz w:val="24"/>
      <w:szCs w:val="24"/>
    </w:rPr>
  </w:style>
  <w:style w:type="paragraph" w:styleId="9">
    <w:name w:val="heading 9"/>
    <w:basedOn w:val="a2"/>
    <w:next w:val="a2"/>
    <w:qFormat/>
    <w:pPr>
      <w:numPr>
        <w:ilvl w:val="8"/>
        <w:numId w:val="1"/>
      </w:numPr>
      <w:spacing w:before="240" w:after="60" w:line="360" w:lineRule="auto"/>
      <w:jc w:val="left"/>
      <w:outlineLvl w:val="8"/>
    </w:pPr>
    <w:rPr>
      <w:rFonts w:ascii="Arial" w:hAnsi="Arial" w:cs="Arial"/>
      <w:i w:val="0"/>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FollowedHyperlink"/>
    <w:qFormat/>
    <w:rPr>
      <w:rFonts w:cs="Times New Roman"/>
      <w:color w:val="800080"/>
      <w:u w:val="single"/>
    </w:rPr>
  </w:style>
  <w:style w:type="character" w:styleId="a7">
    <w:name w:val="Emphasis"/>
    <w:qFormat/>
    <w:rPr>
      <w:rFonts w:cs="Times New Roman"/>
      <w:i/>
      <w:iCs/>
    </w:rPr>
  </w:style>
  <w:style w:type="character" w:styleId="a8">
    <w:name w:val="Hyperlink"/>
    <w:qFormat/>
    <w:rPr>
      <w:rFonts w:cs="Times New Roman"/>
      <w:color w:val="0000FF"/>
      <w:u w:val="single"/>
    </w:rPr>
  </w:style>
  <w:style w:type="character" w:styleId="a9">
    <w:name w:val="page number"/>
    <w:qFormat/>
    <w:rPr>
      <w:rFonts w:cs="Times New Roman"/>
    </w:rPr>
  </w:style>
  <w:style w:type="character" w:styleId="aa">
    <w:name w:val="line number"/>
    <w:qFormat/>
    <w:rPr>
      <w:rFonts w:cs="Times New Roman"/>
    </w:rPr>
  </w:style>
  <w:style w:type="character" w:styleId="ab">
    <w:name w:val="Strong"/>
    <w:qFormat/>
    <w:rPr>
      <w:rFonts w:cs="Times New Roman"/>
      <w:b/>
      <w:bCs/>
    </w:rPr>
  </w:style>
  <w:style w:type="paragraph" w:styleId="ac">
    <w:name w:val="endnote text"/>
    <w:basedOn w:val="a2"/>
    <w:qFormat/>
    <w:pPr>
      <w:spacing w:before="120" w:after="120"/>
      <w:ind w:firstLine="851"/>
    </w:pPr>
    <w:rPr>
      <w:rFonts w:ascii="TimesET" w:hAnsi="TimesET"/>
      <w:i w:val="0"/>
      <w:color w:val="000000"/>
      <w:sz w:val="20"/>
      <w:szCs w:val="24"/>
    </w:rPr>
  </w:style>
  <w:style w:type="paragraph" w:styleId="ad">
    <w:name w:val="footnote text"/>
    <w:basedOn w:val="a2"/>
    <w:qFormat/>
    <w:pPr>
      <w:spacing w:before="120" w:after="120"/>
    </w:pPr>
    <w:rPr>
      <w:rFonts w:ascii="Times New Roman" w:hAnsi="Times New Roman"/>
      <w:i w:val="0"/>
      <w:sz w:val="24"/>
      <w:szCs w:val="24"/>
    </w:rPr>
  </w:style>
  <w:style w:type="paragraph" w:styleId="80">
    <w:name w:val="toc 8"/>
    <w:basedOn w:val="a2"/>
    <w:next w:val="a2"/>
    <w:qFormat/>
    <w:pPr>
      <w:spacing w:line="360" w:lineRule="auto"/>
      <w:ind w:left="1680" w:firstLine="720"/>
      <w:jc w:val="left"/>
    </w:pPr>
    <w:rPr>
      <w:rFonts w:ascii="Calibri" w:hAnsi="Calibri"/>
      <w:i w:val="0"/>
      <w:sz w:val="18"/>
      <w:szCs w:val="18"/>
    </w:rPr>
  </w:style>
  <w:style w:type="paragraph" w:styleId="ae">
    <w:name w:val="header"/>
    <w:basedOn w:val="a2"/>
    <w:qFormat/>
    <w:pPr>
      <w:tabs>
        <w:tab w:val="center" w:pos="4153"/>
        <w:tab w:val="right" w:pos="8306"/>
      </w:tabs>
    </w:pPr>
  </w:style>
  <w:style w:type="paragraph" w:styleId="90">
    <w:name w:val="toc 9"/>
    <w:basedOn w:val="a2"/>
    <w:next w:val="a2"/>
    <w:pPr>
      <w:spacing w:line="360" w:lineRule="auto"/>
      <w:ind w:left="1920" w:firstLine="720"/>
      <w:jc w:val="left"/>
    </w:pPr>
    <w:rPr>
      <w:rFonts w:ascii="Calibri" w:hAnsi="Calibri"/>
      <w:i w:val="0"/>
      <w:sz w:val="18"/>
      <w:szCs w:val="18"/>
    </w:rPr>
  </w:style>
  <w:style w:type="paragraph" w:styleId="70">
    <w:name w:val="toc 7"/>
    <w:basedOn w:val="a2"/>
    <w:next w:val="a2"/>
    <w:pPr>
      <w:spacing w:line="360" w:lineRule="auto"/>
      <w:ind w:left="1440" w:firstLine="720"/>
      <w:jc w:val="left"/>
    </w:pPr>
    <w:rPr>
      <w:rFonts w:ascii="Calibri" w:hAnsi="Calibri"/>
      <w:i w:val="0"/>
      <w:sz w:val="18"/>
      <w:szCs w:val="18"/>
    </w:rPr>
  </w:style>
  <w:style w:type="paragraph" w:styleId="af">
    <w:name w:val="Body Text"/>
    <w:basedOn w:val="a2"/>
    <w:qFormat/>
    <w:pPr>
      <w:spacing w:line="360" w:lineRule="auto"/>
      <w:ind w:firstLine="709"/>
    </w:pPr>
    <w:rPr>
      <w:rFonts w:ascii="Times New Roman" w:hAnsi="Times New Roman"/>
      <w:i w:val="0"/>
      <w:sz w:val="24"/>
    </w:rPr>
  </w:style>
  <w:style w:type="paragraph" w:styleId="14">
    <w:name w:val="toc 1"/>
    <w:basedOn w:val="a2"/>
    <w:next w:val="a2"/>
    <w:qFormat/>
    <w:pPr>
      <w:spacing w:before="120" w:after="120" w:line="360" w:lineRule="auto"/>
      <w:ind w:firstLine="720"/>
      <w:jc w:val="left"/>
    </w:pPr>
    <w:rPr>
      <w:rFonts w:ascii="Calibri" w:hAnsi="Calibri"/>
      <w:b/>
      <w:bCs/>
      <w:i w:val="0"/>
      <w:caps/>
      <w:sz w:val="20"/>
    </w:rPr>
  </w:style>
  <w:style w:type="paragraph" w:styleId="60">
    <w:name w:val="toc 6"/>
    <w:basedOn w:val="a2"/>
    <w:next w:val="a2"/>
    <w:qFormat/>
    <w:pPr>
      <w:spacing w:line="360" w:lineRule="auto"/>
      <w:ind w:left="1200" w:firstLine="720"/>
      <w:jc w:val="left"/>
    </w:pPr>
    <w:rPr>
      <w:rFonts w:ascii="Calibri" w:hAnsi="Calibri"/>
      <w:i w:val="0"/>
      <w:sz w:val="18"/>
      <w:szCs w:val="18"/>
    </w:rPr>
  </w:style>
  <w:style w:type="paragraph" w:styleId="32">
    <w:name w:val="toc 3"/>
    <w:basedOn w:val="a2"/>
    <w:next w:val="a2"/>
    <w:qFormat/>
    <w:pPr>
      <w:spacing w:line="360" w:lineRule="auto"/>
      <w:ind w:left="480" w:firstLine="720"/>
      <w:jc w:val="left"/>
    </w:pPr>
    <w:rPr>
      <w:rFonts w:ascii="Calibri" w:hAnsi="Calibri"/>
      <w:iCs/>
      <w:sz w:val="20"/>
    </w:rPr>
  </w:style>
  <w:style w:type="paragraph" w:styleId="23">
    <w:name w:val="toc 2"/>
    <w:basedOn w:val="a2"/>
    <w:next w:val="a2"/>
    <w:pPr>
      <w:spacing w:line="360" w:lineRule="auto"/>
      <w:ind w:left="240" w:firstLine="720"/>
      <w:jc w:val="left"/>
    </w:pPr>
    <w:rPr>
      <w:rFonts w:ascii="Calibri" w:hAnsi="Calibri"/>
      <w:i w:val="0"/>
      <w:smallCaps/>
      <w:sz w:val="20"/>
    </w:rPr>
  </w:style>
  <w:style w:type="paragraph" w:styleId="40">
    <w:name w:val="toc 4"/>
    <w:basedOn w:val="a2"/>
    <w:next w:val="a2"/>
    <w:qFormat/>
    <w:pPr>
      <w:spacing w:line="360" w:lineRule="auto"/>
      <w:ind w:left="720" w:firstLine="720"/>
      <w:jc w:val="left"/>
    </w:pPr>
    <w:rPr>
      <w:rFonts w:ascii="Calibri" w:hAnsi="Calibri"/>
      <w:i w:val="0"/>
      <w:sz w:val="18"/>
      <w:szCs w:val="18"/>
    </w:rPr>
  </w:style>
  <w:style w:type="paragraph" w:styleId="50">
    <w:name w:val="toc 5"/>
    <w:basedOn w:val="a2"/>
    <w:next w:val="a2"/>
    <w:qFormat/>
    <w:pPr>
      <w:spacing w:line="360" w:lineRule="auto"/>
      <w:ind w:left="960" w:firstLine="720"/>
      <w:jc w:val="left"/>
    </w:pPr>
    <w:rPr>
      <w:rFonts w:ascii="Calibri" w:hAnsi="Calibri"/>
      <w:i w:val="0"/>
      <w:sz w:val="18"/>
      <w:szCs w:val="18"/>
    </w:rPr>
  </w:style>
  <w:style w:type="paragraph" w:styleId="af0">
    <w:name w:val="Body Text Indent"/>
    <w:basedOn w:val="a2"/>
    <w:pPr>
      <w:spacing w:before="120" w:after="120"/>
      <w:ind w:firstLine="567"/>
    </w:pPr>
    <w:rPr>
      <w:rFonts w:ascii="Times New Roman" w:hAnsi="Times New Roman"/>
      <w:i w:val="0"/>
      <w:sz w:val="24"/>
      <w:szCs w:val="24"/>
    </w:rPr>
  </w:style>
  <w:style w:type="paragraph" w:styleId="af1">
    <w:name w:val="Title"/>
    <w:basedOn w:val="a2"/>
    <w:next w:val="af"/>
    <w:qFormat/>
    <w:pPr>
      <w:keepNext/>
      <w:spacing w:before="240" w:after="120"/>
    </w:pPr>
    <w:rPr>
      <w:rFonts w:ascii="Arial" w:eastAsia="Microsoft YaHei" w:hAnsi="Arial" w:cs="Mangal"/>
      <w:szCs w:val="28"/>
    </w:rPr>
  </w:style>
  <w:style w:type="paragraph" w:styleId="af2">
    <w:name w:val="footer"/>
    <w:basedOn w:val="a2"/>
    <w:qFormat/>
    <w:pPr>
      <w:tabs>
        <w:tab w:val="center" w:pos="4153"/>
        <w:tab w:val="right" w:pos="8306"/>
      </w:tabs>
    </w:pPr>
  </w:style>
  <w:style w:type="paragraph" w:styleId="af3">
    <w:name w:val="List"/>
    <w:basedOn w:val="af"/>
    <w:qFormat/>
    <w:rPr>
      <w:rFonts w:cs="Mangal"/>
    </w:rPr>
  </w:style>
  <w:style w:type="paragraph" w:styleId="af4">
    <w:name w:val="Normal (Web)"/>
    <w:uiPriority w:val="99"/>
    <w:semiHidden/>
    <w:unhideWhenUsed/>
    <w:pPr>
      <w:spacing w:beforeAutospacing="1" w:afterAutospacing="1"/>
    </w:pPr>
    <w:rPr>
      <w:sz w:val="24"/>
      <w:szCs w:val="24"/>
      <w:lang w:val="en-US"/>
    </w:rPr>
  </w:style>
  <w:style w:type="paragraph" w:styleId="af5">
    <w:name w:val="Subtitle"/>
    <w:basedOn w:val="a2"/>
    <w:next w:val="a2"/>
    <w:qFormat/>
    <w:pPr>
      <w:spacing w:after="60" w:line="360" w:lineRule="auto"/>
      <w:ind w:firstLine="720"/>
      <w:jc w:val="left"/>
    </w:pPr>
    <w:rPr>
      <w:rFonts w:ascii="Cambria" w:hAnsi="Cambria" w:cs="Cambria"/>
      <w:i w:val="0"/>
      <w:sz w:val="24"/>
      <w:szCs w:val="24"/>
    </w:rPr>
  </w:style>
  <w:style w:type="table" w:styleId="af6">
    <w:name w:val="Table Grid"/>
    <w:basedOn w:val="a4"/>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1z0">
    <w:name w:val="WW8Num1z0"/>
    <w:qFormat/>
    <w:rPr>
      <w:rFonts w:ascii="Symbol" w:hAnsi="Symbol"/>
    </w:rPr>
  </w:style>
  <w:style w:type="character" w:customStyle="1" w:styleId="WW8Num1z3">
    <w:name w:val="WW8Num1z3"/>
    <w:qFormat/>
    <w:rPr>
      <w:rFonts w:ascii="Times" w:hAnsi="Times" w:cs="Times New Roman"/>
      <w:b/>
      <w:sz w:val="24"/>
    </w:rPr>
  </w:style>
  <w:style w:type="character" w:customStyle="1" w:styleId="WW8Num1z4">
    <w:name w:val="WW8Num1z4"/>
    <w:qFormat/>
    <w:rPr>
      <w:rFonts w:ascii="Times New Roman Bold" w:hAnsi="Times New Roman Bold" w:cs="Times New Roman"/>
      <w:b/>
      <w:sz w:val="24"/>
    </w:rPr>
  </w:style>
  <w:style w:type="character" w:customStyle="1" w:styleId="WW8Num1z8">
    <w:name w:val="WW8Num1z8"/>
    <w:qFormat/>
    <w:rPr>
      <w:rFonts w:ascii="Times" w:hAnsi="Times" w:cs="Times"/>
      <w:color w:val="000000"/>
      <w:spacing w:val="0"/>
      <w:w w:val="100"/>
      <w:kern w:val="1"/>
      <w:position w:val="0"/>
      <w:sz w:val="2"/>
      <w:szCs w:val="20"/>
      <w:u w:val="none"/>
      <w:vertAlign w:val="baseline"/>
    </w:rPr>
  </w:style>
  <w:style w:type="character" w:customStyle="1" w:styleId="WW8Num2z0">
    <w:name w:val="WW8Num2z0"/>
    <w:qFormat/>
    <w:rPr>
      <w:rFonts w:ascii="Symbol" w:hAnsi="Symbol"/>
    </w:rPr>
  </w:style>
  <w:style w:type="character" w:customStyle="1" w:styleId="WW8Num3z0">
    <w:name w:val="WW8Num3z0"/>
    <w:qFormat/>
    <w:rPr>
      <w:rFonts w:cs="Times New Roman"/>
    </w:rPr>
  </w:style>
  <w:style w:type="character" w:customStyle="1" w:styleId="WW8Num4z0">
    <w:name w:val="WW8Num4z0"/>
    <w:qFormat/>
    <w:rPr>
      <w:rFonts w:ascii="Times New Roman" w:hAnsi="Times New Roman" w:cs="Times New Roman"/>
      <w:color w:val="000000"/>
      <w:spacing w:val="0"/>
      <w:kern w:val="1"/>
      <w:position w:val="0"/>
      <w:sz w:val="24"/>
      <w:u w:val="none"/>
      <w:vertAlign w:val="baseline"/>
    </w:rPr>
  </w:style>
  <w:style w:type="character" w:customStyle="1" w:styleId="WW8Num4z1">
    <w:name w:val="WW8Num4z1"/>
    <w:qFormat/>
    <w:rPr>
      <w:rFonts w:cs="Times New Roman"/>
    </w:rPr>
  </w:style>
  <w:style w:type="character" w:customStyle="1" w:styleId="WW8Num4z2">
    <w:name w:val="WW8Num4z2"/>
    <w:qFormat/>
    <w:rPr>
      <w:rFonts w:ascii="Symbol" w:hAnsi="Symbol"/>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rPr>
  </w:style>
  <w:style w:type="character" w:customStyle="1" w:styleId="WW8Num5z2">
    <w:name w:val="WW8Num5z2"/>
    <w:qFormat/>
    <w:rPr>
      <w:rFonts w:ascii="Wingdings" w:hAnsi="Wingdings"/>
    </w:rPr>
  </w:style>
  <w:style w:type="character" w:customStyle="1" w:styleId="WW8Num5z3">
    <w:name w:val="WW8Num5z3"/>
    <w:qFormat/>
    <w:rPr>
      <w:rFonts w:ascii="Symbol" w:hAnsi="Symbol"/>
    </w:rPr>
  </w:style>
  <w:style w:type="character" w:customStyle="1" w:styleId="WW8Num6z0">
    <w:name w:val="WW8Num6z0"/>
    <w:qFormat/>
    <w:rPr>
      <w:rFonts w:cs="Times New Roman"/>
    </w:rPr>
  </w:style>
  <w:style w:type="character" w:customStyle="1" w:styleId="WW8Num7z0">
    <w:name w:val="WW8Num7z0"/>
    <w:qFormat/>
    <w:rPr>
      <w:rFonts w:ascii="Symbol" w:hAnsi="Symbol"/>
    </w:rPr>
  </w:style>
  <w:style w:type="character" w:customStyle="1" w:styleId="WW8Num8z0">
    <w:name w:val="WW8Num8z0"/>
    <w:qFormat/>
    <w:rPr>
      <w:rFonts w:ascii="Times New Roman" w:hAnsi="Times New Roman" w:cs="Times New Roman"/>
      <w:sz w:val="24"/>
    </w:rPr>
  </w:style>
  <w:style w:type="character" w:customStyle="1" w:styleId="WW8Num9z0">
    <w:name w:val="WW8Num9z0"/>
    <w:qFormat/>
    <w:rPr>
      <w:rFonts w:ascii="Symbol" w:hAnsi="Symbol"/>
    </w:rPr>
  </w:style>
  <w:style w:type="character" w:customStyle="1" w:styleId="WW8Num10z0">
    <w:name w:val="WW8Num10z0"/>
    <w:qFormat/>
    <w:rPr>
      <w:rFonts w:cs="Times New Roman"/>
    </w:rPr>
  </w:style>
  <w:style w:type="character" w:customStyle="1" w:styleId="WW8Num11z0">
    <w:name w:val="WW8Num11z0"/>
    <w:qFormat/>
    <w:rPr>
      <w:rFonts w:ascii="Symbol" w:hAnsi="Symbol"/>
    </w:rPr>
  </w:style>
  <w:style w:type="character" w:customStyle="1" w:styleId="WW8Num12z0">
    <w:name w:val="WW8Num12z0"/>
    <w:qFormat/>
    <w:rPr>
      <w:rFonts w:ascii="Symbol" w:hAnsi="Symbol"/>
    </w:rPr>
  </w:style>
  <w:style w:type="character" w:customStyle="1" w:styleId="WW8Num13z0">
    <w:name w:val="WW8Num13z0"/>
    <w:qFormat/>
    <w:rPr>
      <w:rFonts w:ascii="Symbol" w:hAnsi="Symbol"/>
    </w:rPr>
  </w:style>
  <w:style w:type="character" w:customStyle="1" w:styleId="WW8Num14z0">
    <w:name w:val="WW8Num14z0"/>
    <w:qFormat/>
    <w:rPr>
      <w:rFonts w:ascii="Symbol" w:hAnsi="Symbol"/>
    </w:rPr>
  </w:style>
  <w:style w:type="character" w:customStyle="1" w:styleId="WW8Num14z1">
    <w:name w:val="WW8Num14z1"/>
    <w:qFormat/>
    <w:rPr>
      <w:rFonts w:ascii="Courier New" w:hAnsi="Courier New"/>
    </w:rPr>
  </w:style>
  <w:style w:type="character" w:customStyle="1" w:styleId="WW8Num15z0">
    <w:name w:val="WW8Num15z0"/>
    <w:qFormat/>
    <w:rPr>
      <w:rFonts w:ascii="Symbol" w:hAnsi="Symbol"/>
      <w:color w:val="000000"/>
      <w:spacing w:val="0"/>
      <w:kern w:val="1"/>
      <w:position w:val="0"/>
      <w:sz w:val="24"/>
      <w:u w:val="none"/>
      <w:vertAlign w:val="baseline"/>
    </w:rPr>
  </w:style>
  <w:style w:type="character" w:customStyle="1" w:styleId="WW8Num15z1">
    <w:name w:val="WW8Num15z1"/>
    <w:qFormat/>
    <w:rPr>
      <w:rFonts w:cs="Times New Roman"/>
    </w:rPr>
  </w:style>
  <w:style w:type="character" w:customStyle="1" w:styleId="WW8Num15z2">
    <w:name w:val="WW8Num15z2"/>
    <w:qFormat/>
    <w:rPr>
      <w:rFonts w:ascii="Symbol" w:hAnsi="Symbol"/>
      <w:sz w:val="18"/>
    </w:rPr>
  </w:style>
  <w:style w:type="character" w:customStyle="1" w:styleId="WW8Num15z4">
    <w:name w:val="WW8Num15z4"/>
    <w:qFormat/>
    <w:rPr>
      <w:rFonts w:ascii="Courier New" w:hAnsi="Courier New"/>
    </w:rPr>
  </w:style>
  <w:style w:type="character" w:customStyle="1" w:styleId="WW8Num16z0">
    <w:name w:val="WW8Num16z0"/>
    <w:qFormat/>
    <w:rPr>
      <w:rFonts w:ascii="Symbol" w:hAnsi="Symbol"/>
      <w:sz w:val="24"/>
    </w:rPr>
  </w:style>
  <w:style w:type="character" w:customStyle="1" w:styleId="WW8Num16z4">
    <w:name w:val="WW8Num16z4"/>
    <w:qFormat/>
    <w:rPr>
      <w:rFonts w:cs="Times New Roman"/>
    </w:rPr>
  </w:style>
  <w:style w:type="character" w:customStyle="1" w:styleId="WW8Num17z0">
    <w:name w:val="WW8Num17z0"/>
    <w:qFormat/>
    <w:rPr>
      <w:rFonts w:ascii="Symbol" w:hAnsi="Symbol"/>
    </w:rPr>
  </w:style>
  <w:style w:type="character" w:customStyle="1" w:styleId="WW8Num18z0">
    <w:name w:val="WW8Num18z0"/>
    <w:qFormat/>
    <w:rPr>
      <w:rFonts w:cs="Times New Roman"/>
    </w:rPr>
  </w:style>
  <w:style w:type="character" w:customStyle="1" w:styleId="WW8Num19z0">
    <w:name w:val="WW8Num19z0"/>
    <w:qFormat/>
    <w:rPr>
      <w:rFonts w:ascii="Symbol" w:hAnsi="Symbol"/>
    </w:rPr>
  </w:style>
  <w:style w:type="character" w:customStyle="1" w:styleId="WW8Num20z0">
    <w:name w:val="WW8Num20z0"/>
    <w:qFormat/>
    <w:rPr>
      <w:rFonts w:ascii="Symbol" w:hAnsi="Symbol"/>
      <w:sz w:val="28"/>
    </w:rPr>
  </w:style>
  <w:style w:type="character" w:customStyle="1" w:styleId="WW8Num20z1">
    <w:name w:val="WW8Num20z1"/>
    <w:qFormat/>
    <w:rPr>
      <w:rFonts w:ascii="Courier New" w:hAnsi="Courier New"/>
    </w:rPr>
  </w:style>
  <w:style w:type="character" w:customStyle="1" w:styleId="WW8Num20z2">
    <w:name w:val="WW8Num20z2"/>
    <w:qFormat/>
    <w:rPr>
      <w:rFonts w:ascii="Wingdings" w:hAnsi="Wingdings"/>
    </w:rPr>
  </w:style>
  <w:style w:type="character" w:customStyle="1" w:styleId="WW8Num20z4">
    <w:name w:val="WW8Num20z4"/>
    <w:qFormat/>
    <w:rPr>
      <w:rFonts w:ascii="Courier New" w:hAnsi="Courier New"/>
    </w:rPr>
  </w:style>
  <w:style w:type="character" w:customStyle="1" w:styleId="WW8Num21z0">
    <w:name w:val="WW8Num21z0"/>
    <w:qFormat/>
    <w:rPr>
      <w:rFonts w:ascii="Symbol" w:hAnsi="Symbol"/>
    </w:rPr>
  </w:style>
  <w:style w:type="character" w:customStyle="1" w:styleId="WW8Num22z0">
    <w:name w:val="WW8Num22z0"/>
    <w:qFormat/>
    <w:rPr>
      <w:rFonts w:cs="Times New Roman"/>
    </w:rPr>
  </w:style>
  <w:style w:type="character" w:customStyle="1" w:styleId="15">
    <w:name w:val="Основной шрифт абзаца1"/>
    <w:qFormat/>
  </w:style>
  <w:style w:type="character" w:customStyle="1" w:styleId="WW8Num3z3">
    <w:name w:val="WW8Num3z3"/>
    <w:qFormat/>
    <w:rPr>
      <w:rFonts w:ascii="Times" w:hAnsi="Times" w:cs="Times New Roman"/>
      <w:b/>
      <w:sz w:val="24"/>
    </w:rPr>
  </w:style>
  <w:style w:type="character" w:customStyle="1" w:styleId="WW8Num3z4">
    <w:name w:val="WW8Num3z4"/>
    <w:qFormat/>
    <w:rPr>
      <w:rFonts w:ascii="Times New Roman Bold" w:hAnsi="Times New Roman Bold" w:cs="Times New Roman"/>
      <w:b/>
      <w:sz w:val="24"/>
    </w:rPr>
  </w:style>
  <w:style w:type="character" w:customStyle="1" w:styleId="WW8Num3z8">
    <w:name w:val="WW8Num3z8"/>
    <w:qFormat/>
    <w:rPr>
      <w:rFonts w:ascii="Times" w:hAnsi="Times" w:cs="Times"/>
      <w:color w:val="000000"/>
      <w:spacing w:val="0"/>
      <w:w w:val="100"/>
      <w:kern w:val="1"/>
      <w:position w:val="0"/>
      <w:sz w:val="2"/>
      <w:szCs w:val="20"/>
      <w:u w:val="none"/>
      <w:vertAlign w:val="baseline"/>
    </w:rPr>
  </w:style>
  <w:style w:type="character" w:customStyle="1" w:styleId="WW8Num7z1">
    <w:name w:val="WW8Num7z1"/>
    <w:qFormat/>
    <w:rPr>
      <w:rFonts w:ascii="Courier New" w:hAnsi="Courier New"/>
      <w:sz w:val="24"/>
    </w:rPr>
  </w:style>
  <w:style w:type="character" w:customStyle="1" w:styleId="WW8Num7z2">
    <w:name w:val="WW8Num7z2"/>
    <w:qFormat/>
    <w:rPr>
      <w:rFonts w:ascii="Wingdings" w:hAnsi="Wingdings"/>
    </w:rPr>
  </w:style>
  <w:style w:type="character" w:customStyle="1" w:styleId="WW8Num7z4">
    <w:name w:val="WW8Num7z4"/>
    <w:qFormat/>
    <w:rPr>
      <w:rFonts w:ascii="Courier New" w:hAnsi="Courier New"/>
    </w:rPr>
  </w:style>
  <w:style w:type="character" w:customStyle="1" w:styleId="WW8Num8z1">
    <w:name w:val="WW8Num8z1"/>
    <w:qFormat/>
    <w:rPr>
      <w:rFonts w:cs="Times New Roman"/>
    </w:rPr>
  </w:style>
  <w:style w:type="character" w:customStyle="1" w:styleId="WW8Num8z2">
    <w:name w:val="WW8Num8z2"/>
    <w:qFormat/>
    <w:rPr>
      <w:rFonts w:ascii="Symbol" w:hAnsi="Symbol"/>
    </w:rPr>
  </w:style>
  <w:style w:type="character" w:customStyle="1" w:styleId="WW8Num9z1">
    <w:name w:val="WW8Num9z1"/>
    <w:qFormat/>
    <w:rPr>
      <w:rFonts w:ascii="Symbol" w:hAnsi="Symbol"/>
      <w:sz w:val="16"/>
    </w:rPr>
  </w:style>
  <w:style w:type="character" w:customStyle="1" w:styleId="WW8Num9z2">
    <w:name w:val="WW8Num9z2"/>
    <w:qFormat/>
    <w:rPr>
      <w:rFonts w:ascii="Wingdings" w:hAnsi="Wingdings"/>
      <w:sz w:val="18"/>
    </w:rPr>
  </w:style>
  <w:style w:type="character" w:customStyle="1" w:styleId="WW8Num9z4">
    <w:name w:val="WW8Num9z4"/>
    <w:qFormat/>
    <w:rPr>
      <w:rFonts w:ascii="Courier New" w:hAnsi="Courier New"/>
    </w:rPr>
  </w:style>
  <w:style w:type="character" w:customStyle="1" w:styleId="WW8Num9z5">
    <w:name w:val="WW8Num9z5"/>
    <w:qFormat/>
    <w:rPr>
      <w:rFonts w:ascii="Wingdings" w:hAnsi="Wingdings"/>
    </w:rPr>
  </w:style>
  <w:style w:type="character" w:customStyle="1" w:styleId="WW8Num11z1">
    <w:name w:val="WW8Num11z1"/>
    <w:qFormat/>
    <w:rPr>
      <w:rFonts w:ascii="Symbol" w:hAnsi="Symbol"/>
      <w:color w:val="auto"/>
    </w:rPr>
  </w:style>
  <w:style w:type="character" w:customStyle="1" w:styleId="WW8Num11z2">
    <w:name w:val="WW8Num11z2"/>
    <w:qFormat/>
    <w:rPr>
      <w:rFonts w:ascii="Wingdings" w:hAnsi="Wingdings"/>
    </w:rPr>
  </w:style>
  <w:style w:type="character" w:customStyle="1" w:styleId="WW8Num11z4">
    <w:name w:val="WW8Num11z4"/>
    <w:qFormat/>
    <w:rPr>
      <w:rFonts w:ascii="Courier New" w:hAnsi="Courier New"/>
    </w:rPr>
  </w:style>
  <w:style w:type="character" w:customStyle="1" w:styleId="WW8Num12z1">
    <w:name w:val="WW8Num12z1"/>
    <w:qFormat/>
    <w:rPr>
      <w:rFonts w:ascii="Courier New" w:hAnsi="Courier New"/>
    </w:rPr>
  </w:style>
  <w:style w:type="character" w:customStyle="1" w:styleId="WW8Num12z2">
    <w:name w:val="WW8Num12z2"/>
    <w:qFormat/>
    <w:rPr>
      <w:rFonts w:ascii="Wingdings" w:hAnsi="Wingdings"/>
    </w:rPr>
  </w:style>
  <w:style w:type="character" w:customStyle="1" w:styleId="WW8Num13z1">
    <w:name w:val="WW8Num13z1"/>
    <w:qFormat/>
    <w:rPr>
      <w:rFonts w:ascii="Courier New" w:hAnsi="Courier New"/>
    </w:rPr>
  </w:style>
  <w:style w:type="character" w:customStyle="1" w:styleId="WW8Num13z2">
    <w:name w:val="WW8Num13z2"/>
    <w:qFormat/>
    <w:rPr>
      <w:rFonts w:ascii="Wingdings" w:hAnsi="Wingdings"/>
    </w:rPr>
  </w:style>
  <w:style w:type="character" w:customStyle="1" w:styleId="WW8Num14z2">
    <w:name w:val="WW8Num14z2"/>
    <w:qFormat/>
    <w:rPr>
      <w:rFonts w:ascii="Wingdings" w:hAnsi="Wingdings"/>
    </w:rPr>
  </w:style>
  <w:style w:type="character" w:customStyle="1" w:styleId="WW8Num14z3">
    <w:name w:val="WW8Num14z3"/>
    <w:qFormat/>
    <w:rPr>
      <w:rFonts w:ascii="Symbol" w:hAnsi="Symbol"/>
      <w:sz w:val="24"/>
    </w:rPr>
  </w:style>
  <w:style w:type="character" w:customStyle="1" w:styleId="WW8Num16z1">
    <w:name w:val="WW8Num16z1"/>
    <w:qFormat/>
    <w:rPr>
      <w:rFonts w:ascii="Courier New" w:hAnsi="Courier New"/>
    </w:rPr>
  </w:style>
  <w:style w:type="character" w:customStyle="1" w:styleId="WW8Num16z2">
    <w:name w:val="WW8Num16z2"/>
    <w:qFormat/>
    <w:rPr>
      <w:rFonts w:ascii="Wingdings" w:hAnsi="Wingdings"/>
    </w:rPr>
  </w:style>
  <w:style w:type="character" w:customStyle="1" w:styleId="WW8Num16z3">
    <w:name w:val="WW8Num16z3"/>
    <w:qFormat/>
    <w:rPr>
      <w:rFonts w:ascii="Symbol" w:hAnsi="Symbol"/>
    </w:rPr>
  </w:style>
  <w:style w:type="character" w:customStyle="1" w:styleId="WW8Num17z1">
    <w:name w:val="WW8Num17z1"/>
    <w:qFormat/>
    <w:rPr>
      <w:rFonts w:ascii="Courier New" w:hAnsi="Courier New"/>
    </w:rPr>
  </w:style>
  <w:style w:type="character" w:customStyle="1" w:styleId="WW8Num17z2">
    <w:name w:val="WW8Num17z2"/>
    <w:qFormat/>
    <w:rPr>
      <w:rFonts w:ascii="Wingdings" w:hAnsi="Wingdings"/>
    </w:rPr>
  </w:style>
  <w:style w:type="character" w:customStyle="1" w:styleId="WW8Num19z1">
    <w:name w:val="WW8Num19z1"/>
    <w:qFormat/>
    <w:rPr>
      <w:rFonts w:ascii="Symbol" w:hAnsi="Symbol"/>
      <w:sz w:val="16"/>
    </w:rPr>
  </w:style>
  <w:style w:type="character" w:customStyle="1" w:styleId="WW8Num19z2">
    <w:name w:val="WW8Num19z2"/>
    <w:qFormat/>
    <w:rPr>
      <w:rFonts w:ascii="Wingdings" w:hAnsi="Wingdings"/>
      <w:sz w:val="18"/>
    </w:rPr>
  </w:style>
  <w:style w:type="character" w:customStyle="1" w:styleId="WW8Num19z4">
    <w:name w:val="WW8Num19z4"/>
    <w:qFormat/>
    <w:rPr>
      <w:rFonts w:ascii="Courier New" w:hAnsi="Courier New"/>
    </w:rPr>
  </w:style>
  <w:style w:type="character" w:customStyle="1" w:styleId="WW8Num19z5">
    <w:name w:val="WW8Num19z5"/>
    <w:qFormat/>
    <w:rPr>
      <w:rFonts w:ascii="Wingdings" w:hAnsi="Wingdings"/>
    </w:rPr>
  </w:style>
  <w:style w:type="character" w:customStyle="1" w:styleId="WW8Num20z3">
    <w:name w:val="WW8Num20z3"/>
    <w:qFormat/>
    <w:rPr>
      <w:rFonts w:ascii="Symbol" w:hAnsi="Symbol"/>
    </w:rPr>
  </w:style>
  <w:style w:type="character" w:customStyle="1" w:styleId="WW8Num21z1">
    <w:name w:val="WW8Num21z1"/>
    <w:qFormat/>
    <w:rPr>
      <w:rFonts w:ascii="Courier New" w:hAnsi="Courier New"/>
    </w:rPr>
  </w:style>
  <w:style w:type="character" w:customStyle="1" w:styleId="WW8Num21z2">
    <w:name w:val="WW8Num21z2"/>
    <w:qFormat/>
    <w:rPr>
      <w:rFonts w:ascii="Wingdings" w:hAnsi="Wingdings"/>
    </w:rPr>
  </w:style>
  <w:style w:type="character" w:customStyle="1" w:styleId="WW8Num23z0">
    <w:name w:val="WW8Num23z0"/>
    <w:qFormat/>
    <w:rPr>
      <w:rFonts w:ascii="Symbol" w:hAnsi="Symbol"/>
    </w:rPr>
  </w:style>
  <w:style w:type="character" w:customStyle="1" w:styleId="WW8Num23z1">
    <w:name w:val="WW8Num23z1"/>
    <w:qFormat/>
    <w:rPr>
      <w:rFonts w:ascii="Courier New" w:hAnsi="Courier New"/>
    </w:rPr>
  </w:style>
  <w:style w:type="character" w:customStyle="1" w:styleId="WW8Num23z2">
    <w:name w:val="WW8Num23z2"/>
    <w:qFormat/>
    <w:rPr>
      <w:rFonts w:ascii="Wingdings" w:hAnsi="Wingdings"/>
    </w:rPr>
  </w:style>
  <w:style w:type="character" w:customStyle="1" w:styleId="WW8Num24z0">
    <w:name w:val="WW8Num24z0"/>
    <w:qFormat/>
    <w:rPr>
      <w:rFonts w:ascii="Symbol" w:hAnsi="Symbol"/>
    </w:rPr>
  </w:style>
  <w:style w:type="character" w:customStyle="1" w:styleId="WW8Num24z1">
    <w:name w:val="WW8Num24z1"/>
    <w:qFormat/>
    <w:rPr>
      <w:rFonts w:ascii="Courier New" w:hAnsi="Courier New"/>
    </w:rPr>
  </w:style>
  <w:style w:type="character" w:customStyle="1" w:styleId="WW8Num24z2">
    <w:name w:val="WW8Num24z2"/>
    <w:qFormat/>
    <w:rPr>
      <w:rFonts w:ascii="Wingdings" w:hAnsi="Wingdings"/>
    </w:rPr>
  </w:style>
  <w:style w:type="character" w:customStyle="1" w:styleId="WW8Num25z0">
    <w:name w:val="WW8Num25z0"/>
    <w:qFormat/>
    <w:rPr>
      <w:rFonts w:ascii="Symbol" w:hAnsi="Symbol"/>
    </w:rPr>
  </w:style>
  <w:style w:type="character" w:customStyle="1" w:styleId="WW8Num25z1">
    <w:name w:val="WW8Num25z1"/>
    <w:qFormat/>
    <w:rPr>
      <w:rFonts w:ascii="Courier New" w:hAnsi="Courier New"/>
    </w:rPr>
  </w:style>
  <w:style w:type="character" w:customStyle="1" w:styleId="WW8Num25z2">
    <w:name w:val="WW8Num25z2"/>
    <w:qFormat/>
    <w:rPr>
      <w:rFonts w:ascii="Wingdings" w:hAnsi="Wingdings"/>
    </w:rPr>
  </w:style>
  <w:style w:type="character" w:customStyle="1" w:styleId="WW8Num26z0">
    <w:name w:val="WW8Num26z0"/>
    <w:qFormat/>
    <w:rPr>
      <w:rFonts w:ascii="Times New Roman" w:hAnsi="Times New Roman" w:cs="Times New Roman"/>
      <w:color w:val="000000"/>
      <w:spacing w:val="0"/>
      <w:w w:val="100"/>
      <w:kern w:val="1"/>
      <w:position w:val="0"/>
      <w:sz w:val="2"/>
      <w:szCs w:val="20"/>
      <w:u w:val="none"/>
      <w:vertAlign w:val="baseline"/>
    </w:rPr>
  </w:style>
  <w:style w:type="character" w:customStyle="1" w:styleId="WW8Num26z1">
    <w:name w:val="WW8Num26z1"/>
    <w:qFormat/>
    <w:rPr>
      <w:rFonts w:cs="Times New Roman"/>
    </w:rPr>
  </w:style>
  <w:style w:type="character" w:customStyle="1" w:styleId="WW8Num26z2">
    <w:name w:val="WW8Num26z2"/>
    <w:qFormat/>
    <w:rPr>
      <w:rFonts w:ascii="Symbol" w:hAnsi="Symbol"/>
    </w:rPr>
  </w:style>
  <w:style w:type="character" w:customStyle="1" w:styleId="WW8Num27z0">
    <w:name w:val="WW8Num27z0"/>
    <w:qFormat/>
    <w:rPr>
      <w:rFonts w:ascii="Symbol" w:hAnsi="Symbol"/>
    </w:rPr>
  </w:style>
  <w:style w:type="character" w:customStyle="1" w:styleId="WW8Num27z1">
    <w:name w:val="WW8Num27z1"/>
    <w:qFormat/>
    <w:rPr>
      <w:rFonts w:ascii="Courier New" w:hAnsi="Courier New"/>
    </w:rPr>
  </w:style>
  <w:style w:type="character" w:customStyle="1" w:styleId="WW8Num27z2">
    <w:name w:val="WW8Num27z2"/>
    <w:qFormat/>
    <w:rPr>
      <w:rFonts w:ascii="Wingdings" w:hAnsi="Wingdings"/>
    </w:rPr>
  </w:style>
  <w:style w:type="character" w:customStyle="1" w:styleId="WW8Num28z0">
    <w:name w:val="WW8Num28z0"/>
    <w:qFormat/>
    <w:rPr>
      <w:rFonts w:cs="Times New Roman"/>
    </w:rPr>
  </w:style>
  <w:style w:type="character" w:customStyle="1" w:styleId="WW8Num28z4">
    <w:name w:val="WW8Num28z4"/>
    <w:qFormat/>
    <w:rPr>
      <w:rFonts w:ascii="Times New Roman" w:hAnsi="Times New Roman" w:cs="Times New Roman"/>
      <w:color w:val="000000"/>
      <w:spacing w:val="0"/>
      <w:w w:val="100"/>
      <w:kern w:val="1"/>
      <w:position w:val="0"/>
      <w:sz w:val="2"/>
      <w:szCs w:val="20"/>
      <w:u w:val="none"/>
      <w:vertAlign w:val="baseline"/>
    </w:rPr>
  </w:style>
  <w:style w:type="character" w:customStyle="1" w:styleId="WW8Num29z0">
    <w:name w:val="WW8Num29z0"/>
    <w:qFormat/>
    <w:rPr>
      <w:rFonts w:cs="Times New Roman"/>
    </w:rPr>
  </w:style>
  <w:style w:type="character" w:customStyle="1" w:styleId="WW8Num30z0">
    <w:name w:val="WW8Num30z0"/>
    <w:rPr>
      <w:rFonts w:ascii="Symbol" w:hAnsi="Symbol"/>
    </w:rPr>
  </w:style>
  <w:style w:type="character" w:customStyle="1" w:styleId="WW8Num30z1">
    <w:name w:val="WW8Num30z1"/>
    <w:qFormat/>
    <w:rPr>
      <w:rFonts w:ascii="Courier New" w:hAnsi="Courier New"/>
    </w:rPr>
  </w:style>
  <w:style w:type="character" w:customStyle="1" w:styleId="WW8Num30z2">
    <w:name w:val="WW8Num30z2"/>
    <w:qFormat/>
    <w:rPr>
      <w:rFonts w:ascii="Wingdings" w:hAnsi="Wingdings"/>
    </w:rPr>
  </w:style>
  <w:style w:type="character" w:customStyle="1" w:styleId="WW8Num31z0">
    <w:name w:val="WW8Num31z0"/>
    <w:qFormat/>
    <w:rPr>
      <w:rFonts w:cs="Times New Roman"/>
    </w:rPr>
  </w:style>
  <w:style w:type="character" w:customStyle="1" w:styleId="WW8Num32z0">
    <w:name w:val="WW8Num32z0"/>
    <w:qFormat/>
    <w:rPr>
      <w:rFonts w:ascii="Symbol" w:hAnsi="Symbol"/>
    </w:rPr>
  </w:style>
  <w:style w:type="character" w:customStyle="1" w:styleId="WW8Num32z1">
    <w:name w:val="WW8Num32z1"/>
    <w:qFormat/>
    <w:rPr>
      <w:rFonts w:ascii="Symbol" w:hAnsi="Symbol"/>
      <w:sz w:val="16"/>
    </w:rPr>
  </w:style>
  <w:style w:type="character" w:customStyle="1" w:styleId="WW8Num32z2">
    <w:name w:val="WW8Num32z2"/>
    <w:qFormat/>
    <w:rPr>
      <w:rFonts w:ascii="Wingdings" w:hAnsi="Wingdings"/>
      <w:sz w:val="18"/>
    </w:rPr>
  </w:style>
  <w:style w:type="character" w:customStyle="1" w:styleId="WW8Num32z4">
    <w:name w:val="WW8Num32z4"/>
    <w:qFormat/>
    <w:rPr>
      <w:rFonts w:ascii="Courier New" w:hAnsi="Courier New"/>
    </w:rPr>
  </w:style>
  <w:style w:type="character" w:customStyle="1" w:styleId="WW8Num32z5">
    <w:name w:val="WW8Num32z5"/>
    <w:qFormat/>
    <w:rPr>
      <w:rFonts w:ascii="Wingdings" w:hAnsi="Wingdings"/>
    </w:rPr>
  </w:style>
  <w:style w:type="character" w:customStyle="1" w:styleId="WW8Num33z0">
    <w:name w:val="WW8Num33z0"/>
    <w:qFormat/>
    <w:rPr>
      <w:rFonts w:ascii="Symbol" w:hAnsi="Symbol"/>
    </w:rPr>
  </w:style>
  <w:style w:type="character" w:customStyle="1" w:styleId="WW8Num33z1">
    <w:name w:val="WW8Num33z1"/>
    <w:qFormat/>
    <w:rPr>
      <w:rFonts w:ascii="Symbol" w:hAnsi="Symbol"/>
      <w:color w:val="auto"/>
    </w:rPr>
  </w:style>
  <w:style w:type="character" w:customStyle="1" w:styleId="WW8Num33z4">
    <w:name w:val="WW8Num33z4"/>
    <w:qFormat/>
    <w:rPr>
      <w:rFonts w:ascii="Courier New" w:hAnsi="Courier New"/>
    </w:rPr>
  </w:style>
  <w:style w:type="character" w:customStyle="1" w:styleId="WW8Num33z5">
    <w:name w:val="WW8Num33z5"/>
    <w:qFormat/>
    <w:rPr>
      <w:rFonts w:ascii="Wingdings" w:hAnsi="Wingdings"/>
    </w:rPr>
  </w:style>
  <w:style w:type="character" w:customStyle="1" w:styleId="WW8Num34z0">
    <w:name w:val="WW8Num34z0"/>
    <w:qFormat/>
    <w:rPr>
      <w:rFonts w:ascii="Symbol" w:hAnsi="Symbol"/>
    </w:rPr>
  </w:style>
  <w:style w:type="character" w:customStyle="1" w:styleId="WW8Num34z1">
    <w:name w:val="WW8Num34z1"/>
    <w:qFormat/>
    <w:rPr>
      <w:rFonts w:ascii="Courier New" w:hAnsi="Courier New"/>
    </w:rPr>
  </w:style>
  <w:style w:type="character" w:customStyle="1" w:styleId="WW8Num34z2">
    <w:name w:val="WW8Num34z2"/>
    <w:qFormat/>
    <w:rPr>
      <w:rFonts w:ascii="Wingdings" w:hAnsi="Wingdings"/>
    </w:rPr>
  </w:style>
  <w:style w:type="character" w:customStyle="1" w:styleId="WW8Num35z0">
    <w:name w:val="WW8Num35z0"/>
    <w:qFormat/>
    <w:rPr>
      <w:rFonts w:ascii="Symbol" w:hAnsi="Symbol"/>
    </w:rPr>
  </w:style>
  <w:style w:type="character" w:customStyle="1" w:styleId="WW8Num35z1">
    <w:name w:val="WW8Num35z1"/>
    <w:qFormat/>
    <w:rPr>
      <w:rFonts w:cs="Times New Roman"/>
    </w:rPr>
  </w:style>
  <w:style w:type="character" w:customStyle="1" w:styleId="WW8Num35z2">
    <w:name w:val="WW8Num35z2"/>
    <w:qFormat/>
    <w:rPr>
      <w:rFonts w:ascii="Wingdings" w:hAnsi="Wingdings"/>
      <w:sz w:val="18"/>
    </w:rPr>
  </w:style>
  <w:style w:type="character" w:customStyle="1" w:styleId="WW8Num35z4">
    <w:name w:val="WW8Num35z4"/>
    <w:qFormat/>
    <w:rPr>
      <w:rFonts w:ascii="Courier New" w:hAnsi="Courier New"/>
    </w:rPr>
  </w:style>
  <w:style w:type="character" w:customStyle="1" w:styleId="WW8Num35z5">
    <w:name w:val="WW8Num35z5"/>
    <w:qFormat/>
    <w:rPr>
      <w:rFonts w:ascii="Wingdings" w:hAnsi="Wingdings"/>
    </w:rPr>
  </w:style>
  <w:style w:type="character" w:customStyle="1" w:styleId="WW8Num36z0">
    <w:name w:val="WW8Num36z0"/>
    <w:qFormat/>
    <w:rPr>
      <w:rFonts w:cs="Times New Roman"/>
    </w:rPr>
  </w:style>
  <w:style w:type="character" w:customStyle="1" w:styleId="WW8Num36z2">
    <w:name w:val="WW8Num36z2"/>
    <w:qFormat/>
    <w:rPr>
      <w:rFonts w:ascii="Symbol" w:hAnsi="Symbol"/>
    </w:rPr>
  </w:style>
  <w:style w:type="character" w:customStyle="1" w:styleId="WW8Num37z0">
    <w:name w:val="WW8Num37z0"/>
    <w:qFormat/>
    <w:rPr>
      <w:rFonts w:ascii="Symbol" w:hAnsi="Symbol"/>
    </w:rPr>
  </w:style>
  <w:style w:type="character" w:customStyle="1" w:styleId="WW8Num37z1">
    <w:name w:val="WW8Num37z1"/>
    <w:qFormat/>
    <w:rPr>
      <w:rFonts w:ascii="Courier New" w:hAnsi="Courier New"/>
    </w:rPr>
  </w:style>
  <w:style w:type="character" w:customStyle="1" w:styleId="WW8Num37z2">
    <w:name w:val="WW8Num37z2"/>
    <w:qFormat/>
    <w:rPr>
      <w:rFonts w:ascii="Wingdings" w:hAnsi="Wingdings"/>
    </w:rPr>
  </w:style>
  <w:style w:type="character" w:customStyle="1" w:styleId="WW8Num38z0">
    <w:name w:val="WW8Num38z0"/>
    <w:qFormat/>
    <w:rPr>
      <w:rFonts w:ascii="Symbol" w:hAnsi="Symbol"/>
    </w:rPr>
  </w:style>
  <w:style w:type="character" w:customStyle="1" w:styleId="WW8Num38z1">
    <w:name w:val="WW8Num38z1"/>
    <w:qFormat/>
    <w:rPr>
      <w:rFonts w:ascii="Courier New" w:hAnsi="Courier New"/>
      <w:sz w:val="24"/>
    </w:rPr>
  </w:style>
  <w:style w:type="character" w:customStyle="1" w:styleId="WW8Num38z2">
    <w:name w:val="WW8Num38z2"/>
    <w:rPr>
      <w:rFonts w:ascii="Wingdings" w:hAnsi="Wingdings"/>
    </w:rPr>
  </w:style>
  <w:style w:type="character" w:customStyle="1" w:styleId="WW8Num38z4">
    <w:name w:val="WW8Num38z4"/>
    <w:qFormat/>
    <w:rPr>
      <w:rFonts w:ascii="Courier New" w:hAnsi="Courier New"/>
    </w:rPr>
  </w:style>
  <w:style w:type="character" w:customStyle="1" w:styleId="WW8Num39z0">
    <w:name w:val="WW8Num39z0"/>
    <w:qFormat/>
    <w:rPr>
      <w:rFonts w:cs="Times New Roman"/>
    </w:rPr>
  </w:style>
  <w:style w:type="character" w:customStyle="1" w:styleId="WW8Num40z0">
    <w:name w:val="WW8Num40z0"/>
    <w:qFormat/>
    <w:rPr>
      <w:rFonts w:ascii="Symbol" w:hAnsi="Symbol"/>
    </w:rPr>
  </w:style>
  <w:style w:type="character" w:customStyle="1" w:styleId="WW8Num40z1">
    <w:name w:val="WW8Num40z1"/>
    <w:qFormat/>
    <w:rPr>
      <w:rFonts w:ascii="Symbol" w:hAnsi="Symbol"/>
      <w:sz w:val="16"/>
    </w:rPr>
  </w:style>
  <w:style w:type="character" w:customStyle="1" w:styleId="WW8Num40z2">
    <w:name w:val="WW8Num40z2"/>
    <w:qFormat/>
    <w:rPr>
      <w:rFonts w:ascii="Wingdings" w:hAnsi="Wingdings"/>
      <w:sz w:val="18"/>
    </w:rPr>
  </w:style>
  <w:style w:type="character" w:customStyle="1" w:styleId="WW8Num40z4">
    <w:name w:val="WW8Num40z4"/>
    <w:qFormat/>
    <w:rPr>
      <w:rFonts w:ascii="Courier New" w:hAnsi="Courier New"/>
    </w:rPr>
  </w:style>
  <w:style w:type="character" w:customStyle="1" w:styleId="WW8Num40z5">
    <w:name w:val="WW8Num40z5"/>
    <w:qFormat/>
    <w:rPr>
      <w:rFonts w:ascii="Wingdings" w:hAnsi="Wingdings"/>
    </w:rPr>
  </w:style>
  <w:style w:type="character" w:customStyle="1" w:styleId="WW8Num41z0">
    <w:name w:val="WW8Num41z0"/>
    <w:qFormat/>
    <w:rPr>
      <w:rFonts w:cs="Times New Roman"/>
    </w:rPr>
  </w:style>
  <w:style w:type="character" w:customStyle="1" w:styleId="WW8Num42z0">
    <w:name w:val="WW8Num42z0"/>
    <w:rPr>
      <w:rFonts w:cs="Times New Roman"/>
    </w:rPr>
  </w:style>
  <w:style w:type="character" w:customStyle="1" w:styleId="WW8Num43z0">
    <w:name w:val="WW8Num43z0"/>
    <w:qFormat/>
    <w:rPr>
      <w:rFonts w:cs="Times New Roman"/>
    </w:rPr>
  </w:style>
  <w:style w:type="character" w:customStyle="1" w:styleId="WW8Num44z0">
    <w:name w:val="WW8Num44z0"/>
    <w:rPr>
      <w:rFonts w:ascii="Times New Roman" w:hAnsi="Times New Roman" w:cs="Times New Roman"/>
      <w:color w:val="000000"/>
      <w:spacing w:val="0"/>
      <w:kern w:val="1"/>
      <w:position w:val="0"/>
      <w:sz w:val="24"/>
      <w:u w:val="none"/>
      <w:vertAlign w:val="baseline"/>
    </w:rPr>
  </w:style>
  <w:style w:type="character" w:customStyle="1" w:styleId="WW8Num44z1">
    <w:name w:val="WW8Num44z1"/>
    <w:qFormat/>
    <w:rPr>
      <w:rFonts w:cs="Times New Roman"/>
    </w:rPr>
  </w:style>
  <w:style w:type="character" w:customStyle="1" w:styleId="WW8Num45z0">
    <w:name w:val="WW8Num45z0"/>
    <w:qFormat/>
    <w:rPr>
      <w:rFonts w:ascii="Symbol" w:hAnsi="Symbol"/>
    </w:rPr>
  </w:style>
  <w:style w:type="character" w:customStyle="1" w:styleId="WW8Num45z1">
    <w:name w:val="WW8Num45z1"/>
    <w:qFormat/>
    <w:rPr>
      <w:rFonts w:ascii="Courier New" w:hAnsi="Courier New"/>
      <w:sz w:val="24"/>
    </w:rPr>
  </w:style>
  <w:style w:type="character" w:customStyle="1" w:styleId="WW8Num45z2">
    <w:name w:val="WW8Num45z2"/>
    <w:qFormat/>
    <w:rPr>
      <w:rFonts w:ascii="Wingdings" w:hAnsi="Wingdings"/>
    </w:rPr>
  </w:style>
  <w:style w:type="character" w:customStyle="1" w:styleId="WW8Num45z4">
    <w:name w:val="WW8Num45z4"/>
    <w:rPr>
      <w:rFonts w:ascii="Courier New" w:hAnsi="Courier New"/>
    </w:rPr>
  </w:style>
  <w:style w:type="character" w:customStyle="1" w:styleId="WW8Num46z0">
    <w:name w:val="WW8Num46z0"/>
    <w:qFormat/>
    <w:rPr>
      <w:rFonts w:ascii="Symbol" w:hAnsi="Symbol"/>
    </w:rPr>
  </w:style>
  <w:style w:type="character" w:customStyle="1" w:styleId="WW8Num46z2">
    <w:name w:val="WW8Num46z2"/>
    <w:qFormat/>
    <w:rPr>
      <w:rFonts w:ascii="Wingdings" w:hAnsi="Wingdings"/>
    </w:rPr>
  </w:style>
  <w:style w:type="character" w:customStyle="1" w:styleId="WW8Num46z4">
    <w:name w:val="WW8Num46z4"/>
    <w:qFormat/>
    <w:rPr>
      <w:rFonts w:ascii="Courier New" w:hAnsi="Courier New"/>
    </w:rPr>
  </w:style>
  <w:style w:type="character" w:customStyle="1" w:styleId="WW8Num47z0">
    <w:name w:val="WW8Num47z0"/>
    <w:qFormat/>
    <w:rPr>
      <w:rFonts w:ascii="Symbol" w:hAnsi="Symbol"/>
    </w:rPr>
  </w:style>
  <w:style w:type="character" w:customStyle="1" w:styleId="WW8Num47z1">
    <w:name w:val="WW8Num47z1"/>
    <w:qFormat/>
    <w:rPr>
      <w:rFonts w:ascii="Courier New" w:hAnsi="Courier New"/>
      <w:sz w:val="24"/>
    </w:rPr>
  </w:style>
  <w:style w:type="character" w:customStyle="1" w:styleId="WW8Num47z2">
    <w:name w:val="WW8Num47z2"/>
    <w:qFormat/>
    <w:rPr>
      <w:rFonts w:ascii="Wingdings" w:hAnsi="Wingdings"/>
    </w:rPr>
  </w:style>
  <w:style w:type="character" w:customStyle="1" w:styleId="WW8Num47z4">
    <w:name w:val="WW8Num47z4"/>
    <w:qFormat/>
    <w:rPr>
      <w:rFonts w:ascii="Courier New" w:hAnsi="Courier New"/>
    </w:rPr>
  </w:style>
  <w:style w:type="character" w:customStyle="1" w:styleId="WW8Num48z0">
    <w:name w:val="WW8Num48z0"/>
    <w:qFormat/>
    <w:rPr>
      <w:rFonts w:cs="Times New Roman"/>
    </w:rPr>
  </w:style>
  <w:style w:type="character" w:customStyle="1" w:styleId="WW8Num49z0">
    <w:name w:val="WW8Num49z0"/>
    <w:rPr>
      <w:rFonts w:ascii="Symbol" w:hAnsi="Symbol"/>
    </w:rPr>
  </w:style>
  <w:style w:type="character" w:customStyle="1" w:styleId="WW8Num49z1">
    <w:name w:val="WW8Num49z1"/>
    <w:qFormat/>
    <w:rPr>
      <w:rFonts w:ascii="Courier New" w:hAnsi="Courier New"/>
    </w:rPr>
  </w:style>
  <w:style w:type="character" w:customStyle="1" w:styleId="WW8Num49z2">
    <w:name w:val="WW8Num49z2"/>
    <w:rPr>
      <w:rFonts w:ascii="Wingdings" w:hAnsi="Wingdings"/>
      <w:sz w:val="24"/>
    </w:rPr>
  </w:style>
  <w:style w:type="character" w:customStyle="1" w:styleId="WW8Num49z5">
    <w:name w:val="WW8Num49z5"/>
    <w:qFormat/>
    <w:rPr>
      <w:rFonts w:ascii="Wingdings" w:hAnsi="Wingdings"/>
    </w:rPr>
  </w:style>
  <w:style w:type="character" w:customStyle="1" w:styleId="WW8Num50z0">
    <w:name w:val="WW8Num50z0"/>
    <w:qFormat/>
    <w:rPr>
      <w:rFonts w:ascii="Symbol" w:hAnsi="Symbol"/>
    </w:rPr>
  </w:style>
  <w:style w:type="character" w:customStyle="1" w:styleId="WW8Num50z1">
    <w:name w:val="WW8Num50z1"/>
    <w:rPr>
      <w:rFonts w:ascii="Courier New" w:hAnsi="Courier New"/>
    </w:rPr>
  </w:style>
  <w:style w:type="character" w:customStyle="1" w:styleId="WW8Num50z2">
    <w:name w:val="WW8Num50z2"/>
    <w:qFormat/>
    <w:rPr>
      <w:rFonts w:ascii="Wingdings" w:hAnsi="Wingdings"/>
    </w:rPr>
  </w:style>
  <w:style w:type="character" w:customStyle="1" w:styleId="WW8Num51z0">
    <w:name w:val="WW8Num51z0"/>
    <w:qFormat/>
    <w:rPr>
      <w:rFonts w:ascii="Symbol" w:hAnsi="Symbol"/>
    </w:rPr>
  </w:style>
  <w:style w:type="character" w:customStyle="1" w:styleId="WW8Num51z1">
    <w:name w:val="WW8Num51z1"/>
    <w:qFormat/>
    <w:rPr>
      <w:rFonts w:ascii="Courier New" w:hAnsi="Courier New"/>
    </w:rPr>
  </w:style>
  <w:style w:type="character" w:customStyle="1" w:styleId="WW8Num51z2">
    <w:name w:val="WW8Num51z2"/>
    <w:qFormat/>
    <w:rPr>
      <w:rFonts w:ascii="Wingdings" w:hAnsi="Wingdings"/>
    </w:rPr>
  </w:style>
  <w:style w:type="character" w:customStyle="1" w:styleId="WW8Num52z0">
    <w:name w:val="WW8Num52z0"/>
    <w:rPr>
      <w:rFonts w:cs="Times New Roman"/>
    </w:rPr>
  </w:style>
  <w:style w:type="character" w:customStyle="1" w:styleId="WW8Num52z2">
    <w:name w:val="WW8Num52z2"/>
    <w:qFormat/>
    <w:rPr>
      <w:rFonts w:ascii="Symbol" w:hAnsi="Symbol"/>
    </w:rPr>
  </w:style>
  <w:style w:type="character" w:customStyle="1" w:styleId="WW8Num53z0">
    <w:name w:val="WW8Num53z0"/>
    <w:qFormat/>
    <w:rPr>
      <w:rFonts w:ascii="Symbol" w:hAnsi="Symbol"/>
    </w:rPr>
  </w:style>
  <w:style w:type="character" w:customStyle="1" w:styleId="WW8Num53z1">
    <w:name w:val="WW8Num53z1"/>
    <w:rPr>
      <w:rFonts w:ascii="Courier New" w:hAnsi="Courier New"/>
    </w:rPr>
  </w:style>
  <w:style w:type="character" w:customStyle="1" w:styleId="WW8Num53z2">
    <w:name w:val="WW8Num53z2"/>
    <w:qFormat/>
    <w:rPr>
      <w:rFonts w:ascii="Wingdings" w:hAnsi="Wingdings"/>
    </w:rPr>
  </w:style>
  <w:style w:type="character" w:customStyle="1" w:styleId="WW8Num54z0">
    <w:name w:val="WW8Num54z0"/>
    <w:qFormat/>
    <w:rPr>
      <w:rFonts w:cs="Times New Roman"/>
    </w:rPr>
  </w:style>
  <w:style w:type="character" w:customStyle="1" w:styleId="WW8Num55z0">
    <w:name w:val="WW8Num55z0"/>
    <w:rPr>
      <w:rFonts w:ascii="Symbol" w:hAnsi="Symbol"/>
    </w:rPr>
  </w:style>
  <w:style w:type="character" w:customStyle="1" w:styleId="WW8Num55z1">
    <w:name w:val="WW8Num55z1"/>
    <w:qFormat/>
    <w:rPr>
      <w:rFonts w:ascii="Symbol" w:hAnsi="Symbol"/>
      <w:sz w:val="16"/>
    </w:rPr>
  </w:style>
  <w:style w:type="character" w:customStyle="1" w:styleId="WW8Num55z2">
    <w:name w:val="WW8Num55z2"/>
    <w:qFormat/>
    <w:rPr>
      <w:rFonts w:ascii="Wingdings" w:hAnsi="Wingdings"/>
      <w:sz w:val="18"/>
    </w:rPr>
  </w:style>
  <w:style w:type="character" w:customStyle="1" w:styleId="WW8Num55z4">
    <w:name w:val="WW8Num55z4"/>
    <w:qFormat/>
    <w:rPr>
      <w:rFonts w:ascii="Courier New" w:hAnsi="Courier New"/>
    </w:rPr>
  </w:style>
  <w:style w:type="character" w:customStyle="1" w:styleId="WW8Num55z5">
    <w:name w:val="WW8Num55z5"/>
    <w:rPr>
      <w:rFonts w:ascii="Wingdings" w:hAnsi="Wingdings"/>
    </w:rPr>
  </w:style>
  <w:style w:type="character" w:customStyle="1" w:styleId="WW8Num56z0">
    <w:name w:val="WW8Num56z0"/>
    <w:qFormat/>
    <w:rPr>
      <w:rFonts w:ascii="Symbol" w:hAnsi="Symbol"/>
    </w:rPr>
  </w:style>
  <w:style w:type="character" w:customStyle="1" w:styleId="WW8Num57z0">
    <w:name w:val="WW8Num57z0"/>
    <w:rPr>
      <w:rFonts w:ascii="Symbol" w:hAnsi="Symbol"/>
      <w:color w:val="000000"/>
      <w:spacing w:val="0"/>
      <w:kern w:val="1"/>
      <w:position w:val="0"/>
      <w:sz w:val="24"/>
      <w:u w:val="none"/>
      <w:vertAlign w:val="baseline"/>
    </w:rPr>
  </w:style>
  <w:style w:type="character" w:customStyle="1" w:styleId="WW8Num57z1">
    <w:name w:val="WW8Num57z1"/>
    <w:qFormat/>
    <w:rPr>
      <w:rFonts w:cs="Times New Roman"/>
    </w:rPr>
  </w:style>
  <w:style w:type="character" w:customStyle="1" w:styleId="WW8Num57z2">
    <w:name w:val="WW8Num57z2"/>
    <w:qFormat/>
    <w:rPr>
      <w:rFonts w:ascii="Symbol" w:hAnsi="Symbol"/>
    </w:rPr>
  </w:style>
  <w:style w:type="character" w:customStyle="1" w:styleId="WW8Num58z0">
    <w:name w:val="WW8Num58z0"/>
    <w:qFormat/>
    <w:rPr>
      <w:rFonts w:ascii="Symbol" w:hAnsi="Symbol"/>
    </w:rPr>
  </w:style>
  <w:style w:type="character" w:customStyle="1" w:styleId="WW8Num58z1">
    <w:name w:val="WW8Num58z1"/>
    <w:rPr>
      <w:rFonts w:ascii="Symbol" w:hAnsi="Symbol"/>
      <w:sz w:val="16"/>
    </w:rPr>
  </w:style>
  <w:style w:type="character" w:customStyle="1" w:styleId="WW8Num58z2">
    <w:name w:val="WW8Num58z2"/>
    <w:qFormat/>
    <w:rPr>
      <w:rFonts w:ascii="Wingdings" w:hAnsi="Wingdings"/>
      <w:sz w:val="18"/>
    </w:rPr>
  </w:style>
  <w:style w:type="character" w:customStyle="1" w:styleId="WW8Num58z4">
    <w:name w:val="WW8Num58z4"/>
    <w:qFormat/>
    <w:rPr>
      <w:rFonts w:ascii="Courier New" w:hAnsi="Courier New"/>
    </w:rPr>
  </w:style>
  <w:style w:type="character" w:customStyle="1" w:styleId="WW8Num58z5">
    <w:name w:val="WW8Num58z5"/>
    <w:qFormat/>
    <w:rPr>
      <w:rFonts w:ascii="Wingdings" w:hAnsi="Wingdings"/>
    </w:rPr>
  </w:style>
  <w:style w:type="character" w:customStyle="1" w:styleId="WW8Num59z0">
    <w:name w:val="WW8Num59z0"/>
    <w:qFormat/>
    <w:rPr>
      <w:rFonts w:ascii="Symbol" w:hAnsi="Symbol"/>
    </w:rPr>
  </w:style>
  <w:style w:type="character" w:customStyle="1" w:styleId="WW8Num59z1">
    <w:name w:val="WW8Num59z1"/>
    <w:qFormat/>
    <w:rPr>
      <w:rFonts w:ascii="Courier New" w:hAnsi="Courier New"/>
    </w:rPr>
  </w:style>
  <w:style w:type="character" w:customStyle="1" w:styleId="WW8Num59z2">
    <w:name w:val="WW8Num59z2"/>
    <w:qFormat/>
    <w:rPr>
      <w:rFonts w:ascii="Wingdings" w:hAnsi="Wingdings"/>
    </w:rPr>
  </w:style>
  <w:style w:type="character" w:customStyle="1" w:styleId="WW8Num60z0">
    <w:name w:val="WW8Num60z0"/>
    <w:qFormat/>
    <w:rPr>
      <w:rFonts w:ascii="Symbol" w:hAnsi="Symbol"/>
    </w:rPr>
  </w:style>
  <w:style w:type="character" w:customStyle="1" w:styleId="WW8Num60z1">
    <w:name w:val="WW8Num60z1"/>
    <w:qFormat/>
    <w:rPr>
      <w:rFonts w:cs="Times New Roman"/>
    </w:rPr>
  </w:style>
  <w:style w:type="character" w:customStyle="1" w:styleId="WW8Num60z2">
    <w:name w:val="WW8Num60z2"/>
    <w:rPr>
      <w:rFonts w:ascii="Wingdings" w:hAnsi="Wingdings"/>
      <w:sz w:val="18"/>
    </w:rPr>
  </w:style>
  <w:style w:type="character" w:customStyle="1" w:styleId="WW8Num60z4">
    <w:name w:val="WW8Num60z4"/>
    <w:rPr>
      <w:rFonts w:ascii="Courier New" w:hAnsi="Courier New"/>
    </w:rPr>
  </w:style>
  <w:style w:type="character" w:customStyle="1" w:styleId="WW8Num60z5">
    <w:name w:val="WW8Num60z5"/>
    <w:qFormat/>
    <w:rPr>
      <w:rFonts w:ascii="Wingdings" w:hAnsi="Wingdings"/>
    </w:rPr>
  </w:style>
  <w:style w:type="character" w:customStyle="1" w:styleId="WW8Num61z0">
    <w:name w:val="WW8Num61z0"/>
    <w:qFormat/>
    <w:rPr>
      <w:rFonts w:ascii="Symbol" w:hAnsi="Symbol"/>
    </w:rPr>
  </w:style>
  <w:style w:type="character" w:customStyle="1" w:styleId="WW8Num61z2">
    <w:name w:val="WW8Num61z2"/>
    <w:qFormat/>
    <w:rPr>
      <w:rFonts w:ascii="Wingdings" w:hAnsi="Wingdings"/>
    </w:rPr>
  </w:style>
  <w:style w:type="character" w:customStyle="1" w:styleId="WW8Num61z4">
    <w:name w:val="WW8Num61z4"/>
    <w:qFormat/>
    <w:rPr>
      <w:rFonts w:ascii="Courier New" w:hAnsi="Courier New"/>
    </w:rPr>
  </w:style>
  <w:style w:type="character" w:customStyle="1" w:styleId="WW8Num62z0">
    <w:name w:val="WW8Num62z0"/>
    <w:qFormat/>
    <w:rPr>
      <w:rFonts w:ascii="Symbol" w:hAnsi="Symbol"/>
    </w:rPr>
  </w:style>
  <w:style w:type="character" w:customStyle="1" w:styleId="WW8Num62z1">
    <w:name w:val="WW8Num62z1"/>
    <w:qFormat/>
    <w:rPr>
      <w:rFonts w:ascii="Courier New" w:hAnsi="Courier New"/>
    </w:rPr>
  </w:style>
  <w:style w:type="character" w:customStyle="1" w:styleId="WW8Num62z2">
    <w:name w:val="WW8Num62z2"/>
    <w:qFormat/>
    <w:rPr>
      <w:rFonts w:ascii="Wingdings" w:hAnsi="Wingdings"/>
    </w:rPr>
  </w:style>
  <w:style w:type="character" w:customStyle="1" w:styleId="WW8Num63z0">
    <w:name w:val="WW8Num63z0"/>
    <w:qFormat/>
    <w:rPr>
      <w:rFonts w:cs="Times New Roman"/>
      <w:sz w:val="24"/>
    </w:rPr>
  </w:style>
  <w:style w:type="character" w:customStyle="1" w:styleId="WW8Num63z1">
    <w:name w:val="WW8Num63z1"/>
    <w:qFormat/>
    <w:rPr>
      <w:rFonts w:cs="Times New Roman"/>
    </w:rPr>
  </w:style>
  <w:style w:type="character" w:customStyle="1" w:styleId="WW8Num64z0">
    <w:name w:val="WW8Num64z0"/>
    <w:qFormat/>
    <w:rPr>
      <w:rFonts w:ascii="Arial" w:hAnsi="Arial" w:cs="Times New Roman"/>
      <w:sz w:val="24"/>
    </w:rPr>
  </w:style>
  <w:style w:type="character" w:customStyle="1" w:styleId="WW8Num64z1">
    <w:name w:val="WW8Num64z1"/>
    <w:qFormat/>
    <w:rPr>
      <w:rFonts w:cs="Times New Roman"/>
    </w:rPr>
  </w:style>
  <w:style w:type="character" w:customStyle="1" w:styleId="WW8Num65z0">
    <w:name w:val="WW8Num65z0"/>
    <w:qFormat/>
    <w:rPr>
      <w:rFonts w:ascii="Times New Roman" w:hAnsi="Times New Roman" w:cs="Times New Roman"/>
      <w:color w:val="000000"/>
      <w:spacing w:val="0"/>
      <w:kern w:val="1"/>
      <w:position w:val="0"/>
      <w:sz w:val="24"/>
      <w:u w:val="none"/>
      <w:vertAlign w:val="baseline"/>
    </w:rPr>
  </w:style>
  <w:style w:type="character" w:customStyle="1" w:styleId="WW8Num65z1">
    <w:name w:val="WW8Num65z1"/>
    <w:qFormat/>
    <w:rPr>
      <w:rFonts w:cs="Times New Roman"/>
    </w:rPr>
  </w:style>
  <w:style w:type="character" w:customStyle="1" w:styleId="WW8Num66z0">
    <w:name w:val="WW8Num66z0"/>
    <w:qFormat/>
    <w:rPr>
      <w:rFonts w:ascii="Symbol" w:hAnsi="Symbol"/>
    </w:rPr>
  </w:style>
  <w:style w:type="character" w:customStyle="1" w:styleId="WW8Num66z1">
    <w:name w:val="WW8Num66z1"/>
    <w:qFormat/>
    <w:rPr>
      <w:rFonts w:ascii="Symbol" w:hAnsi="Symbol"/>
      <w:sz w:val="16"/>
    </w:rPr>
  </w:style>
  <w:style w:type="character" w:customStyle="1" w:styleId="WW8Num66z2">
    <w:name w:val="WW8Num66z2"/>
    <w:qFormat/>
    <w:rPr>
      <w:rFonts w:ascii="Wingdings" w:hAnsi="Wingdings"/>
      <w:sz w:val="18"/>
    </w:rPr>
  </w:style>
  <w:style w:type="character" w:customStyle="1" w:styleId="WW8Num66z4">
    <w:name w:val="WW8Num66z4"/>
    <w:qFormat/>
    <w:rPr>
      <w:rFonts w:ascii="Courier New" w:hAnsi="Courier New"/>
    </w:rPr>
  </w:style>
  <w:style w:type="character" w:customStyle="1" w:styleId="WW8Num66z5">
    <w:name w:val="WW8Num66z5"/>
    <w:qFormat/>
    <w:rPr>
      <w:rFonts w:ascii="Wingdings" w:hAnsi="Wingdings"/>
    </w:rPr>
  </w:style>
  <w:style w:type="character" w:customStyle="1" w:styleId="WW8Num67z0">
    <w:name w:val="WW8Num67z0"/>
    <w:qFormat/>
    <w:rPr>
      <w:rFonts w:cs="Times New Roman"/>
    </w:rPr>
  </w:style>
  <w:style w:type="character" w:customStyle="1" w:styleId="WW8Num68z0">
    <w:name w:val="WW8Num68z0"/>
    <w:qFormat/>
    <w:rPr>
      <w:rFonts w:ascii="Symbol" w:hAnsi="Symbol"/>
    </w:rPr>
  </w:style>
  <w:style w:type="character" w:customStyle="1" w:styleId="WW8Num68z1">
    <w:name w:val="WW8Num68z1"/>
    <w:qFormat/>
    <w:rPr>
      <w:rFonts w:ascii="Courier New" w:hAnsi="Courier New"/>
    </w:rPr>
  </w:style>
  <w:style w:type="character" w:customStyle="1" w:styleId="WW8Num68z2">
    <w:name w:val="WW8Num68z2"/>
    <w:qFormat/>
    <w:rPr>
      <w:rFonts w:ascii="Wingdings" w:hAnsi="Wingdings"/>
    </w:rPr>
  </w:style>
  <w:style w:type="character" w:customStyle="1" w:styleId="WW8Num69z0">
    <w:name w:val="WW8Num69z0"/>
    <w:qFormat/>
    <w:rPr>
      <w:rFonts w:ascii="Symbol" w:hAnsi="Symbol"/>
    </w:rPr>
  </w:style>
  <w:style w:type="character" w:customStyle="1" w:styleId="WW8Num69z1">
    <w:name w:val="WW8Num69z1"/>
    <w:qFormat/>
    <w:rPr>
      <w:rFonts w:ascii="Courier New" w:hAnsi="Courier New"/>
    </w:rPr>
  </w:style>
  <w:style w:type="character" w:customStyle="1" w:styleId="WW8Num69z2">
    <w:name w:val="WW8Num69z2"/>
    <w:qFormat/>
    <w:rPr>
      <w:rFonts w:ascii="Wingdings" w:hAnsi="Wingdings"/>
      <w:sz w:val="24"/>
    </w:rPr>
  </w:style>
  <w:style w:type="character" w:customStyle="1" w:styleId="WW8Num69z5">
    <w:name w:val="WW8Num69z5"/>
    <w:qFormat/>
    <w:rPr>
      <w:rFonts w:ascii="Wingdings" w:hAnsi="Wingdings"/>
    </w:rPr>
  </w:style>
  <w:style w:type="character" w:customStyle="1" w:styleId="WW8Num70z0">
    <w:name w:val="WW8Num70z0"/>
    <w:qFormat/>
    <w:rPr>
      <w:rFonts w:cs="Times New Roman"/>
      <w:sz w:val="24"/>
    </w:rPr>
  </w:style>
  <w:style w:type="character" w:customStyle="1" w:styleId="WW8Num70z2">
    <w:name w:val="WW8Num70z2"/>
    <w:qFormat/>
    <w:rPr>
      <w:rFonts w:cs="Times New Roman"/>
    </w:rPr>
  </w:style>
  <w:style w:type="character" w:customStyle="1" w:styleId="WW8Num71z0">
    <w:name w:val="WW8Num71z0"/>
    <w:qFormat/>
    <w:rPr>
      <w:rFonts w:ascii="Symbol" w:hAnsi="Symbol"/>
    </w:rPr>
  </w:style>
  <w:style w:type="character" w:customStyle="1" w:styleId="WW8Num71z1">
    <w:name w:val="WW8Num71z1"/>
    <w:qFormat/>
    <w:rPr>
      <w:rFonts w:cs="Times New Roman"/>
    </w:rPr>
  </w:style>
  <w:style w:type="character" w:customStyle="1" w:styleId="WW8Num72z0">
    <w:name w:val="WW8Num72z0"/>
    <w:qFormat/>
    <w:rPr>
      <w:rFonts w:ascii="Symbol" w:hAnsi="Symbol"/>
    </w:rPr>
  </w:style>
  <w:style w:type="character" w:customStyle="1" w:styleId="WW8Num72z1">
    <w:name w:val="WW8Num72z1"/>
    <w:qFormat/>
    <w:rPr>
      <w:rFonts w:ascii="Courier New" w:hAnsi="Courier New"/>
    </w:rPr>
  </w:style>
  <w:style w:type="character" w:customStyle="1" w:styleId="WW8Num72z2">
    <w:name w:val="WW8Num72z2"/>
    <w:rPr>
      <w:rFonts w:ascii="Wingdings" w:hAnsi="Wingdings"/>
    </w:rPr>
  </w:style>
  <w:style w:type="character" w:customStyle="1" w:styleId="WW8Num73z0">
    <w:name w:val="WW8Num73z0"/>
    <w:qFormat/>
    <w:rPr>
      <w:rFonts w:ascii="Symbol" w:hAnsi="Symbol"/>
    </w:rPr>
  </w:style>
  <w:style w:type="character" w:customStyle="1" w:styleId="WW8Num73z1">
    <w:name w:val="WW8Num73z1"/>
    <w:qFormat/>
    <w:rPr>
      <w:rFonts w:cs="Times New Roman"/>
    </w:rPr>
  </w:style>
  <w:style w:type="character" w:customStyle="1" w:styleId="WW8Num73z2">
    <w:name w:val="WW8Num73z2"/>
    <w:qFormat/>
    <w:rPr>
      <w:rFonts w:ascii="Wingdings" w:hAnsi="Wingdings"/>
      <w:sz w:val="18"/>
    </w:rPr>
  </w:style>
  <w:style w:type="character" w:customStyle="1" w:styleId="WW8Num73z4">
    <w:name w:val="WW8Num73z4"/>
    <w:qFormat/>
    <w:rPr>
      <w:rFonts w:ascii="Courier New" w:hAnsi="Courier New"/>
    </w:rPr>
  </w:style>
  <w:style w:type="character" w:customStyle="1" w:styleId="WW8Num73z5">
    <w:name w:val="WW8Num73z5"/>
    <w:qFormat/>
    <w:rPr>
      <w:rFonts w:ascii="Wingdings" w:hAnsi="Wingdings"/>
    </w:rPr>
  </w:style>
  <w:style w:type="character" w:customStyle="1" w:styleId="WW8Num74z0">
    <w:name w:val="WW8Num74z0"/>
    <w:qFormat/>
    <w:rPr>
      <w:rFonts w:ascii="Symbol" w:hAnsi="Symbol"/>
    </w:rPr>
  </w:style>
  <w:style w:type="character" w:customStyle="1" w:styleId="WW8Num74z1">
    <w:name w:val="WW8Num74z1"/>
    <w:rPr>
      <w:rFonts w:ascii="Symbol" w:hAnsi="Symbol"/>
      <w:sz w:val="16"/>
    </w:rPr>
  </w:style>
  <w:style w:type="character" w:customStyle="1" w:styleId="WW8Num74z2">
    <w:name w:val="WW8Num74z2"/>
    <w:rPr>
      <w:rFonts w:ascii="Wingdings" w:hAnsi="Wingdings"/>
      <w:sz w:val="18"/>
    </w:rPr>
  </w:style>
  <w:style w:type="character" w:customStyle="1" w:styleId="WW8Num74z4">
    <w:name w:val="WW8Num74z4"/>
    <w:rPr>
      <w:rFonts w:ascii="Courier New" w:hAnsi="Courier New"/>
    </w:rPr>
  </w:style>
  <w:style w:type="character" w:customStyle="1" w:styleId="WW8Num74z5">
    <w:name w:val="WW8Num74z5"/>
    <w:qFormat/>
    <w:rPr>
      <w:rFonts w:ascii="Wingdings" w:hAnsi="Wingdings"/>
    </w:rPr>
  </w:style>
  <w:style w:type="character" w:customStyle="1" w:styleId="WW8Num75z0">
    <w:name w:val="WW8Num75z0"/>
    <w:rPr>
      <w:rFonts w:ascii="Symbol" w:hAnsi="Symbol"/>
      <w:color w:val="000000"/>
      <w:spacing w:val="0"/>
      <w:kern w:val="1"/>
      <w:position w:val="0"/>
      <w:sz w:val="24"/>
      <w:u w:val="none"/>
      <w:vertAlign w:val="baseline"/>
    </w:rPr>
  </w:style>
  <w:style w:type="character" w:customStyle="1" w:styleId="WW8Num75z1">
    <w:name w:val="WW8Num75z1"/>
    <w:rPr>
      <w:rFonts w:cs="Times New Roman"/>
    </w:rPr>
  </w:style>
  <w:style w:type="character" w:customStyle="1" w:styleId="WW8Num75z2">
    <w:name w:val="WW8Num75z2"/>
    <w:qFormat/>
    <w:rPr>
      <w:rFonts w:ascii="Symbol" w:hAnsi="Symbol"/>
    </w:rPr>
  </w:style>
  <w:style w:type="character" w:customStyle="1" w:styleId="WW8Num76z0">
    <w:name w:val="WW8Num76z0"/>
    <w:qFormat/>
    <w:rPr>
      <w:rFonts w:ascii="Symbol" w:hAnsi="Symbol"/>
    </w:rPr>
  </w:style>
  <w:style w:type="character" w:customStyle="1" w:styleId="WW8Num76z1">
    <w:name w:val="WW8Num76z1"/>
    <w:rPr>
      <w:rFonts w:ascii="Symbol" w:hAnsi="Symbol"/>
      <w:sz w:val="16"/>
    </w:rPr>
  </w:style>
  <w:style w:type="character" w:customStyle="1" w:styleId="WW8Num76z2">
    <w:name w:val="WW8Num76z2"/>
    <w:qFormat/>
    <w:rPr>
      <w:rFonts w:ascii="Wingdings" w:hAnsi="Wingdings"/>
      <w:sz w:val="18"/>
    </w:rPr>
  </w:style>
  <w:style w:type="character" w:customStyle="1" w:styleId="WW8Num76z4">
    <w:name w:val="WW8Num76z4"/>
    <w:qFormat/>
    <w:rPr>
      <w:rFonts w:ascii="Courier New" w:hAnsi="Courier New"/>
    </w:rPr>
  </w:style>
  <w:style w:type="character" w:customStyle="1" w:styleId="WW8Num76z5">
    <w:name w:val="WW8Num76z5"/>
    <w:qFormat/>
    <w:rPr>
      <w:rFonts w:ascii="Wingdings" w:hAnsi="Wingdings"/>
    </w:rPr>
  </w:style>
  <w:style w:type="character" w:customStyle="1" w:styleId="WW8Num77z0">
    <w:name w:val="WW8Num77z0"/>
    <w:qFormat/>
    <w:rPr>
      <w:rFonts w:ascii="Times New Roman" w:hAnsi="Times New Roman" w:cs="Times New Roman"/>
      <w:color w:val="000000"/>
      <w:spacing w:val="0"/>
      <w:w w:val="100"/>
      <w:kern w:val="1"/>
      <w:position w:val="0"/>
      <w:sz w:val="2"/>
      <w:szCs w:val="20"/>
      <w:u w:val="none"/>
      <w:vertAlign w:val="baseline"/>
    </w:rPr>
  </w:style>
  <w:style w:type="character" w:customStyle="1" w:styleId="WW8Num77z1">
    <w:name w:val="WW8Num77z1"/>
    <w:qFormat/>
    <w:rPr>
      <w:rFonts w:cs="Times New Roman"/>
    </w:rPr>
  </w:style>
  <w:style w:type="character" w:customStyle="1" w:styleId="WW8Num78z0">
    <w:name w:val="WW8Num78z0"/>
    <w:qFormat/>
    <w:rPr>
      <w:rFonts w:ascii="Symbol" w:hAnsi="Symbol"/>
    </w:rPr>
  </w:style>
  <w:style w:type="character" w:customStyle="1" w:styleId="WW8Num78z1">
    <w:name w:val="WW8Num78z1"/>
    <w:qFormat/>
    <w:rPr>
      <w:rFonts w:cs="Times New Roman"/>
    </w:rPr>
  </w:style>
  <w:style w:type="character" w:customStyle="1" w:styleId="WW8Num78z2">
    <w:name w:val="WW8Num78z2"/>
    <w:qFormat/>
    <w:rPr>
      <w:rFonts w:ascii="Wingdings" w:hAnsi="Wingdings"/>
      <w:sz w:val="18"/>
    </w:rPr>
  </w:style>
  <w:style w:type="character" w:customStyle="1" w:styleId="WW8Num78z4">
    <w:name w:val="WW8Num78z4"/>
    <w:qFormat/>
    <w:rPr>
      <w:rFonts w:ascii="Courier New" w:hAnsi="Courier New"/>
    </w:rPr>
  </w:style>
  <w:style w:type="character" w:customStyle="1" w:styleId="WW8Num78z5">
    <w:name w:val="WW8Num78z5"/>
    <w:qFormat/>
    <w:rPr>
      <w:rFonts w:ascii="Wingdings" w:hAnsi="Wingdings"/>
    </w:rPr>
  </w:style>
  <w:style w:type="character" w:customStyle="1" w:styleId="WW8Num79z0">
    <w:name w:val="WW8Num79z0"/>
    <w:qFormat/>
    <w:rPr>
      <w:rFonts w:cs="Times New Roman"/>
    </w:rPr>
  </w:style>
  <w:style w:type="character" w:customStyle="1" w:styleId="WW8Num79z4">
    <w:name w:val="WW8Num79z4"/>
    <w:qFormat/>
    <w:rPr>
      <w:rFonts w:ascii="Times New Roman" w:hAnsi="Times New Roman" w:cs="Times New Roman"/>
      <w:color w:val="000000"/>
      <w:spacing w:val="0"/>
      <w:w w:val="100"/>
      <w:kern w:val="1"/>
      <w:position w:val="0"/>
      <w:sz w:val="2"/>
      <w:szCs w:val="20"/>
      <w:u w:val="none"/>
      <w:vertAlign w:val="baseline"/>
    </w:rPr>
  </w:style>
  <w:style w:type="character" w:customStyle="1" w:styleId="WW8Num80z0">
    <w:name w:val="WW8Num80z0"/>
    <w:rPr>
      <w:rFonts w:cs="Times New Roman"/>
    </w:rPr>
  </w:style>
  <w:style w:type="character" w:customStyle="1" w:styleId="WW8Num81z0">
    <w:name w:val="WW8Num81z0"/>
    <w:rPr>
      <w:rFonts w:ascii="Times New Roman" w:hAnsi="Times New Roman" w:cs="Times New Roman"/>
      <w:color w:val="000000"/>
      <w:spacing w:val="0"/>
      <w:kern w:val="1"/>
      <w:position w:val="0"/>
      <w:sz w:val="24"/>
      <w:u w:val="none"/>
      <w:vertAlign w:val="baseline"/>
    </w:rPr>
  </w:style>
  <w:style w:type="character" w:customStyle="1" w:styleId="WW8Num81z1">
    <w:name w:val="WW8Num81z1"/>
    <w:qFormat/>
    <w:rPr>
      <w:rFonts w:cs="Times New Roman"/>
    </w:rPr>
  </w:style>
  <w:style w:type="character" w:customStyle="1" w:styleId="WW8Num81z2">
    <w:name w:val="WW8Num81z2"/>
    <w:qFormat/>
    <w:rPr>
      <w:rFonts w:ascii="Symbol" w:hAnsi="Symbol"/>
    </w:rPr>
  </w:style>
  <w:style w:type="character" w:customStyle="1" w:styleId="WW8Num82z0">
    <w:name w:val="WW8Num82z0"/>
    <w:rPr>
      <w:rFonts w:ascii="Symbol" w:hAnsi="Symbol"/>
    </w:rPr>
  </w:style>
  <w:style w:type="character" w:customStyle="1" w:styleId="WW8Num82z1">
    <w:name w:val="WW8Num82z1"/>
    <w:rPr>
      <w:rFonts w:ascii="Courier New" w:hAnsi="Courier New"/>
    </w:rPr>
  </w:style>
  <w:style w:type="character" w:customStyle="1" w:styleId="WW8Num82z2">
    <w:name w:val="WW8Num82z2"/>
    <w:rPr>
      <w:rFonts w:ascii="Wingdings" w:hAnsi="Wingdings"/>
    </w:rPr>
  </w:style>
  <w:style w:type="character" w:customStyle="1" w:styleId="WW8Num83z0">
    <w:name w:val="WW8Num83z0"/>
    <w:qFormat/>
    <w:rPr>
      <w:rFonts w:ascii="Symbol" w:hAnsi="Symbol"/>
    </w:rPr>
  </w:style>
  <w:style w:type="character" w:customStyle="1" w:styleId="WW8Num83z1">
    <w:name w:val="WW8Num83z1"/>
    <w:rPr>
      <w:rFonts w:ascii="Times New Roman" w:hAnsi="Times New Roman" w:cs="Times New Roman"/>
      <w:sz w:val="24"/>
    </w:rPr>
  </w:style>
  <w:style w:type="character" w:customStyle="1" w:styleId="WW8Num83z2">
    <w:name w:val="WW8Num83z2"/>
    <w:rPr>
      <w:rFonts w:ascii="Wingdings" w:hAnsi="Wingdings"/>
    </w:rPr>
  </w:style>
  <w:style w:type="character" w:customStyle="1" w:styleId="WW8Num83z4">
    <w:name w:val="WW8Num83z4"/>
    <w:qFormat/>
    <w:rPr>
      <w:rFonts w:ascii="Courier New" w:hAnsi="Courier New"/>
    </w:rPr>
  </w:style>
  <w:style w:type="character" w:customStyle="1" w:styleId="WW8Num84z0">
    <w:name w:val="WW8Num84z0"/>
    <w:rPr>
      <w:rFonts w:ascii="Symbol" w:hAnsi="Symbol" w:cs="Times New Roman"/>
    </w:rPr>
  </w:style>
  <w:style w:type="character" w:customStyle="1" w:styleId="WW8Num84z4">
    <w:name w:val="WW8Num84z4"/>
    <w:rPr>
      <w:rFonts w:cs="Times New Roman"/>
    </w:rPr>
  </w:style>
  <w:style w:type="character" w:customStyle="1" w:styleId="WW8Num85z0">
    <w:name w:val="WW8Num85z0"/>
    <w:rPr>
      <w:rFonts w:ascii="Symbol" w:hAnsi="Symbol"/>
    </w:rPr>
  </w:style>
  <w:style w:type="character" w:customStyle="1" w:styleId="WW8Num85z1">
    <w:name w:val="WW8Num85z1"/>
    <w:qFormat/>
    <w:rPr>
      <w:rFonts w:cs="Times New Roman"/>
    </w:rPr>
  </w:style>
  <w:style w:type="character" w:customStyle="1" w:styleId="WW8Num85z4">
    <w:name w:val="WW8Num85z4"/>
    <w:rPr>
      <w:rFonts w:ascii="Courier New" w:hAnsi="Courier New"/>
    </w:rPr>
  </w:style>
  <w:style w:type="character" w:customStyle="1" w:styleId="WW8Num85z5">
    <w:name w:val="WW8Num85z5"/>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qFormat/>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sz w:val="24"/>
    </w:rPr>
  </w:style>
  <w:style w:type="character" w:customStyle="1" w:styleId="WW8Num87z2">
    <w:name w:val="WW8Num87z2"/>
    <w:rPr>
      <w:rFonts w:ascii="Wingdings" w:hAnsi="Wingdings"/>
    </w:rPr>
  </w:style>
  <w:style w:type="character" w:customStyle="1" w:styleId="WW8Num87z4">
    <w:name w:val="WW8Num87z4"/>
    <w:rPr>
      <w:rFonts w:ascii="Courier New" w:hAnsi="Courier New"/>
    </w:rPr>
  </w:style>
  <w:style w:type="character" w:customStyle="1" w:styleId="WW8Num88z0">
    <w:name w:val="WW8Num88z0"/>
    <w:rPr>
      <w:rFonts w:ascii="Symbol" w:hAnsi="Symbol"/>
    </w:rPr>
  </w:style>
  <w:style w:type="character" w:customStyle="1" w:styleId="WW8Num88z1">
    <w:name w:val="WW8Num88z1"/>
    <w:rPr>
      <w:rFonts w:ascii="Courier New" w:hAnsi="Courier New"/>
    </w:rPr>
  </w:style>
  <w:style w:type="character" w:customStyle="1" w:styleId="WW8Num88z2">
    <w:name w:val="WW8Num88z2"/>
    <w:rPr>
      <w:rFonts w:ascii="Wingdings" w:hAnsi="Wingdings"/>
    </w:rPr>
  </w:style>
  <w:style w:type="character" w:customStyle="1" w:styleId="WW8Num89z0">
    <w:name w:val="WW8Num89z0"/>
    <w:rPr>
      <w:rFonts w:ascii="Symbol" w:hAnsi="Symbol"/>
    </w:rPr>
  </w:style>
  <w:style w:type="character" w:customStyle="1" w:styleId="WW8Num89z1">
    <w:name w:val="WW8Num89z1"/>
    <w:rPr>
      <w:rFonts w:ascii="Symbol" w:hAnsi="Symbol"/>
      <w:sz w:val="16"/>
    </w:rPr>
  </w:style>
  <w:style w:type="character" w:customStyle="1" w:styleId="WW8Num89z2">
    <w:name w:val="WW8Num89z2"/>
    <w:rPr>
      <w:rFonts w:ascii="Wingdings" w:hAnsi="Wingdings"/>
      <w:sz w:val="18"/>
    </w:rPr>
  </w:style>
  <w:style w:type="character" w:customStyle="1" w:styleId="WW8Num89z4">
    <w:name w:val="WW8Num89z4"/>
    <w:qFormat/>
    <w:rPr>
      <w:rFonts w:ascii="Courier New" w:hAnsi="Courier New"/>
    </w:rPr>
  </w:style>
  <w:style w:type="character" w:customStyle="1" w:styleId="WW8Num89z5">
    <w:name w:val="WW8Num89z5"/>
    <w:rPr>
      <w:rFonts w:ascii="Wingdings" w:hAnsi="Wingdings"/>
    </w:rPr>
  </w:style>
  <w:style w:type="character" w:customStyle="1" w:styleId="WW8Num90z0">
    <w:name w:val="WW8Num90z0"/>
    <w:rPr>
      <w:rFonts w:cs="Times New Roman"/>
    </w:rPr>
  </w:style>
  <w:style w:type="character" w:customStyle="1" w:styleId="WW8Num91z0">
    <w:name w:val="WW8Num91z0"/>
    <w:qFormat/>
    <w:rPr>
      <w:rFonts w:cs="Times New Roman"/>
    </w:rPr>
  </w:style>
  <w:style w:type="character" w:customStyle="1" w:styleId="WW8Num92z0">
    <w:name w:val="WW8Num92z0"/>
    <w:qFormat/>
    <w:rPr>
      <w:rFonts w:ascii="Symbol" w:hAnsi="Symbol"/>
    </w:rPr>
  </w:style>
  <w:style w:type="character" w:customStyle="1" w:styleId="WW8Num92z1">
    <w:name w:val="WW8Num92z1"/>
    <w:rPr>
      <w:rFonts w:ascii="Courier New" w:hAnsi="Courier New"/>
    </w:rPr>
  </w:style>
  <w:style w:type="character" w:customStyle="1" w:styleId="WW8Num92z2">
    <w:name w:val="WW8Num92z2"/>
    <w:qFormat/>
    <w:rPr>
      <w:rFonts w:ascii="Wingdings" w:hAnsi="Wingdings"/>
    </w:rPr>
  </w:style>
  <w:style w:type="character" w:customStyle="1" w:styleId="WW8Num93z0">
    <w:name w:val="WW8Num93z0"/>
    <w:qFormat/>
    <w:rPr>
      <w:rFonts w:cs="Times New Roman"/>
    </w:rPr>
  </w:style>
  <w:style w:type="character" w:customStyle="1" w:styleId="WW8Num94z0">
    <w:name w:val="WW8Num94z0"/>
    <w:qFormat/>
    <w:rPr>
      <w:rFonts w:cs="Times New Roman"/>
    </w:rPr>
  </w:style>
  <w:style w:type="character" w:customStyle="1" w:styleId="WW8Num95z0">
    <w:name w:val="WW8Num95z0"/>
    <w:qFormat/>
    <w:rPr>
      <w:rFonts w:ascii="Symbol" w:hAnsi="Symbol"/>
    </w:rPr>
  </w:style>
  <w:style w:type="character" w:customStyle="1" w:styleId="WW8Num95z1">
    <w:name w:val="WW8Num95z1"/>
    <w:qFormat/>
    <w:rPr>
      <w:rFonts w:ascii="Courier New" w:hAnsi="Courier New"/>
    </w:rPr>
  </w:style>
  <w:style w:type="character" w:customStyle="1" w:styleId="WW8Num95z2">
    <w:name w:val="WW8Num95z2"/>
    <w:qFormat/>
    <w:rPr>
      <w:rFonts w:ascii="Wingdings" w:hAnsi="Wingdings"/>
    </w:rPr>
  </w:style>
  <w:style w:type="character" w:customStyle="1" w:styleId="WW8Num96z0">
    <w:name w:val="WW8Num96z0"/>
    <w:qFormat/>
    <w:rPr>
      <w:rFonts w:cs="Times New Roman"/>
    </w:rPr>
  </w:style>
  <w:style w:type="character" w:customStyle="1" w:styleId="WW8Num97z0">
    <w:name w:val="WW8Num97z0"/>
    <w:qFormat/>
    <w:rPr>
      <w:rFonts w:cs="Times New Roman"/>
    </w:rPr>
  </w:style>
  <w:style w:type="character" w:customStyle="1" w:styleId="WW8Num98z0">
    <w:name w:val="WW8Num98z0"/>
    <w:qFormat/>
    <w:rPr>
      <w:rFonts w:ascii="Symbol" w:hAnsi="Symbol"/>
    </w:rPr>
  </w:style>
  <w:style w:type="character" w:customStyle="1" w:styleId="WW8Num98z1">
    <w:name w:val="WW8Num98z1"/>
    <w:qFormat/>
    <w:rPr>
      <w:rFonts w:ascii="Courier New" w:hAnsi="Courier New"/>
    </w:rPr>
  </w:style>
  <w:style w:type="character" w:customStyle="1" w:styleId="WW8Num98z2">
    <w:name w:val="WW8Num98z2"/>
    <w:qFormat/>
    <w:rPr>
      <w:rFonts w:ascii="Wingdings" w:hAnsi="Wingdings"/>
    </w:rPr>
  </w:style>
  <w:style w:type="character" w:customStyle="1" w:styleId="WW8Num99z0">
    <w:name w:val="WW8Num99z0"/>
    <w:qFormat/>
    <w:rPr>
      <w:rFonts w:ascii="Times New Roman" w:hAnsi="Times New Roman" w:cs="Times New Roman"/>
      <w:color w:val="000000"/>
      <w:spacing w:val="0"/>
      <w:kern w:val="1"/>
      <w:position w:val="0"/>
      <w:sz w:val="24"/>
      <w:u w:val="none"/>
      <w:vertAlign w:val="baseline"/>
    </w:rPr>
  </w:style>
  <w:style w:type="character" w:customStyle="1" w:styleId="WW8Num99z1">
    <w:name w:val="WW8Num99z1"/>
    <w:qFormat/>
    <w:rPr>
      <w:rFonts w:cs="Times New Roman"/>
    </w:rPr>
  </w:style>
  <w:style w:type="character" w:customStyle="1" w:styleId="WW8Num99z2">
    <w:name w:val="WW8Num99z2"/>
    <w:qFormat/>
    <w:rPr>
      <w:rFonts w:ascii="Symbol" w:hAnsi="Symbol"/>
    </w:rPr>
  </w:style>
  <w:style w:type="character" w:customStyle="1" w:styleId="WW8Num100z0">
    <w:name w:val="WW8Num100z0"/>
    <w:qFormat/>
    <w:rPr>
      <w:rFonts w:ascii="Symbol" w:hAnsi="Symbol"/>
      <w:color w:val="000000"/>
      <w:spacing w:val="0"/>
      <w:kern w:val="1"/>
      <w:position w:val="0"/>
      <w:sz w:val="24"/>
      <w:u w:val="none"/>
      <w:vertAlign w:val="baseline"/>
    </w:rPr>
  </w:style>
  <w:style w:type="character" w:customStyle="1" w:styleId="WW8Num100z1">
    <w:name w:val="WW8Num100z1"/>
    <w:qFormat/>
    <w:rPr>
      <w:rFonts w:cs="Times New Roman"/>
    </w:rPr>
  </w:style>
  <w:style w:type="character" w:customStyle="1" w:styleId="WW8Num100z2">
    <w:name w:val="WW8Num100z2"/>
    <w:qFormat/>
    <w:rPr>
      <w:rFonts w:ascii="Symbol" w:hAnsi="Symbol"/>
    </w:rPr>
  </w:style>
  <w:style w:type="character" w:customStyle="1" w:styleId="WW8Num101z0">
    <w:name w:val="WW8Num101z0"/>
    <w:qFormat/>
    <w:rPr>
      <w:rFonts w:ascii="Symbol" w:hAnsi="Symbol"/>
    </w:rPr>
  </w:style>
  <w:style w:type="character" w:customStyle="1" w:styleId="WW8Num101z1">
    <w:name w:val="WW8Num101z1"/>
    <w:qFormat/>
    <w:rPr>
      <w:rFonts w:ascii="Courier New" w:hAnsi="Courier New"/>
    </w:rPr>
  </w:style>
  <w:style w:type="character" w:customStyle="1" w:styleId="WW8Num101z2">
    <w:name w:val="WW8Num101z2"/>
    <w:qFormat/>
    <w:rPr>
      <w:rFonts w:ascii="Wingdings" w:hAnsi="Wingdings"/>
    </w:rPr>
  </w:style>
  <w:style w:type="character" w:customStyle="1" w:styleId="WW8Num102z0">
    <w:name w:val="WW8Num102z0"/>
    <w:qFormat/>
    <w:rPr>
      <w:rFonts w:cs="Times New Roman"/>
    </w:rPr>
  </w:style>
  <w:style w:type="character" w:customStyle="1" w:styleId="WW8Num103z0">
    <w:name w:val="WW8Num103z0"/>
    <w:qFormat/>
    <w:rPr>
      <w:rFonts w:cs="Times New Roman"/>
    </w:rPr>
  </w:style>
  <w:style w:type="character" w:customStyle="1" w:styleId="WW8Num104z0">
    <w:name w:val="WW8Num104z0"/>
    <w:qFormat/>
    <w:rPr>
      <w:rFonts w:ascii="Times New Roman" w:hAnsi="Times New Roman" w:cs="Times New Roman"/>
      <w:color w:val="000000"/>
      <w:spacing w:val="0"/>
      <w:kern w:val="1"/>
      <w:position w:val="0"/>
      <w:sz w:val="24"/>
      <w:u w:val="none"/>
      <w:vertAlign w:val="baseline"/>
    </w:rPr>
  </w:style>
  <w:style w:type="character" w:customStyle="1" w:styleId="WW8Num104z1">
    <w:name w:val="WW8Num104z1"/>
    <w:qFormat/>
    <w:rPr>
      <w:rFonts w:cs="Times New Roman"/>
    </w:rPr>
  </w:style>
  <w:style w:type="character" w:customStyle="1" w:styleId="WW8Num104z2">
    <w:name w:val="WW8Num104z2"/>
    <w:qFormat/>
    <w:rPr>
      <w:rFonts w:ascii="Symbol" w:hAnsi="Symbol"/>
    </w:rPr>
  </w:style>
  <w:style w:type="character" w:customStyle="1" w:styleId="WW8Num105z0">
    <w:name w:val="WW8Num105z0"/>
    <w:qFormat/>
    <w:rPr>
      <w:rFonts w:ascii="Symbol" w:hAnsi="Symbol"/>
    </w:rPr>
  </w:style>
  <w:style w:type="character" w:customStyle="1" w:styleId="WW8Num105z1">
    <w:name w:val="WW8Num105z1"/>
    <w:qFormat/>
    <w:rPr>
      <w:rFonts w:ascii="Symbol" w:hAnsi="Symbol"/>
      <w:color w:val="auto"/>
    </w:rPr>
  </w:style>
  <w:style w:type="character" w:customStyle="1" w:styleId="WW8Num105z2">
    <w:name w:val="WW8Num105z2"/>
    <w:qFormat/>
    <w:rPr>
      <w:rFonts w:ascii="Wingdings" w:hAnsi="Wingdings"/>
    </w:rPr>
  </w:style>
  <w:style w:type="character" w:customStyle="1" w:styleId="WW8Num105z4">
    <w:name w:val="WW8Num105z4"/>
    <w:qFormat/>
    <w:rPr>
      <w:rFonts w:ascii="Courier New" w:hAnsi="Courier New"/>
    </w:rPr>
  </w:style>
  <w:style w:type="character" w:customStyle="1" w:styleId="WW8Num106z0">
    <w:name w:val="WW8Num106z0"/>
    <w:qFormat/>
    <w:rPr>
      <w:rFonts w:cs="Times New Roman"/>
    </w:rPr>
  </w:style>
  <w:style w:type="character" w:customStyle="1" w:styleId="WW8Num107z0">
    <w:name w:val="WW8Num107z0"/>
    <w:qFormat/>
    <w:rPr>
      <w:rFonts w:ascii="Symbol" w:hAnsi="Symbol"/>
    </w:rPr>
  </w:style>
  <w:style w:type="character" w:customStyle="1" w:styleId="WW8Num107z1">
    <w:name w:val="WW8Num107z1"/>
    <w:qFormat/>
    <w:rPr>
      <w:rFonts w:ascii="Courier New" w:hAnsi="Courier New"/>
    </w:rPr>
  </w:style>
  <w:style w:type="character" w:customStyle="1" w:styleId="WW8Num107z2">
    <w:name w:val="WW8Num107z2"/>
    <w:qFormat/>
    <w:rPr>
      <w:rFonts w:ascii="Wingdings" w:hAnsi="Wingdings"/>
    </w:rPr>
  </w:style>
  <w:style w:type="character" w:customStyle="1" w:styleId="WW8Num108z0">
    <w:name w:val="WW8Num108z0"/>
    <w:qFormat/>
    <w:rPr>
      <w:rFonts w:ascii="Symbol" w:hAnsi="Symbol"/>
      <w:color w:val="auto"/>
    </w:rPr>
  </w:style>
  <w:style w:type="character" w:customStyle="1" w:styleId="WW8Num108z1">
    <w:name w:val="WW8Num108z1"/>
    <w:qFormat/>
    <w:rPr>
      <w:rFonts w:ascii="Courier New" w:hAnsi="Courier New"/>
    </w:rPr>
  </w:style>
  <w:style w:type="character" w:customStyle="1" w:styleId="WW8Num108z2">
    <w:name w:val="WW8Num108z2"/>
    <w:qFormat/>
    <w:rPr>
      <w:rFonts w:ascii="Wingdings" w:hAnsi="Wingdings"/>
    </w:rPr>
  </w:style>
  <w:style w:type="character" w:customStyle="1" w:styleId="WW8Num108z3">
    <w:name w:val="WW8Num108z3"/>
    <w:qFormat/>
    <w:rPr>
      <w:rFonts w:ascii="Symbol" w:hAnsi="Symbol"/>
    </w:rPr>
  </w:style>
  <w:style w:type="character" w:customStyle="1" w:styleId="WW8Num109z0">
    <w:name w:val="WW8Num109z0"/>
    <w:qFormat/>
    <w:rPr>
      <w:rFonts w:ascii="Symbol" w:hAnsi="Symbol"/>
    </w:rPr>
  </w:style>
  <w:style w:type="character" w:customStyle="1" w:styleId="WW8Num109z1">
    <w:name w:val="WW8Num109z1"/>
    <w:qFormat/>
    <w:rPr>
      <w:rFonts w:ascii="Courier New" w:hAnsi="Courier New"/>
    </w:rPr>
  </w:style>
  <w:style w:type="character" w:customStyle="1" w:styleId="WW8Num109z2">
    <w:name w:val="WW8Num109z2"/>
    <w:qFormat/>
    <w:rPr>
      <w:rFonts w:ascii="Wingdings" w:hAnsi="Wingdings"/>
    </w:rPr>
  </w:style>
  <w:style w:type="character" w:customStyle="1" w:styleId="WW8Num110z0">
    <w:name w:val="WW8Num110z0"/>
    <w:qFormat/>
    <w:rPr>
      <w:rFonts w:ascii="Symbol" w:hAnsi="Symbol"/>
      <w:sz w:val="24"/>
    </w:rPr>
  </w:style>
  <w:style w:type="character" w:customStyle="1" w:styleId="WW8Num110z1">
    <w:name w:val="WW8Num110z1"/>
    <w:qFormat/>
    <w:rPr>
      <w:rFonts w:ascii="Courier New" w:hAnsi="Courier New"/>
    </w:rPr>
  </w:style>
  <w:style w:type="character" w:customStyle="1" w:styleId="WW8Num110z2">
    <w:name w:val="WW8Num110z2"/>
    <w:qFormat/>
    <w:rPr>
      <w:rFonts w:ascii="Wingdings" w:hAnsi="Wingdings"/>
    </w:rPr>
  </w:style>
  <w:style w:type="character" w:customStyle="1" w:styleId="WW8Num110z3">
    <w:name w:val="WW8Num110z3"/>
    <w:qFormat/>
    <w:rPr>
      <w:rFonts w:ascii="Symbol" w:hAnsi="Symbol"/>
    </w:rPr>
  </w:style>
  <w:style w:type="character" w:customStyle="1" w:styleId="WW8Num111z0">
    <w:name w:val="WW8Num111z0"/>
    <w:qFormat/>
    <w:rPr>
      <w:rFonts w:ascii="Symbol" w:hAnsi="Symbol"/>
    </w:rPr>
  </w:style>
  <w:style w:type="character" w:customStyle="1" w:styleId="WW8Num111z1">
    <w:name w:val="WW8Num111z1"/>
    <w:qFormat/>
    <w:rPr>
      <w:rFonts w:ascii="Courier New" w:hAnsi="Courier New"/>
    </w:rPr>
  </w:style>
  <w:style w:type="character" w:customStyle="1" w:styleId="WW8Num111z2">
    <w:name w:val="WW8Num111z2"/>
    <w:qFormat/>
    <w:rPr>
      <w:rFonts w:ascii="Wingdings" w:hAnsi="Wingdings"/>
    </w:rPr>
  </w:style>
  <w:style w:type="character" w:customStyle="1" w:styleId="WW8Num112z0">
    <w:name w:val="WW8Num112z0"/>
    <w:qFormat/>
    <w:rPr>
      <w:rFonts w:ascii="Symbol" w:hAnsi="Symbol"/>
    </w:rPr>
  </w:style>
  <w:style w:type="character" w:customStyle="1" w:styleId="WW8Num112z1">
    <w:name w:val="WW8Num112z1"/>
    <w:qFormat/>
    <w:rPr>
      <w:rFonts w:ascii="Courier New" w:hAnsi="Courier New"/>
    </w:rPr>
  </w:style>
  <w:style w:type="character" w:customStyle="1" w:styleId="WW8Num112z2">
    <w:name w:val="WW8Num112z2"/>
    <w:qFormat/>
    <w:rPr>
      <w:rFonts w:ascii="Wingdings" w:hAnsi="Wingdings"/>
    </w:rPr>
  </w:style>
  <w:style w:type="character" w:customStyle="1" w:styleId="24">
    <w:name w:val="Основной шрифт абзаца2"/>
    <w:qFormat/>
  </w:style>
  <w:style w:type="character" w:customStyle="1" w:styleId="DocumentMapChar">
    <w:name w:val="Document Map Char"/>
    <w:qFormat/>
    <w:rPr>
      <w:rFonts w:ascii="Tahoma" w:hAnsi="Tahoma" w:cs="Tahoma"/>
      <w:i/>
      <w:sz w:val="16"/>
      <w:szCs w:val="16"/>
      <w:lang w:val="ru-RU" w:eastAsia="ar-SA" w:bidi="ar-SA"/>
    </w:rPr>
  </w:style>
  <w:style w:type="character" w:customStyle="1" w:styleId="TitleChar">
    <w:name w:val="Title Char"/>
    <w:qFormat/>
    <w:rPr>
      <w:rFonts w:ascii="Cambria" w:hAnsi="Cambria" w:cs="Times New Roman"/>
      <w:b/>
      <w:bCs/>
      <w:i/>
      <w:kern w:val="1"/>
      <w:sz w:val="32"/>
      <w:szCs w:val="32"/>
      <w:lang w:val="ru-RU"/>
    </w:rPr>
  </w:style>
  <w:style w:type="character" w:customStyle="1" w:styleId="TitleChar1">
    <w:name w:val="Title Char1"/>
    <w:qFormat/>
    <w:rPr>
      <w:rFonts w:ascii="Cambria" w:hAnsi="Cambria" w:cs="Cambria"/>
      <w:b/>
      <w:bCs/>
      <w:kern w:val="1"/>
      <w:sz w:val="32"/>
      <w:szCs w:val="32"/>
      <w:lang w:val="ru-RU" w:eastAsia="ar-SA" w:bidi="ar-SA"/>
    </w:rPr>
  </w:style>
  <w:style w:type="character" w:customStyle="1" w:styleId="FooterChar1">
    <w:name w:val="Footer Char1"/>
    <w:qFormat/>
    <w:rPr>
      <w:rFonts w:ascii="ГОСТ тип А" w:hAnsi="ГОСТ тип А" w:cs="Times New Roman"/>
      <w:i/>
      <w:sz w:val="28"/>
      <w:lang w:val="ru-RU" w:eastAsia="ar-SA" w:bidi="ar-SA"/>
    </w:rPr>
  </w:style>
  <w:style w:type="character" w:customStyle="1" w:styleId="Char">
    <w:name w:val="титульный лист центр Char"/>
    <w:qFormat/>
    <w:rPr>
      <w:rFonts w:cs="Times New Roman"/>
      <w:b/>
      <w:bCs/>
      <w:sz w:val="28"/>
      <w:szCs w:val="28"/>
      <w:lang w:val="ru-RU" w:eastAsia="ar-SA" w:bidi="ar-SA"/>
    </w:rPr>
  </w:style>
  <w:style w:type="character" w:customStyle="1" w:styleId="BalloonTextChar">
    <w:name w:val="Balloon Text Char"/>
    <w:qFormat/>
    <w:rPr>
      <w:rFonts w:ascii="Tahoma" w:hAnsi="Tahoma" w:cs="Tahoma"/>
      <w:i/>
      <w:sz w:val="16"/>
      <w:szCs w:val="16"/>
      <w:lang w:val="ru-RU" w:eastAsia="ar-SA" w:bidi="ar-SA"/>
    </w:rPr>
  </w:style>
  <w:style w:type="character" w:customStyle="1" w:styleId="Heading4Char">
    <w:name w:val="Heading 4 Char"/>
    <w:qFormat/>
    <w:rPr>
      <w:b/>
      <w:bCs/>
      <w:sz w:val="24"/>
      <w:szCs w:val="28"/>
      <w:lang w:val="ru-RU" w:eastAsia="ar-SA" w:bidi="ar-SA"/>
    </w:rPr>
  </w:style>
  <w:style w:type="character" w:customStyle="1" w:styleId="Heading5Char">
    <w:name w:val="Heading 5 Char"/>
    <w:qFormat/>
    <w:rPr>
      <w:rFonts w:ascii="Calibri" w:hAnsi="Calibri"/>
      <w:b/>
      <w:bCs/>
      <w:i/>
      <w:iCs/>
      <w:sz w:val="26"/>
      <w:szCs w:val="26"/>
      <w:lang w:val="ru-RU" w:eastAsia="ar-SA" w:bidi="ar-SA"/>
    </w:rPr>
  </w:style>
  <w:style w:type="character" w:customStyle="1" w:styleId="Heading6Char">
    <w:name w:val="Heading 6 Char"/>
    <w:qFormat/>
    <w:rPr>
      <w:rFonts w:ascii="Calibri" w:hAnsi="Calibri"/>
      <w:b/>
      <w:bCs/>
      <w:i/>
      <w:sz w:val="22"/>
      <w:szCs w:val="22"/>
      <w:lang w:val="ru-RU" w:eastAsia="ar-SA" w:bidi="ar-SA"/>
    </w:rPr>
  </w:style>
  <w:style w:type="character" w:customStyle="1" w:styleId="Heading7Char">
    <w:name w:val="Heading 7 Char"/>
    <w:qFormat/>
    <w:rPr>
      <w:rFonts w:ascii="Calibri" w:hAnsi="Calibri" w:cs="Times New Roman"/>
      <w:i/>
      <w:sz w:val="24"/>
      <w:szCs w:val="24"/>
      <w:lang w:val="ru-RU"/>
    </w:rPr>
  </w:style>
  <w:style w:type="character" w:customStyle="1" w:styleId="Heading8Char">
    <w:name w:val="Heading 8 Char"/>
    <w:qFormat/>
    <w:rPr>
      <w:rFonts w:ascii="Calibri" w:hAnsi="Calibri" w:cs="Times New Roman"/>
      <w:iCs/>
      <w:sz w:val="24"/>
      <w:szCs w:val="24"/>
      <w:lang w:val="ru-RU"/>
    </w:rPr>
  </w:style>
  <w:style w:type="character" w:customStyle="1" w:styleId="Heading9Char">
    <w:name w:val="Heading 9 Char"/>
    <w:qFormat/>
    <w:rPr>
      <w:rFonts w:ascii="Cambria" w:hAnsi="Cambria" w:cs="Times New Roman"/>
      <w:i/>
      <w:sz w:val="22"/>
      <w:szCs w:val="22"/>
      <w:lang w:val="ru-RU"/>
    </w:rPr>
  </w:style>
  <w:style w:type="character" w:customStyle="1" w:styleId="Heading1Char">
    <w:name w:val="Heading 1 Char"/>
    <w:qFormat/>
    <w:rPr>
      <w:b/>
      <w:sz w:val="24"/>
      <w:lang w:val="ru-RU" w:eastAsia="ar-SA" w:bidi="ar-SA"/>
    </w:rPr>
  </w:style>
  <w:style w:type="character" w:customStyle="1" w:styleId="Heading2Char">
    <w:name w:val="Heading 2 Char"/>
    <w:qFormat/>
    <w:rPr>
      <w:rFonts w:cs="Arial"/>
      <w:b/>
      <w:bCs/>
      <w:iCs/>
      <w:sz w:val="24"/>
      <w:szCs w:val="28"/>
      <w:lang w:val="ru-RU" w:eastAsia="ar-SA" w:bidi="ar-SA"/>
    </w:rPr>
  </w:style>
  <w:style w:type="character" w:customStyle="1" w:styleId="Heading3Char">
    <w:name w:val="Heading 3 Char"/>
    <w:qFormat/>
    <w:rPr>
      <w:rFonts w:cs="Arial"/>
      <w:b/>
      <w:bCs/>
      <w:sz w:val="24"/>
      <w:szCs w:val="26"/>
      <w:lang w:val="ru-RU" w:eastAsia="ar-SA" w:bidi="ar-SA"/>
    </w:rPr>
  </w:style>
  <w:style w:type="character" w:customStyle="1" w:styleId="BalloonTextChar1">
    <w:name w:val="Balloon Text Char1"/>
    <w:qFormat/>
    <w:rPr>
      <w:rFonts w:ascii="Tahoma" w:hAnsi="Tahoma" w:cs="Tahoma"/>
      <w:sz w:val="16"/>
      <w:szCs w:val="16"/>
    </w:rPr>
  </w:style>
  <w:style w:type="character" w:customStyle="1" w:styleId="Heading1Char1">
    <w:name w:val="Heading 1 Char1"/>
    <w:qFormat/>
    <w:rPr>
      <w:rFonts w:ascii="Arial" w:hAnsi="Arial" w:cs="Arial"/>
      <w:b/>
      <w:bCs/>
      <w:caps/>
      <w:kern w:val="1"/>
      <w:sz w:val="24"/>
      <w:szCs w:val="24"/>
    </w:rPr>
  </w:style>
  <w:style w:type="character" w:customStyle="1" w:styleId="Heading2Char1">
    <w:name w:val="Heading 2 Char1"/>
    <w:qFormat/>
    <w:rPr>
      <w:rFonts w:ascii="Arial" w:hAnsi="Arial" w:cs="Arial"/>
      <w:b/>
      <w:bCs/>
      <w:sz w:val="24"/>
      <w:szCs w:val="24"/>
    </w:rPr>
  </w:style>
  <w:style w:type="character" w:customStyle="1" w:styleId="SubtitleChar">
    <w:name w:val="Subtitle Char"/>
    <w:qFormat/>
    <w:rPr>
      <w:rFonts w:ascii="Cambria" w:hAnsi="Cambria" w:cs="Times New Roman"/>
      <w:i/>
      <w:sz w:val="24"/>
      <w:szCs w:val="24"/>
      <w:lang w:val="ru-RU"/>
    </w:rPr>
  </w:style>
  <w:style w:type="character" w:customStyle="1" w:styleId="SubtitleChar1">
    <w:name w:val="Subtitle Char1"/>
    <w:qFormat/>
    <w:rPr>
      <w:rFonts w:ascii="Cambria" w:hAnsi="Cambria" w:cs="Cambria"/>
      <w:sz w:val="24"/>
      <w:szCs w:val="24"/>
      <w:lang w:val="ru-RU" w:eastAsia="ar-SA" w:bidi="ar-SA"/>
    </w:rPr>
  </w:style>
  <w:style w:type="character" w:customStyle="1" w:styleId="QuoteChar">
    <w:name w:val="Quote Char"/>
    <w:qFormat/>
    <w:rPr>
      <w:rFonts w:cs="Times New Roman"/>
      <w:i/>
      <w:iCs/>
      <w:color w:val="000000"/>
      <w:sz w:val="24"/>
      <w:szCs w:val="24"/>
      <w:lang w:val="ru-RU" w:eastAsia="ar-SA" w:bidi="ar-SA"/>
    </w:rPr>
  </w:style>
  <w:style w:type="character" w:customStyle="1" w:styleId="Heading3Char1">
    <w:name w:val="Heading 3 Char1"/>
    <w:qFormat/>
    <w:rPr>
      <w:rFonts w:ascii="Arial" w:hAnsi="Arial" w:cs="Arial"/>
      <w:b/>
      <w:bCs/>
      <w:sz w:val="24"/>
      <w:szCs w:val="24"/>
    </w:rPr>
  </w:style>
  <w:style w:type="character" w:customStyle="1" w:styleId="Heading4Char1">
    <w:name w:val="Heading 4 Char1"/>
    <w:qFormat/>
    <w:rPr>
      <w:rFonts w:ascii="Arial" w:hAnsi="Arial" w:cs="Arial"/>
      <w:b/>
      <w:bCs/>
      <w:sz w:val="24"/>
      <w:szCs w:val="24"/>
    </w:rPr>
  </w:style>
  <w:style w:type="character" w:customStyle="1" w:styleId="Heading5Char1">
    <w:name w:val="Heading 5 Char1"/>
    <w:qFormat/>
    <w:rPr>
      <w:rFonts w:ascii="Arial" w:hAnsi="Arial" w:cs="Arial"/>
      <w:b/>
      <w:bCs/>
      <w:i/>
      <w:iCs/>
      <w:sz w:val="24"/>
      <w:szCs w:val="24"/>
    </w:rPr>
  </w:style>
  <w:style w:type="character" w:customStyle="1" w:styleId="Heading6Char1">
    <w:name w:val="Heading 6 Char1"/>
    <w:qFormat/>
    <w:rPr>
      <w:rFonts w:ascii="Arial" w:hAnsi="Arial" w:cs="Arial"/>
      <w:b/>
      <w:bCs/>
      <w:i/>
      <w:iCs/>
      <w:sz w:val="24"/>
      <w:szCs w:val="24"/>
    </w:rPr>
  </w:style>
  <w:style w:type="character" w:customStyle="1" w:styleId="Heading7Char1">
    <w:name w:val="Heading 7 Char1"/>
    <w:qFormat/>
    <w:rPr>
      <w:rFonts w:ascii="Arial" w:hAnsi="Arial" w:cs="Arial"/>
      <w:i/>
      <w:iCs/>
      <w:sz w:val="24"/>
      <w:szCs w:val="24"/>
      <w:lang w:val="ru-RU" w:eastAsia="ar-SA" w:bidi="ar-SA"/>
    </w:rPr>
  </w:style>
  <w:style w:type="character" w:customStyle="1" w:styleId="Heading8Char1">
    <w:name w:val="Heading 8 Char1"/>
    <w:qFormat/>
    <w:rPr>
      <w:rFonts w:ascii="Arial" w:hAnsi="Arial" w:cs="Arial"/>
      <w:i/>
      <w:iCs/>
      <w:sz w:val="24"/>
      <w:szCs w:val="24"/>
      <w:lang w:val="ru-RU" w:eastAsia="ar-SA" w:bidi="ar-SA"/>
    </w:rPr>
  </w:style>
  <w:style w:type="character" w:customStyle="1" w:styleId="Heading9Char1">
    <w:name w:val="Heading 9 Char1"/>
    <w:qFormat/>
    <w:rPr>
      <w:rFonts w:ascii="Arial" w:hAnsi="Arial" w:cs="Arial"/>
      <w:sz w:val="22"/>
      <w:szCs w:val="22"/>
      <w:lang w:val="ru-RU" w:eastAsia="ar-SA" w:bidi="ar-SA"/>
    </w:rPr>
  </w:style>
  <w:style w:type="character" w:customStyle="1" w:styleId="CommentReference">
    <w:name w:val="Comment Reference"/>
    <w:qFormat/>
    <w:rPr>
      <w:rFonts w:cs="Times New Roman"/>
      <w:sz w:val="16"/>
      <w:szCs w:val="16"/>
    </w:rPr>
  </w:style>
  <w:style w:type="character" w:customStyle="1" w:styleId="CommentTextChar">
    <w:name w:val="Comment Text Char"/>
    <w:qFormat/>
    <w:rPr>
      <w:rFonts w:cs="Times New Roman"/>
      <w:lang w:val="ru-RU" w:eastAsia="ar-SA" w:bidi="ar-SA"/>
    </w:rPr>
  </w:style>
  <w:style w:type="character" w:customStyle="1" w:styleId="HeaderChar">
    <w:name w:val="Header Char"/>
    <w:qFormat/>
    <w:rPr>
      <w:rFonts w:ascii="ГОСТ тип А" w:hAnsi="ГОСТ тип А" w:cs="Times New Roman"/>
      <w:i/>
      <w:sz w:val="28"/>
      <w:lang w:val="ru-RU" w:eastAsia="ar-SA" w:bidi="ar-SA"/>
    </w:rPr>
  </w:style>
  <w:style w:type="character" w:customStyle="1" w:styleId="HeaderChar1">
    <w:name w:val="Header Char1"/>
    <w:qFormat/>
    <w:rPr>
      <w:rFonts w:cs="Times New Roman"/>
      <w:sz w:val="24"/>
      <w:szCs w:val="24"/>
      <w:lang w:val="ru-RU"/>
    </w:rPr>
  </w:style>
  <w:style w:type="character" w:customStyle="1" w:styleId="FooterChar">
    <w:name w:val="Footer Char"/>
    <w:qFormat/>
    <w:rPr>
      <w:rFonts w:cs="Times New Roman"/>
      <w:sz w:val="24"/>
      <w:szCs w:val="24"/>
      <w:lang w:val="ru-RU"/>
    </w:rPr>
  </w:style>
  <w:style w:type="character" w:customStyle="1" w:styleId="DocumentMapChar1">
    <w:name w:val="Document Map Char1"/>
    <w:qFormat/>
    <w:rPr>
      <w:rFonts w:ascii="Tahoma" w:hAnsi="Tahoma" w:cs="Tahoma"/>
      <w:sz w:val="16"/>
      <w:szCs w:val="16"/>
      <w:lang w:val="ru-RU"/>
    </w:rPr>
  </w:style>
  <w:style w:type="character" w:customStyle="1" w:styleId="Char0">
    <w:name w:val="Перечисление_ненумерованное Char"/>
    <w:qFormat/>
    <w:rPr>
      <w:rFonts w:cs="Times New Roman"/>
      <w:sz w:val="24"/>
      <w:szCs w:val="24"/>
      <w:lang w:val="ru-RU" w:eastAsia="ar-SA" w:bidi="ar-SA"/>
    </w:rPr>
  </w:style>
  <w:style w:type="character" w:customStyle="1" w:styleId="phBulletCharChar">
    <w:name w:val="ph_Bullet Char Char"/>
    <w:qFormat/>
    <w:rPr>
      <w:sz w:val="24"/>
      <w:szCs w:val="24"/>
      <w:lang w:val="ru-RU" w:eastAsia="ar-SA" w:bidi="ar-SA"/>
    </w:rPr>
  </w:style>
  <w:style w:type="character" w:customStyle="1" w:styleId="CharChar">
    <w:name w:val="титульний лист текст Char Char"/>
    <w:qFormat/>
    <w:rPr>
      <w:rFonts w:cs="Times New Roman"/>
      <w:sz w:val="24"/>
      <w:szCs w:val="24"/>
      <w:lang w:val="ru-RU" w:eastAsia="ar-SA" w:bidi="ar-SA"/>
    </w:rPr>
  </w:style>
  <w:style w:type="character" w:customStyle="1" w:styleId="CharChar0">
    <w:name w:val="титульний лист подчеркнутый Char Char"/>
    <w:qFormat/>
    <w:rPr>
      <w:rFonts w:cs="Times New Roman"/>
      <w:sz w:val="24"/>
      <w:szCs w:val="24"/>
      <w:u w:val="single"/>
      <w:lang w:val="ru-RU" w:eastAsia="ar-SA" w:bidi="ar-SA"/>
    </w:rPr>
  </w:style>
  <w:style w:type="character" w:customStyle="1" w:styleId="CommentSubjectChar">
    <w:name w:val="Comment Subject Char"/>
    <w:qFormat/>
    <w:rPr>
      <w:rFonts w:cs="Times New Roman"/>
      <w:b/>
      <w:bCs/>
      <w:lang w:val="ru-RU" w:eastAsia="ar-SA" w:bidi="ar-SA"/>
    </w:rPr>
  </w:style>
  <w:style w:type="character" w:customStyle="1" w:styleId="TableTextCharChar">
    <w:name w:val="Table Text Char Char"/>
    <w:qFormat/>
    <w:rPr>
      <w:rFonts w:cs="Times New Roman"/>
      <w:sz w:val="24"/>
      <w:szCs w:val="24"/>
      <w:lang w:val="ru-RU" w:eastAsia="ar-SA" w:bidi="ar-SA"/>
    </w:rPr>
  </w:style>
  <w:style w:type="character" w:customStyle="1" w:styleId="BodyTextChar">
    <w:name w:val="Body Text Char"/>
    <w:qFormat/>
    <w:rPr>
      <w:rFonts w:cs="Times New Roman"/>
      <w:sz w:val="24"/>
      <w:lang w:val="ru-RU" w:eastAsia="ar-SA" w:bidi="ar-SA"/>
    </w:rPr>
  </w:style>
  <w:style w:type="character" w:customStyle="1" w:styleId="FootnoteTextChar">
    <w:name w:val="Footnote Text Char"/>
    <w:qFormat/>
    <w:rPr>
      <w:rFonts w:cs="Times New Roman"/>
      <w:sz w:val="24"/>
      <w:szCs w:val="24"/>
      <w:lang w:val="ru-RU" w:eastAsia="ar-SA" w:bidi="ar-SA"/>
    </w:rPr>
  </w:style>
  <w:style w:type="character" w:customStyle="1" w:styleId="BodyText2Char">
    <w:name w:val="Body Text 2 Char"/>
    <w:qFormat/>
    <w:rPr>
      <w:rFonts w:cs="Times New Roman"/>
      <w:color w:val="0000FF"/>
      <w:sz w:val="24"/>
      <w:szCs w:val="24"/>
      <w:lang w:val="ru-RU" w:eastAsia="ar-SA" w:bidi="ar-SA"/>
    </w:rPr>
  </w:style>
  <w:style w:type="character" w:customStyle="1" w:styleId="BodyTextIndentChar">
    <w:name w:val="Body Text Indent Char"/>
    <w:qFormat/>
    <w:rPr>
      <w:rFonts w:cs="Times New Roman"/>
      <w:sz w:val="24"/>
      <w:szCs w:val="24"/>
      <w:lang w:val="ru-RU" w:eastAsia="ar-SA" w:bidi="ar-SA"/>
    </w:rPr>
  </w:style>
  <w:style w:type="character" w:customStyle="1" w:styleId="EndnoteTextChar">
    <w:name w:val="Endnote Text Char"/>
    <w:qFormat/>
    <w:rPr>
      <w:rFonts w:ascii="TimesET" w:hAnsi="TimesET" w:cs="Times New Roman"/>
      <w:color w:val="000000"/>
      <w:sz w:val="24"/>
      <w:szCs w:val="24"/>
      <w:lang w:val="ru-RU" w:eastAsia="ar-SA" w:bidi="ar-SA"/>
    </w:rPr>
  </w:style>
  <w:style w:type="character" w:customStyle="1" w:styleId="BodyTextIndent2Char">
    <w:name w:val="Body Text Indent 2 Char"/>
    <w:qFormat/>
    <w:rPr>
      <w:rFonts w:cs="Times New Roman"/>
      <w:i/>
      <w:sz w:val="24"/>
      <w:szCs w:val="24"/>
      <w:lang w:val="ru-RU" w:eastAsia="ar-SA" w:bidi="ar-SA"/>
    </w:rPr>
  </w:style>
  <w:style w:type="character" w:customStyle="1" w:styleId="af7">
    <w:name w:val="Основной шрифт"/>
    <w:qFormat/>
  </w:style>
  <w:style w:type="character" w:customStyle="1" w:styleId="HTMLPreformattedChar">
    <w:name w:val="HTML Preformatted Char"/>
    <w:qFormat/>
    <w:rPr>
      <w:rFonts w:ascii="Courier" w:eastAsia="Times New Roman" w:hAnsi="Courier" w:cs="Courier New"/>
      <w:color w:val="000000"/>
      <w:sz w:val="18"/>
      <w:szCs w:val="18"/>
      <w:lang w:val="ru-RU" w:eastAsia="ar-SA" w:bidi="ar-SA"/>
    </w:rPr>
  </w:style>
  <w:style w:type="character" w:customStyle="1" w:styleId="tx1">
    <w:name w:val="tx1"/>
    <w:qFormat/>
    <w:rPr>
      <w:rFonts w:cs="Times New Roman"/>
      <w:b/>
      <w:bCs/>
    </w:rPr>
  </w:style>
  <w:style w:type="character" w:customStyle="1" w:styleId="CharChar2">
    <w:name w:val="Char Char2"/>
    <w:qFormat/>
    <w:rPr>
      <w:rFonts w:ascii="Arial" w:hAnsi="Arial" w:cs="Arial"/>
      <w:b/>
      <w:bCs/>
      <w:kern w:val="1"/>
      <w:sz w:val="32"/>
      <w:szCs w:val="32"/>
      <w:lang w:val="ru-RU" w:eastAsia="ar-SA" w:bidi="ar-SA"/>
    </w:rPr>
  </w:style>
  <w:style w:type="character" w:customStyle="1" w:styleId="zag1">
    <w:name w:val="zag1"/>
    <w:qFormat/>
    <w:rPr>
      <w:rFonts w:cs="Times New Roman"/>
    </w:rPr>
  </w:style>
  <w:style w:type="character" w:customStyle="1" w:styleId="m1">
    <w:name w:val="m1"/>
    <w:qFormat/>
    <w:rPr>
      <w:rFonts w:cs="Times New Roman"/>
      <w:color w:val="0000FF"/>
    </w:rPr>
  </w:style>
  <w:style w:type="character" w:customStyle="1" w:styleId="CharChar16">
    <w:name w:val="Char Char16"/>
    <w:qFormat/>
    <w:rPr>
      <w:rFonts w:ascii="Arial" w:hAnsi="Arial" w:cs="Arial"/>
      <w:b/>
      <w:bCs/>
      <w:caps/>
      <w:kern w:val="1"/>
      <w:sz w:val="32"/>
      <w:szCs w:val="32"/>
      <w:lang w:val="ru-RU" w:eastAsia="ar-SA" w:bidi="ar-SA"/>
    </w:rPr>
  </w:style>
  <w:style w:type="character" w:customStyle="1" w:styleId="CharChar14">
    <w:name w:val="Char Char14"/>
    <w:qFormat/>
    <w:rPr>
      <w:rFonts w:ascii="Arial" w:hAnsi="Arial" w:cs="Arial"/>
      <w:b/>
      <w:bCs/>
      <w:sz w:val="26"/>
      <w:szCs w:val="26"/>
      <w:lang w:val="ru-RU" w:eastAsia="ar-SA" w:bidi="ar-SA"/>
    </w:rPr>
  </w:style>
  <w:style w:type="character" w:customStyle="1" w:styleId="CharChar12">
    <w:name w:val="Char Char12"/>
    <w:qFormat/>
    <w:rPr>
      <w:rFonts w:ascii="Arial" w:hAnsi="Arial" w:cs="Times New Roman"/>
      <w:b/>
      <w:bCs/>
      <w:i/>
      <w:iCs/>
      <w:sz w:val="26"/>
      <w:szCs w:val="26"/>
      <w:lang w:val="ru-RU" w:eastAsia="ar-SA" w:bidi="ar-SA"/>
    </w:rPr>
  </w:style>
  <w:style w:type="character" w:customStyle="1" w:styleId="SubtleEmphasis1">
    <w:name w:val="Subtle Emphasis1"/>
    <w:qFormat/>
    <w:rPr>
      <w:rFonts w:eastAsia="Times New Roman" w:cs="Times New Roman"/>
      <w:i/>
      <w:iCs/>
      <w:color w:val="808080"/>
      <w:sz w:val="22"/>
      <w:szCs w:val="22"/>
      <w:lang w:val="en-US"/>
    </w:rPr>
  </w:style>
  <w:style w:type="character" w:customStyle="1" w:styleId="af8">
    <w:name w:val="Символ сноски"/>
    <w:qFormat/>
    <w:rPr>
      <w:rFonts w:cs="Times New Roman"/>
      <w:vertAlign w:val="superscript"/>
    </w:rPr>
  </w:style>
  <w:style w:type="character" w:customStyle="1" w:styleId="BodyTextIndent3Char">
    <w:name w:val="Body Text Indent 3 Char"/>
    <w:qFormat/>
    <w:rPr>
      <w:rFonts w:cs="Times New Roman"/>
      <w:sz w:val="16"/>
      <w:szCs w:val="16"/>
      <w:lang w:val="ru-RU" w:eastAsia="ar-SA" w:bidi="ar-SA"/>
    </w:rPr>
  </w:style>
  <w:style w:type="character" w:customStyle="1" w:styleId="s1">
    <w:name w:val="s1"/>
    <w:qFormat/>
    <w:rPr>
      <w:rFonts w:ascii="Times New Roman" w:hAnsi="Times New Roman" w:cs="Times New Roman"/>
      <w:b/>
      <w:bCs/>
      <w:color w:val="000000"/>
      <w:sz w:val="20"/>
      <w:szCs w:val="20"/>
      <w:u w:val="none"/>
      <w:lang w:val="en-US" w:eastAsia="ar-SA" w:bidi="ar-SA"/>
    </w:rPr>
  </w:style>
  <w:style w:type="character" w:customStyle="1" w:styleId="PlainTextChar">
    <w:name w:val="Plain Text Char"/>
    <w:qFormat/>
    <w:rPr>
      <w:rFonts w:ascii="Courier New" w:hAnsi="Courier New" w:cs="Courier New"/>
      <w:lang w:val="ru-RU" w:eastAsia="ar-SA" w:bidi="ar-SA"/>
    </w:rPr>
  </w:style>
  <w:style w:type="character" w:customStyle="1" w:styleId="H1Char">
    <w:name w:val="H1 Char"/>
    <w:qFormat/>
    <w:rPr>
      <w:rFonts w:ascii="Arial" w:hAnsi="Arial" w:cs="Arial"/>
      <w:b/>
      <w:bCs/>
      <w:kern w:val="1"/>
      <w:sz w:val="32"/>
      <w:szCs w:val="32"/>
      <w:lang w:val="ru-RU" w:eastAsia="ar-SA" w:bidi="ar-SA"/>
    </w:rPr>
  </w:style>
  <w:style w:type="character" w:customStyle="1" w:styleId="Heading3CharChar">
    <w:name w:val="Heading 3 Char Char"/>
    <w:qFormat/>
    <w:rPr>
      <w:rFonts w:ascii="Arial" w:hAnsi="Arial" w:cs="Arial"/>
      <w:b/>
      <w:bCs/>
      <w:sz w:val="26"/>
      <w:szCs w:val="26"/>
      <w:lang w:val="ru-RU" w:eastAsia="ar-SA" w:bidi="ar-SA"/>
    </w:rPr>
  </w:style>
  <w:style w:type="character" w:customStyle="1" w:styleId="BodyText3Char">
    <w:name w:val="Body Text 3 Char"/>
    <w:qFormat/>
    <w:rPr>
      <w:rFonts w:cs="Times New Roman"/>
      <w:sz w:val="16"/>
      <w:szCs w:val="16"/>
      <w:lang w:val="en-US" w:eastAsia="ar-SA" w:bidi="ar-SA"/>
    </w:rPr>
  </w:style>
  <w:style w:type="character" w:customStyle="1" w:styleId="pi1">
    <w:name w:val="pi1"/>
    <w:qFormat/>
    <w:rPr>
      <w:rFonts w:cs="Times New Roman"/>
      <w:color w:val="0000FF"/>
    </w:rPr>
  </w:style>
  <w:style w:type="character" w:customStyle="1" w:styleId="t1">
    <w:name w:val="t1"/>
    <w:qFormat/>
    <w:rPr>
      <w:rFonts w:cs="Times New Roman"/>
      <w:color w:val="990000"/>
    </w:rPr>
  </w:style>
  <w:style w:type="character" w:customStyle="1" w:styleId="ListParagraphChar">
    <w:name w:val="List Paragraph Char"/>
    <w:qFormat/>
    <w:rPr>
      <w:rFonts w:cs="Times New Roman"/>
      <w:sz w:val="24"/>
      <w:szCs w:val="24"/>
      <w:lang w:val="ru-RU" w:eastAsia="ar-SA" w:bidi="ar-SA"/>
    </w:rPr>
  </w:style>
  <w:style w:type="character" w:customStyle="1" w:styleId="StyleListParagraphAfter10ptLinespacingMultiple115Char">
    <w:name w:val="Style List Paragraph + After:  10 pt Line spacing:  Multiple 1.15 ... Char"/>
    <w:basedOn w:val="ListParagraphChar"/>
    <w:qFormat/>
    <w:rPr>
      <w:rFonts w:cs="Times New Roman"/>
      <w:sz w:val="24"/>
      <w:szCs w:val="24"/>
      <w:lang w:val="ru-RU" w:eastAsia="ar-SA" w:bidi="ar-SA"/>
    </w:rPr>
  </w:style>
  <w:style w:type="character" w:customStyle="1" w:styleId="CaptionChar">
    <w:name w:val="Caption Char"/>
    <w:qFormat/>
    <w:rPr>
      <w:rFonts w:cs="Times New Roman"/>
      <w:bCs/>
      <w:sz w:val="24"/>
      <w:lang w:val="ru-RU" w:eastAsia="ar-SA" w:bidi="ar-SA"/>
    </w:rPr>
  </w:style>
  <w:style w:type="character" w:customStyle="1" w:styleId="zakonspanusual">
    <w:name w:val="zakon_spanusual"/>
    <w:qFormat/>
    <w:rPr>
      <w:rFonts w:cs="Times New Roman"/>
    </w:rPr>
  </w:style>
  <w:style w:type="character" w:customStyle="1" w:styleId="zakonnavy">
    <w:name w:val="zakon_navy"/>
    <w:qFormat/>
    <w:rPr>
      <w:rFonts w:cs="Times New Roman"/>
    </w:rPr>
  </w:style>
  <w:style w:type="character" w:customStyle="1" w:styleId="StyleCaptionBoldItalicChar">
    <w:name w:val="Style Caption + Bold Italic Char"/>
    <w:qFormat/>
    <w:rPr>
      <w:rFonts w:cs="Times New Roman"/>
      <w:bCs/>
      <w:iCs/>
      <w:sz w:val="24"/>
      <w:lang w:val="ru-RU" w:eastAsia="ar-SA" w:bidi="ar-SA"/>
    </w:rPr>
  </w:style>
  <w:style w:type="character" w:customStyle="1" w:styleId="af9">
    <w:name w:val="Маркеры списка"/>
    <w:qFormat/>
    <w:rPr>
      <w:rFonts w:ascii="OpenSymbol" w:eastAsia="OpenSymbol" w:hAnsi="OpenSymbol" w:cs="OpenSymbol"/>
    </w:rPr>
  </w:style>
  <w:style w:type="character" w:customStyle="1" w:styleId="afa">
    <w:name w:val="Символ нумерации"/>
    <w:qFormat/>
  </w:style>
  <w:style w:type="paragraph" w:customStyle="1" w:styleId="25">
    <w:name w:val="Название2"/>
    <w:basedOn w:val="a2"/>
    <w:qFormat/>
    <w:pPr>
      <w:suppressLineNumbers/>
      <w:spacing w:before="120" w:after="120"/>
    </w:pPr>
    <w:rPr>
      <w:rFonts w:cs="Mangal"/>
      <w:iCs/>
      <w:sz w:val="24"/>
      <w:szCs w:val="24"/>
    </w:rPr>
  </w:style>
  <w:style w:type="paragraph" w:customStyle="1" w:styleId="26">
    <w:name w:val="Указатель2"/>
    <w:basedOn w:val="a2"/>
    <w:qFormat/>
    <w:pPr>
      <w:suppressLineNumbers/>
    </w:pPr>
    <w:rPr>
      <w:rFonts w:cs="Mangal"/>
    </w:rPr>
  </w:style>
  <w:style w:type="paragraph" w:customStyle="1" w:styleId="16">
    <w:name w:val="Название1"/>
    <w:basedOn w:val="a2"/>
    <w:qFormat/>
    <w:pPr>
      <w:suppressLineNumbers/>
      <w:spacing w:before="120" w:after="120"/>
    </w:pPr>
    <w:rPr>
      <w:rFonts w:cs="Mangal"/>
      <w:iCs/>
      <w:sz w:val="24"/>
      <w:szCs w:val="24"/>
    </w:rPr>
  </w:style>
  <w:style w:type="paragraph" w:customStyle="1" w:styleId="17">
    <w:name w:val="Указатель1"/>
    <w:basedOn w:val="a2"/>
    <w:qFormat/>
    <w:pPr>
      <w:suppressLineNumbers/>
    </w:pPr>
    <w:rPr>
      <w:rFonts w:cs="Mangal"/>
    </w:rPr>
  </w:style>
  <w:style w:type="paragraph" w:customStyle="1" w:styleId="18">
    <w:name w:val="Схема документа1"/>
    <w:basedOn w:val="a2"/>
    <w:qFormat/>
    <w:rPr>
      <w:rFonts w:ascii="Tahoma" w:hAnsi="Tahoma" w:cs="Tahoma"/>
      <w:sz w:val="16"/>
      <w:szCs w:val="16"/>
    </w:rPr>
  </w:style>
  <w:style w:type="paragraph" w:customStyle="1" w:styleId="afb">
    <w:name w:val="Штамп"/>
    <w:basedOn w:val="a2"/>
    <w:qFormat/>
    <w:pPr>
      <w:jc w:val="center"/>
    </w:pPr>
    <w:rPr>
      <w:sz w:val="18"/>
    </w:rPr>
  </w:style>
  <w:style w:type="paragraph" w:customStyle="1" w:styleId="afc">
    <w:name w:val="Формула"/>
    <w:basedOn w:val="a2"/>
    <w:next w:val="a2"/>
    <w:qFormat/>
    <w:pPr>
      <w:spacing w:before="60" w:after="60"/>
      <w:ind w:left="567"/>
    </w:pPr>
  </w:style>
  <w:style w:type="paragraph" w:customStyle="1" w:styleId="19">
    <w:name w:val="Название объекта1"/>
    <w:basedOn w:val="a2"/>
    <w:next w:val="a2"/>
    <w:qFormat/>
    <w:pPr>
      <w:spacing w:before="120" w:after="120"/>
      <w:jc w:val="center"/>
    </w:pPr>
    <w:rPr>
      <w:rFonts w:ascii="Times New Roman" w:hAnsi="Times New Roman"/>
      <w:bCs/>
      <w:i w:val="0"/>
      <w:sz w:val="24"/>
    </w:rPr>
  </w:style>
  <w:style w:type="paragraph" w:customStyle="1" w:styleId="afd">
    <w:name w:val="Таблица"/>
    <w:basedOn w:val="a2"/>
    <w:qFormat/>
    <w:pPr>
      <w:jc w:val="center"/>
    </w:pPr>
    <w:rPr>
      <w:sz w:val="24"/>
    </w:rPr>
  </w:style>
  <w:style w:type="paragraph" w:customStyle="1" w:styleId="1a">
    <w:name w:val="Текст выноски1"/>
    <w:basedOn w:val="a2"/>
    <w:qFormat/>
    <w:rPr>
      <w:rFonts w:ascii="Tahoma" w:hAnsi="Tahoma" w:cs="Tahoma"/>
      <w:sz w:val="16"/>
      <w:szCs w:val="16"/>
    </w:rPr>
  </w:style>
  <w:style w:type="paragraph" w:customStyle="1" w:styleId="33">
    <w:name w:val="Название3"/>
    <w:basedOn w:val="1a"/>
    <w:next w:val="1a"/>
    <w:qFormat/>
    <w:pPr>
      <w:spacing w:before="240" w:after="60"/>
      <w:ind w:firstLine="720"/>
      <w:jc w:val="center"/>
    </w:pPr>
    <w:rPr>
      <w:rFonts w:ascii="Cambria" w:hAnsi="Cambria" w:cs="Cambria"/>
      <w:b/>
      <w:bCs/>
      <w:i w:val="0"/>
      <w:kern w:val="1"/>
      <w:sz w:val="32"/>
      <w:szCs w:val="32"/>
    </w:rPr>
  </w:style>
  <w:style w:type="paragraph" w:customStyle="1" w:styleId="Heading0">
    <w:name w:val="Heading 0"/>
    <w:basedOn w:val="a2"/>
    <w:next w:val="a2"/>
    <w:qFormat/>
    <w:pPr>
      <w:keepNext/>
      <w:pageBreakBefore/>
      <w:spacing w:after="120" w:line="360" w:lineRule="auto"/>
      <w:ind w:firstLine="720"/>
      <w:jc w:val="center"/>
    </w:pPr>
    <w:rPr>
      <w:rFonts w:ascii="Arial" w:hAnsi="Arial" w:cs="Arial"/>
      <w:b/>
      <w:bCs/>
      <w:i w:val="0"/>
      <w:caps/>
      <w:sz w:val="24"/>
      <w:szCs w:val="24"/>
      <w:lang w:val="en-US"/>
    </w:rPr>
  </w:style>
  <w:style w:type="paragraph" w:customStyle="1" w:styleId="afe">
    <w:name w:val="титульный лист центр"/>
    <w:basedOn w:val="a2"/>
    <w:qFormat/>
    <w:pPr>
      <w:spacing w:before="40"/>
      <w:jc w:val="center"/>
    </w:pPr>
    <w:rPr>
      <w:rFonts w:ascii="Times New Roman" w:hAnsi="Times New Roman"/>
      <w:b/>
      <w:bCs/>
      <w:i w:val="0"/>
      <w:szCs w:val="28"/>
    </w:rPr>
  </w:style>
  <w:style w:type="paragraph" w:customStyle="1" w:styleId="Normal1page">
    <w:name w:val="Normal_1_page"/>
    <w:basedOn w:val="a2"/>
    <w:qFormat/>
    <w:pPr>
      <w:jc w:val="left"/>
    </w:pPr>
    <w:rPr>
      <w:rFonts w:ascii="Times New Roman" w:hAnsi="Times New Roman"/>
      <w:i w:val="0"/>
      <w:sz w:val="24"/>
      <w:szCs w:val="24"/>
    </w:rPr>
  </w:style>
  <w:style w:type="paragraph" w:customStyle="1" w:styleId="EPAMlogo">
    <w:name w:val="EPAM_logo"/>
    <w:basedOn w:val="a2"/>
    <w:qFormat/>
    <w:pPr>
      <w:widowControl w:val="0"/>
      <w:autoSpaceDE w:val="0"/>
      <w:spacing w:before="280" w:after="280"/>
      <w:ind w:left="-288"/>
      <w:jc w:val="left"/>
    </w:pPr>
    <w:rPr>
      <w:rFonts w:ascii="Haettenschweiler" w:hAnsi="Haettenschweiler" w:cs="Haettenschweiler"/>
      <w:iCs/>
      <w:color w:val="000080"/>
      <w:sz w:val="120"/>
      <w:szCs w:val="120"/>
    </w:rPr>
  </w:style>
  <w:style w:type="paragraph" w:customStyle="1" w:styleId="EPAMlogo2">
    <w:name w:val="EPAM_logo2"/>
    <w:basedOn w:val="a2"/>
    <w:qFormat/>
    <w:pPr>
      <w:jc w:val="center"/>
    </w:pPr>
    <w:rPr>
      <w:rFonts w:ascii="Arial" w:hAnsi="Arial" w:cs="Arial"/>
      <w:b/>
      <w:bCs/>
      <w:i w:val="0"/>
      <w:sz w:val="16"/>
      <w:szCs w:val="16"/>
    </w:rPr>
  </w:style>
  <w:style w:type="paragraph" w:customStyle="1" w:styleId="EPAM">
    <w:name w:val="EPAM_реквизиты"/>
    <w:basedOn w:val="a2"/>
    <w:qFormat/>
    <w:pPr>
      <w:ind w:hanging="14"/>
      <w:jc w:val="center"/>
    </w:pPr>
    <w:rPr>
      <w:rFonts w:ascii="Arial" w:hAnsi="Arial" w:cs="Arial"/>
      <w:i w:val="0"/>
      <w:sz w:val="15"/>
      <w:szCs w:val="15"/>
    </w:rPr>
  </w:style>
  <w:style w:type="paragraph" w:customStyle="1" w:styleId="ListParagraph1">
    <w:name w:val="List Paragraph1"/>
    <w:basedOn w:val="a2"/>
    <w:qFormat/>
    <w:pPr>
      <w:spacing w:line="360" w:lineRule="auto"/>
      <w:ind w:firstLine="720"/>
      <w:jc w:val="left"/>
    </w:pPr>
    <w:rPr>
      <w:rFonts w:ascii="Times New Roman" w:hAnsi="Times New Roman"/>
      <w:i w:val="0"/>
      <w:sz w:val="24"/>
      <w:szCs w:val="24"/>
    </w:rPr>
  </w:style>
  <w:style w:type="paragraph" w:customStyle="1" w:styleId="Quote1">
    <w:name w:val="Quote1"/>
    <w:basedOn w:val="a2"/>
    <w:next w:val="a2"/>
    <w:qFormat/>
    <w:pPr>
      <w:spacing w:line="360" w:lineRule="auto"/>
      <w:ind w:firstLine="720"/>
      <w:jc w:val="left"/>
    </w:pPr>
    <w:rPr>
      <w:rFonts w:ascii="Times New Roman" w:hAnsi="Times New Roman"/>
      <w:iCs/>
      <w:color w:val="000000"/>
      <w:sz w:val="24"/>
      <w:szCs w:val="24"/>
    </w:rPr>
  </w:style>
  <w:style w:type="paragraph" w:customStyle="1" w:styleId="TOCHeading1">
    <w:name w:val="TOC Heading1"/>
    <w:basedOn w:val="1"/>
    <w:next w:val="a2"/>
    <w:qFormat/>
    <w:pPr>
      <w:pageBreakBefore w:val="0"/>
      <w:numPr>
        <w:numId w:val="0"/>
      </w:numPr>
      <w:suppressAutoHyphens w:val="0"/>
      <w:spacing w:before="240" w:after="60" w:line="360" w:lineRule="auto"/>
    </w:pPr>
    <w:rPr>
      <w:rFonts w:ascii="Cambria" w:hAnsi="Cambria" w:cs="Cambria"/>
      <w:bCs/>
      <w:i/>
      <w:kern w:val="1"/>
      <w:szCs w:val="24"/>
    </w:rPr>
  </w:style>
  <w:style w:type="paragraph" w:customStyle="1" w:styleId="Heading1unnumbered">
    <w:name w:val="Heading 1 unnumbered"/>
    <w:basedOn w:val="1"/>
    <w:qFormat/>
    <w:pPr>
      <w:numPr>
        <w:numId w:val="0"/>
      </w:numPr>
      <w:suppressAutoHyphens w:val="0"/>
      <w:spacing w:before="0" w:after="120" w:line="360" w:lineRule="auto"/>
    </w:pPr>
    <w:rPr>
      <w:rFonts w:ascii="Arial" w:hAnsi="Arial" w:cs="Arial"/>
      <w:bCs/>
      <w:i/>
      <w:caps/>
      <w:kern w:val="1"/>
      <w:szCs w:val="24"/>
    </w:rPr>
  </w:style>
  <w:style w:type="paragraph" w:customStyle="1" w:styleId="aff">
    <w:name w:val="Приложение"/>
    <w:basedOn w:val="2"/>
    <w:next w:val="a2"/>
    <w:qFormat/>
    <w:pPr>
      <w:pageBreakBefore/>
      <w:numPr>
        <w:ilvl w:val="0"/>
        <w:numId w:val="0"/>
      </w:numPr>
      <w:suppressLineNumbers/>
      <w:spacing w:before="0" w:line="360" w:lineRule="auto"/>
      <w:jc w:val="center"/>
    </w:pPr>
    <w:rPr>
      <w:rFonts w:ascii="Arial" w:hAnsi="Arial"/>
      <w:i/>
      <w:iCs w:val="0"/>
      <w:szCs w:val="24"/>
    </w:rPr>
  </w:style>
  <w:style w:type="paragraph" w:customStyle="1" w:styleId="1levelBulleted">
    <w:name w:val="1_level_Bulleted"/>
    <w:basedOn w:val="a2"/>
    <w:qFormat/>
    <w:pPr>
      <w:numPr>
        <w:numId w:val="2"/>
      </w:numPr>
      <w:spacing w:line="360" w:lineRule="auto"/>
      <w:jc w:val="left"/>
    </w:pPr>
    <w:rPr>
      <w:rFonts w:ascii="Times New Roman" w:hAnsi="Times New Roman"/>
      <w:i w:val="0"/>
      <w:sz w:val="24"/>
      <w:szCs w:val="24"/>
    </w:rPr>
  </w:style>
  <w:style w:type="paragraph" w:customStyle="1" w:styleId="listBulleted">
    <w:name w:val="list_Bulleted"/>
    <w:basedOn w:val="a2"/>
    <w:qFormat/>
    <w:pPr>
      <w:numPr>
        <w:numId w:val="3"/>
      </w:numPr>
      <w:spacing w:line="360" w:lineRule="auto"/>
      <w:jc w:val="left"/>
    </w:pPr>
    <w:rPr>
      <w:rFonts w:ascii="Times New Roman" w:hAnsi="Times New Roman"/>
      <w:i w:val="0"/>
      <w:sz w:val="24"/>
      <w:szCs w:val="24"/>
      <w:lang w:val="en-US"/>
    </w:rPr>
  </w:style>
  <w:style w:type="paragraph" w:customStyle="1" w:styleId="listLettered">
    <w:name w:val="list_Lettered"/>
    <w:basedOn w:val="a2"/>
    <w:qFormat/>
    <w:pPr>
      <w:numPr>
        <w:numId w:val="4"/>
      </w:numPr>
      <w:tabs>
        <w:tab w:val="left" w:pos="0"/>
      </w:tabs>
      <w:spacing w:line="360" w:lineRule="auto"/>
      <w:ind w:left="1080" w:firstLine="0"/>
      <w:jc w:val="left"/>
    </w:pPr>
    <w:rPr>
      <w:rFonts w:ascii="Times New Roman" w:hAnsi="Times New Roman"/>
      <w:i w:val="0"/>
      <w:sz w:val="24"/>
      <w:szCs w:val="24"/>
      <w:lang w:val="en-US"/>
    </w:rPr>
  </w:style>
  <w:style w:type="paragraph" w:customStyle="1" w:styleId="CommentText">
    <w:name w:val="Comment Text"/>
    <w:basedOn w:val="a2"/>
    <w:qFormat/>
    <w:pPr>
      <w:spacing w:before="40"/>
      <w:jc w:val="left"/>
    </w:pPr>
    <w:rPr>
      <w:rFonts w:ascii="Times New Roman" w:hAnsi="Times New Roman"/>
      <w:i w:val="0"/>
      <w:sz w:val="20"/>
    </w:rPr>
  </w:style>
  <w:style w:type="paragraph" w:customStyle="1" w:styleId="aff0">
    <w:name w:val="ШТ Бок. надписи"/>
    <w:pPr>
      <w:suppressAutoHyphens/>
      <w:ind w:left="144"/>
      <w:jc w:val="center"/>
    </w:pPr>
    <w:rPr>
      <w:rFonts w:eastAsia="Arial"/>
      <w:sz w:val="19"/>
      <w:szCs w:val="19"/>
      <w:lang w:val="en-US" w:eastAsia="ar-SA"/>
    </w:rPr>
  </w:style>
  <w:style w:type="paragraph" w:customStyle="1" w:styleId="N">
    <w:name w:val="ШТ Док.N"/>
    <w:qFormat/>
    <w:pPr>
      <w:suppressAutoHyphens/>
      <w:spacing w:before="240"/>
      <w:jc w:val="center"/>
    </w:pPr>
    <w:rPr>
      <w:rFonts w:eastAsia="Arial"/>
      <w:b/>
      <w:bCs/>
      <w:sz w:val="32"/>
      <w:szCs w:val="32"/>
      <w:lang w:val="en-US" w:eastAsia="ar-SA"/>
    </w:rPr>
  </w:style>
  <w:style w:type="paragraph" w:customStyle="1" w:styleId="aff1">
    <w:name w:val="ШТ Центр. надписи"/>
    <w:basedOn w:val="a2"/>
    <w:pPr>
      <w:spacing w:line="360" w:lineRule="auto"/>
      <w:jc w:val="center"/>
    </w:pPr>
    <w:rPr>
      <w:rFonts w:ascii="Times New Roman" w:hAnsi="Times New Roman"/>
      <w:i w:val="0"/>
      <w:sz w:val="18"/>
      <w:szCs w:val="18"/>
    </w:rPr>
  </w:style>
  <w:style w:type="paragraph" w:customStyle="1" w:styleId="Normaltable">
    <w:name w:val="Normal_table"/>
    <w:basedOn w:val="a2"/>
    <w:qFormat/>
    <w:pPr>
      <w:spacing w:after="120"/>
      <w:jc w:val="left"/>
    </w:pPr>
    <w:rPr>
      <w:rFonts w:ascii="Times New Roman" w:hAnsi="Times New Roman"/>
      <w:i w:val="0"/>
      <w:sz w:val="24"/>
      <w:szCs w:val="24"/>
    </w:rPr>
  </w:style>
  <w:style w:type="paragraph" w:customStyle="1" w:styleId="Headingdontincludeintabofcont">
    <w:name w:val="Heading_dont_include_in_tab_of_cont"/>
    <w:basedOn w:val="a2"/>
    <w:next w:val="a2"/>
    <w:qFormat/>
    <w:pPr>
      <w:pageBreakBefore/>
      <w:spacing w:after="120" w:line="360" w:lineRule="auto"/>
      <w:ind w:firstLine="720"/>
      <w:jc w:val="center"/>
    </w:pPr>
    <w:rPr>
      <w:rFonts w:ascii="Arial" w:hAnsi="Arial" w:cs="Arial"/>
      <w:b/>
      <w:bCs/>
      <w:i w:val="0"/>
      <w:caps/>
      <w:sz w:val="24"/>
      <w:szCs w:val="24"/>
    </w:rPr>
  </w:style>
  <w:style w:type="paragraph" w:customStyle="1" w:styleId="Imagestyle">
    <w:name w:val="Image_style"/>
    <w:basedOn w:val="a2"/>
    <w:next w:val="19"/>
    <w:pPr>
      <w:keepNext/>
      <w:spacing w:line="360" w:lineRule="auto"/>
      <w:jc w:val="center"/>
    </w:pPr>
    <w:rPr>
      <w:rFonts w:ascii="Times New Roman" w:hAnsi="Times New Roman"/>
      <w:i w:val="0"/>
      <w:sz w:val="24"/>
      <w:szCs w:val="24"/>
      <w:lang w:val="en-US"/>
    </w:rPr>
  </w:style>
  <w:style w:type="paragraph" w:customStyle="1" w:styleId="Captiontable">
    <w:name w:val="Caption_table"/>
    <w:basedOn w:val="19"/>
    <w:qFormat/>
    <w:pPr>
      <w:keepNext/>
      <w:spacing w:after="240"/>
      <w:jc w:val="left"/>
    </w:pPr>
    <w:rPr>
      <w:b/>
      <w:bCs w:val="0"/>
      <w:i/>
      <w:szCs w:val="24"/>
    </w:rPr>
  </w:style>
  <w:style w:type="paragraph" w:customStyle="1" w:styleId="listNumberred">
    <w:name w:val="list_Numberred"/>
    <w:basedOn w:val="a2"/>
    <w:pPr>
      <w:numPr>
        <w:numId w:val="5"/>
      </w:numPr>
      <w:spacing w:line="360" w:lineRule="auto"/>
      <w:jc w:val="left"/>
    </w:pPr>
    <w:rPr>
      <w:rFonts w:ascii="Times New Roman" w:hAnsi="Times New Roman"/>
      <w:i w:val="0"/>
      <w:sz w:val="24"/>
      <w:szCs w:val="24"/>
    </w:rPr>
  </w:style>
  <w:style w:type="paragraph" w:customStyle="1" w:styleId="phBullet">
    <w:name w:val="ph_Bullet"/>
    <w:basedOn w:val="a2"/>
    <w:qFormat/>
    <w:pPr>
      <w:numPr>
        <w:numId w:val="6"/>
      </w:numPr>
      <w:tabs>
        <w:tab w:val="left" w:pos="284"/>
      </w:tabs>
      <w:spacing w:before="40"/>
      <w:jc w:val="left"/>
    </w:pPr>
    <w:rPr>
      <w:rFonts w:ascii="Times New Roman" w:hAnsi="Times New Roman"/>
      <w:i w:val="0"/>
      <w:sz w:val="24"/>
      <w:szCs w:val="24"/>
    </w:rPr>
  </w:style>
  <w:style w:type="paragraph" w:customStyle="1" w:styleId="11">
    <w:name w:val="Перечисление_1_уровень_цифра"/>
    <w:basedOn w:val="a2"/>
    <w:pPr>
      <w:numPr>
        <w:numId w:val="7"/>
      </w:numPr>
      <w:spacing w:before="60" w:after="60"/>
      <w:jc w:val="left"/>
    </w:pPr>
    <w:rPr>
      <w:rFonts w:ascii="Times New Roman" w:hAnsi="Times New Roman"/>
      <w:i w:val="0"/>
      <w:sz w:val="24"/>
      <w:szCs w:val="24"/>
    </w:rPr>
  </w:style>
  <w:style w:type="paragraph" w:customStyle="1" w:styleId="aff2">
    <w:name w:val="Перечисление_ненумерованное"/>
    <w:basedOn w:val="a2"/>
    <w:qFormat/>
    <w:pPr>
      <w:tabs>
        <w:tab w:val="left" w:pos="284"/>
      </w:tabs>
      <w:spacing w:before="60" w:after="60"/>
      <w:ind w:left="1080" w:hanging="360"/>
      <w:jc w:val="left"/>
    </w:pPr>
    <w:rPr>
      <w:rFonts w:ascii="Times New Roman" w:hAnsi="Times New Roman"/>
      <w:i w:val="0"/>
      <w:sz w:val="24"/>
      <w:szCs w:val="24"/>
    </w:rPr>
  </w:style>
  <w:style w:type="paragraph" w:customStyle="1" w:styleId="22">
    <w:name w:val="Перечисление_2_уровень_буква"/>
    <w:basedOn w:val="11"/>
    <w:qFormat/>
    <w:pPr>
      <w:numPr>
        <w:numId w:val="8"/>
      </w:numPr>
    </w:pPr>
  </w:style>
  <w:style w:type="paragraph" w:customStyle="1" w:styleId="CaptionImage">
    <w:name w:val="Caption_Image"/>
    <w:basedOn w:val="19"/>
    <w:qFormat/>
    <w:pPr>
      <w:spacing w:before="40" w:after="240"/>
    </w:pPr>
    <w:rPr>
      <w:b/>
      <w:i/>
    </w:rPr>
  </w:style>
  <w:style w:type="paragraph" w:customStyle="1" w:styleId="TableHead">
    <w:name w:val="Table Head"/>
    <w:basedOn w:val="a2"/>
    <w:next w:val="a2"/>
    <w:qFormat/>
    <w:pPr>
      <w:spacing w:before="120" w:after="60"/>
      <w:jc w:val="center"/>
    </w:pPr>
    <w:rPr>
      <w:rFonts w:ascii="Times New Roman" w:hAnsi="Times New Roman"/>
      <w:b/>
      <w:i w:val="0"/>
      <w:sz w:val="20"/>
      <w:lang w:val="en-GB" w:eastAsia="he-IL" w:bidi="he-IL"/>
    </w:rPr>
  </w:style>
  <w:style w:type="paragraph" w:customStyle="1" w:styleId="aff3">
    <w:name w:val="ШТ Лев.надписи"/>
    <w:qFormat/>
    <w:pPr>
      <w:suppressAutoHyphens/>
    </w:pPr>
    <w:rPr>
      <w:rFonts w:eastAsia="Arial"/>
      <w:sz w:val="18"/>
      <w:szCs w:val="18"/>
      <w:lang w:val="en-US" w:eastAsia="ar-SA"/>
    </w:rPr>
  </w:style>
  <w:style w:type="paragraph" w:customStyle="1" w:styleId="aff4">
    <w:name w:val="ШТ Фирма"/>
    <w:pPr>
      <w:suppressAutoHyphens/>
      <w:spacing w:before="240"/>
      <w:jc w:val="center"/>
    </w:pPr>
    <w:rPr>
      <w:rFonts w:eastAsia="Arial"/>
      <w:b/>
      <w:bCs/>
      <w:sz w:val="32"/>
      <w:szCs w:val="32"/>
      <w:lang w:val="en-US" w:eastAsia="ar-SA"/>
    </w:rPr>
  </w:style>
  <w:style w:type="paragraph" w:customStyle="1" w:styleId="1b">
    <w:name w:val="Перечень рисунков1"/>
    <w:basedOn w:val="a2"/>
    <w:next w:val="a2"/>
    <w:qFormat/>
    <w:pPr>
      <w:spacing w:before="40"/>
      <w:ind w:left="480" w:hanging="480"/>
      <w:jc w:val="left"/>
    </w:pPr>
    <w:rPr>
      <w:rFonts w:ascii="Times New Roman" w:hAnsi="Times New Roman"/>
      <w:i w:val="0"/>
      <w:sz w:val="24"/>
      <w:szCs w:val="24"/>
    </w:rPr>
  </w:style>
  <w:style w:type="paragraph" w:customStyle="1" w:styleId="1c">
    <w:name w:val="Таблица ссылок1"/>
    <w:basedOn w:val="a2"/>
    <w:next w:val="a2"/>
    <w:qFormat/>
    <w:pPr>
      <w:spacing w:before="40"/>
      <w:ind w:left="240" w:hanging="240"/>
      <w:jc w:val="left"/>
    </w:pPr>
    <w:rPr>
      <w:rFonts w:ascii="Times New Roman" w:hAnsi="Times New Roman"/>
      <w:i w:val="0"/>
      <w:sz w:val="24"/>
      <w:szCs w:val="24"/>
    </w:rPr>
  </w:style>
  <w:style w:type="paragraph" w:customStyle="1" w:styleId="aff5">
    <w:name w:val="титульний лист текст"/>
    <w:basedOn w:val="a2"/>
    <w:qFormat/>
    <w:pPr>
      <w:spacing w:before="40" w:after="120" w:line="360" w:lineRule="auto"/>
      <w:jc w:val="left"/>
    </w:pPr>
    <w:rPr>
      <w:rFonts w:ascii="Times New Roman" w:hAnsi="Times New Roman"/>
      <w:i w:val="0"/>
      <w:sz w:val="24"/>
      <w:szCs w:val="24"/>
    </w:rPr>
  </w:style>
  <w:style w:type="paragraph" w:customStyle="1" w:styleId="aff6">
    <w:name w:val="титульний лист выделенный"/>
    <w:basedOn w:val="aff5"/>
    <w:qFormat/>
    <w:rPr>
      <w:b/>
      <w:bCs/>
      <w:sz w:val="28"/>
    </w:rPr>
  </w:style>
  <w:style w:type="paragraph" w:customStyle="1" w:styleId="aff7">
    <w:name w:val="титульный лист выделенный норм"/>
    <w:basedOn w:val="aff6"/>
    <w:qFormat/>
    <w:pPr>
      <w:jc w:val="center"/>
    </w:pPr>
    <w:rPr>
      <w:b w:val="0"/>
    </w:rPr>
  </w:style>
  <w:style w:type="paragraph" w:customStyle="1" w:styleId="CaptionTable0">
    <w:name w:val="Caption_Table"/>
    <w:basedOn w:val="19"/>
    <w:qFormat/>
    <w:pPr>
      <w:spacing w:before="40" w:after="240"/>
      <w:jc w:val="right"/>
    </w:pPr>
    <w:rPr>
      <w:i/>
      <w:sz w:val="20"/>
    </w:rPr>
  </w:style>
  <w:style w:type="paragraph" w:customStyle="1" w:styleId="aff8">
    <w:name w:val="лист согласования"/>
    <w:basedOn w:val="a2"/>
    <w:qFormat/>
    <w:pPr>
      <w:spacing w:before="40" w:after="120"/>
      <w:jc w:val="left"/>
    </w:pPr>
    <w:rPr>
      <w:rFonts w:ascii="Arial" w:hAnsi="Arial"/>
      <w:i w:val="0"/>
      <w:sz w:val="24"/>
      <w:szCs w:val="24"/>
    </w:rPr>
  </w:style>
  <w:style w:type="paragraph" w:customStyle="1" w:styleId="aff9">
    <w:name w:val="титульний лист подчеркнутый"/>
    <w:basedOn w:val="aff5"/>
    <w:qFormat/>
    <w:rPr>
      <w:u w:val="single"/>
    </w:rPr>
  </w:style>
  <w:style w:type="paragraph" w:customStyle="1" w:styleId="CommentSubject">
    <w:name w:val="Comment Subject"/>
    <w:basedOn w:val="CommentText"/>
    <w:next w:val="CommentText"/>
    <w:qFormat/>
    <w:rPr>
      <w:b/>
      <w:bCs/>
    </w:rPr>
  </w:style>
  <w:style w:type="paragraph" w:customStyle="1" w:styleId="13">
    <w:name w:val="Перечисление_1_уровень_буква"/>
    <w:basedOn w:val="a2"/>
    <w:qFormat/>
    <w:pPr>
      <w:numPr>
        <w:numId w:val="9"/>
      </w:numPr>
      <w:jc w:val="left"/>
    </w:pPr>
    <w:rPr>
      <w:rFonts w:ascii="Times New Roman" w:hAnsi="Times New Roman"/>
      <w:i w:val="0"/>
      <w:sz w:val="24"/>
      <w:szCs w:val="24"/>
    </w:rPr>
  </w:style>
  <w:style w:type="paragraph" w:customStyle="1" w:styleId="Revision1">
    <w:name w:val="Revision1"/>
    <w:qFormat/>
    <w:pPr>
      <w:suppressAutoHyphens/>
    </w:pPr>
    <w:rPr>
      <w:rFonts w:eastAsia="Arial"/>
      <w:sz w:val="24"/>
      <w:szCs w:val="24"/>
      <w:lang w:eastAsia="ar-SA"/>
    </w:rPr>
  </w:style>
  <w:style w:type="paragraph" w:customStyle="1" w:styleId="a">
    <w:name w:val="Перечисление"/>
    <w:basedOn w:val="a2"/>
    <w:pPr>
      <w:widowControl w:val="0"/>
      <w:numPr>
        <w:numId w:val="10"/>
      </w:numPr>
      <w:suppressLineNumbers/>
      <w:spacing w:before="80" w:after="40"/>
      <w:jc w:val="left"/>
    </w:pPr>
    <w:rPr>
      <w:rFonts w:ascii="Times New Roman" w:hAnsi="Times New Roman"/>
      <w:i w:val="0"/>
      <w:sz w:val="20"/>
    </w:rPr>
  </w:style>
  <w:style w:type="paragraph" w:customStyle="1" w:styleId="affa">
    <w:name w:val="Примечание"/>
    <w:basedOn w:val="a2"/>
    <w:qFormat/>
    <w:pPr>
      <w:spacing w:before="120" w:after="120"/>
      <w:jc w:val="left"/>
    </w:pPr>
    <w:rPr>
      <w:rFonts w:ascii="Times New Roman" w:hAnsi="Times New Roman"/>
      <w:i w:val="0"/>
      <w:sz w:val="20"/>
      <w:szCs w:val="24"/>
    </w:rPr>
  </w:style>
  <w:style w:type="paragraph" w:customStyle="1" w:styleId="1d">
    <w:name w:val="Обычный отступ1"/>
    <w:basedOn w:val="a2"/>
    <w:pPr>
      <w:widowControl w:val="0"/>
      <w:spacing w:before="120" w:after="120" w:line="240" w:lineRule="atLeast"/>
      <w:ind w:left="720"/>
    </w:pPr>
    <w:rPr>
      <w:rFonts w:ascii="Times New Roman" w:hAnsi="Times New Roman"/>
      <w:i w:val="0"/>
      <w:sz w:val="20"/>
      <w:lang w:val="en-US"/>
    </w:rPr>
  </w:style>
  <w:style w:type="paragraph" w:customStyle="1" w:styleId="TableText">
    <w:name w:val="Table Text"/>
    <w:basedOn w:val="a2"/>
    <w:pPr>
      <w:spacing w:before="60" w:after="60"/>
    </w:pPr>
    <w:rPr>
      <w:rFonts w:ascii="Times New Roman" w:hAnsi="Times New Roman"/>
      <w:i w:val="0"/>
      <w:sz w:val="24"/>
      <w:szCs w:val="24"/>
    </w:rPr>
  </w:style>
  <w:style w:type="paragraph" w:customStyle="1" w:styleId="a1">
    <w:name w:val="Отступ"/>
    <w:basedOn w:val="a2"/>
    <w:qFormat/>
    <w:pPr>
      <w:widowControl w:val="0"/>
      <w:numPr>
        <w:numId w:val="11"/>
      </w:numPr>
      <w:spacing w:before="60" w:line="240" w:lineRule="atLeast"/>
    </w:pPr>
    <w:rPr>
      <w:rFonts w:ascii="Times New Roman" w:hAnsi="Times New Roman"/>
      <w:i w:val="0"/>
      <w:sz w:val="24"/>
      <w:szCs w:val="24"/>
    </w:rPr>
  </w:style>
  <w:style w:type="paragraph" w:customStyle="1" w:styleId="210">
    <w:name w:val="Маркированный список 21"/>
    <w:basedOn w:val="a2"/>
    <w:qFormat/>
    <w:pPr>
      <w:ind w:left="566" w:hanging="283"/>
    </w:pPr>
    <w:rPr>
      <w:rFonts w:ascii="Times New Roman" w:hAnsi="Times New Roman"/>
      <w:i w:val="0"/>
    </w:rPr>
  </w:style>
  <w:style w:type="paragraph" w:customStyle="1" w:styleId="ToDO">
    <w:name w:val="ToDO"/>
    <w:basedOn w:val="a2"/>
    <w:pPr>
      <w:spacing w:before="120" w:after="120"/>
    </w:pPr>
    <w:rPr>
      <w:rFonts w:ascii="Times New Roman" w:hAnsi="Times New Roman"/>
      <w:i w:val="0"/>
      <w:color w:val="FF0000"/>
      <w:sz w:val="24"/>
      <w:szCs w:val="24"/>
      <w:lang w:val="en-US"/>
    </w:rPr>
  </w:style>
  <w:style w:type="paragraph" w:customStyle="1" w:styleId="BigHeader">
    <w:name w:val="Big Header"/>
    <w:basedOn w:val="a2"/>
    <w:qFormat/>
    <w:pPr>
      <w:spacing w:before="120" w:after="120"/>
      <w:jc w:val="right"/>
    </w:pPr>
    <w:rPr>
      <w:rFonts w:ascii="Times New Roman" w:hAnsi="Times New Roman"/>
      <w:i w:val="0"/>
      <w:sz w:val="24"/>
      <w:szCs w:val="24"/>
    </w:rPr>
  </w:style>
  <w:style w:type="paragraph" w:customStyle="1" w:styleId="120">
    <w:name w:val="Абзац 12"/>
    <w:basedOn w:val="a2"/>
    <w:qFormat/>
    <w:pPr>
      <w:spacing w:before="120" w:after="120"/>
      <w:ind w:firstLine="851"/>
    </w:pPr>
    <w:rPr>
      <w:rFonts w:ascii="Times New Roman" w:hAnsi="Times New Roman"/>
      <w:i w:val="0"/>
      <w:sz w:val="24"/>
      <w:szCs w:val="24"/>
    </w:rPr>
  </w:style>
  <w:style w:type="paragraph" w:customStyle="1" w:styleId="121">
    <w:name w:val="Абзац 12 синий"/>
    <w:basedOn w:val="120"/>
    <w:qFormat/>
    <w:rPr>
      <w:color w:val="0000FF"/>
    </w:rPr>
  </w:style>
  <w:style w:type="paragraph" w:customStyle="1" w:styleId="affb">
    <w:name w:val="ПЕРЕЧЕНЬ"/>
    <w:basedOn w:val="a2"/>
    <w:qFormat/>
    <w:pPr>
      <w:pageBreakBefore/>
      <w:spacing w:before="240" w:after="240"/>
      <w:jc w:val="center"/>
    </w:pPr>
    <w:rPr>
      <w:rFonts w:ascii="Garamond" w:hAnsi="Garamond"/>
      <w:b/>
      <w:i w:val="0"/>
      <w:caps/>
      <w:sz w:val="36"/>
    </w:rPr>
  </w:style>
  <w:style w:type="paragraph" w:customStyle="1" w:styleId="a0">
    <w:name w:val="Перечень А"/>
    <w:basedOn w:val="a2"/>
    <w:pPr>
      <w:numPr>
        <w:numId w:val="12"/>
      </w:numPr>
      <w:tabs>
        <w:tab w:val="left" w:pos="1134"/>
        <w:tab w:val="left" w:pos="1211"/>
      </w:tabs>
      <w:spacing w:before="120" w:after="120"/>
    </w:pPr>
    <w:rPr>
      <w:rFonts w:ascii="Times New Roman" w:hAnsi="Times New Roman"/>
      <w:i w:val="0"/>
      <w:sz w:val="24"/>
    </w:rPr>
  </w:style>
  <w:style w:type="paragraph" w:customStyle="1" w:styleId="affc">
    <w:name w:val="Перечень АА"/>
    <w:basedOn w:val="a0"/>
    <w:qFormat/>
    <w:pPr>
      <w:tabs>
        <w:tab w:val="clear" w:pos="1134"/>
        <w:tab w:val="clear" w:pos="1211"/>
      </w:tabs>
      <w:spacing w:before="0" w:after="0" w:line="360" w:lineRule="auto"/>
      <w:ind w:left="0" w:firstLine="720"/>
      <w:jc w:val="left"/>
    </w:pPr>
    <w:rPr>
      <w:szCs w:val="24"/>
    </w:rPr>
  </w:style>
  <w:style w:type="paragraph" w:customStyle="1" w:styleId="affd">
    <w:name w:val="Подзаголовок приложения"/>
    <w:next w:val="a2"/>
    <w:pPr>
      <w:pageBreakBefore/>
      <w:tabs>
        <w:tab w:val="left" w:pos="2088"/>
      </w:tabs>
      <w:suppressAutoHyphens/>
      <w:spacing w:after="120"/>
      <w:ind w:left="360" w:hanging="72"/>
      <w:jc w:val="right"/>
    </w:pPr>
    <w:rPr>
      <w:rFonts w:ascii="Garamond" w:eastAsia="Arial" w:hAnsi="Garamond"/>
      <w:b/>
      <w:caps/>
      <w:sz w:val="28"/>
      <w:lang w:eastAsia="ar-SA"/>
    </w:rPr>
  </w:style>
  <w:style w:type="paragraph" w:customStyle="1" w:styleId="affe">
    <w:name w:val="Текст таблицы"/>
    <w:basedOn w:val="120"/>
    <w:qFormat/>
    <w:pPr>
      <w:ind w:firstLine="0"/>
      <w:jc w:val="left"/>
    </w:pPr>
  </w:style>
  <w:style w:type="paragraph" w:customStyle="1" w:styleId="afff">
    <w:name w:val="Содержание"/>
    <w:basedOn w:val="a2"/>
    <w:next w:val="a2"/>
    <w:qFormat/>
    <w:pPr>
      <w:pageBreakBefore/>
      <w:spacing w:before="240" w:after="240"/>
      <w:jc w:val="center"/>
    </w:pPr>
    <w:rPr>
      <w:rFonts w:ascii="Garamond" w:hAnsi="Garamond"/>
      <w:b/>
      <w:i w:val="0"/>
      <w:caps/>
      <w:sz w:val="36"/>
    </w:rPr>
  </w:style>
  <w:style w:type="paragraph" w:customStyle="1" w:styleId="1e">
    <w:name w:val="Нумерованный 1"/>
    <w:basedOn w:val="a2"/>
    <w:qFormat/>
    <w:pPr>
      <w:tabs>
        <w:tab w:val="left" w:pos="720"/>
        <w:tab w:val="left" w:pos="936"/>
      </w:tabs>
      <w:spacing w:before="120" w:after="120"/>
    </w:pPr>
    <w:rPr>
      <w:rFonts w:ascii="Times New Roman" w:hAnsi="Times New Roman"/>
      <w:i w:val="0"/>
      <w:szCs w:val="24"/>
    </w:rPr>
  </w:style>
  <w:style w:type="paragraph" w:customStyle="1" w:styleId="211">
    <w:name w:val="Основной текст 21"/>
    <w:basedOn w:val="a2"/>
    <w:qFormat/>
    <w:pPr>
      <w:spacing w:before="120" w:after="120"/>
    </w:pPr>
    <w:rPr>
      <w:rFonts w:ascii="Times New Roman" w:hAnsi="Times New Roman"/>
      <w:i w:val="0"/>
      <w:color w:val="0000FF"/>
      <w:sz w:val="24"/>
      <w:szCs w:val="24"/>
    </w:rPr>
  </w:style>
  <w:style w:type="paragraph" w:customStyle="1" w:styleId="NormalWeb1">
    <w:name w:val="Normal (Web)1"/>
    <w:basedOn w:val="a2"/>
    <w:pPr>
      <w:spacing w:before="100" w:after="100"/>
    </w:pPr>
    <w:rPr>
      <w:rFonts w:ascii="Microsoft Sans Serif" w:hAnsi="Microsoft Sans Serif"/>
      <w:i w:val="0"/>
      <w:sz w:val="18"/>
      <w:szCs w:val="24"/>
    </w:rPr>
  </w:style>
  <w:style w:type="paragraph" w:customStyle="1" w:styleId="Normal1">
    <w:name w:val="Normal1"/>
    <w:qFormat/>
    <w:pPr>
      <w:suppressAutoHyphens/>
      <w:spacing w:before="100" w:after="100"/>
    </w:pPr>
    <w:rPr>
      <w:rFonts w:eastAsia="Arial"/>
      <w:sz w:val="24"/>
      <w:lang w:eastAsia="ar-SA"/>
    </w:rPr>
  </w:style>
  <w:style w:type="paragraph" w:customStyle="1" w:styleId="size1">
    <w:name w:val="size1"/>
    <w:basedOn w:val="a2"/>
    <w:qFormat/>
    <w:pPr>
      <w:spacing w:before="100" w:after="100"/>
    </w:pPr>
    <w:rPr>
      <w:rFonts w:ascii="Times New Roman" w:hAnsi="Times New Roman"/>
      <w:i w:val="0"/>
      <w:sz w:val="24"/>
      <w:szCs w:val="24"/>
    </w:rPr>
  </w:style>
  <w:style w:type="paragraph" w:customStyle="1" w:styleId="122">
    <w:name w:val="Абзац 12 с номером"/>
    <w:basedOn w:val="120"/>
    <w:qFormat/>
    <w:pPr>
      <w:tabs>
        <w:tab w:val="left" w:pos="851"/>
      </w:tabs>
      <w:ind w:firstLine="0"/>
    </w:pPr>
  </w:style>
  <w:style w:type="paragraph" w:customStyle="1" w:styleId="afff0">
    <w:name w:val="Аннотация"/>
    <w:basedOn w:val="afff"/>
    <w:next w:val="120"/>
    <w:qFormat/>
  </w:style>
  <w:style w:type="paragraph" w:customStyle="1" w:styleId="afff1">
    <w:name w:val="Колонтитул"/>
    <w:basedOn w:val="a2"/>
    <w:qFormat/>
    <w:pPr>
      <w:spacing w:before="120" w:after="120"/>
    </w:pPr>
    <w:rPr>
      <w:rFonts w:ascii="Times New Roman" w:hAnsi="Times New Roman"/>
      <w:i w:val="0"/>
      <w:sz w:val="20"/>
      <w:szCs w:val="24"/>
    </w:rPr>
  </w:style>
  <w:style w:type="paragraph" w:customStyle="1" w:styleId="1f">
    <w:name w:val="Номер 1"/>
    <w:basedOn w:val="a2"/>
    <w:qFormat/>
    <w:pPr>
      <w:tabs>
        <w:tab w:val="left" w:pos="1134"/>
        <w:tab w:val="left" w:pos="1211"/>
      </w:tabs>
      <w:spacing w:before="120" w:after="120"/>
      <w:ind w:left="1134" w:hanging="283"/>
    </w:pPr>
    <w:rPr>
      <w:rFonts w:ascii="Times New Roman" w:hAnsi="Times New Roman"/>
      <w:i w:val="0"/>
      <w:sz w:val="24"/>
      <w:szCs w:val="24"/>
    </w:rPr>
  </w:style>
  <w:style w:type="paragraph" w:customStyle="1" w:styleId="27">
    <w:name w:val="Номер 2"/>
    <w:basedOn w:val="a2"/>
    <w:qFormat/>
    <w:pPr>
      <w:tabs>
        <w:tab w:val="left" w:pos="1588"/>
      </w:tabs>
      <w:spacing w:before="120" w:after="120"/>
      <w:ind w:left="1588" w:hanging="454"/>
    </w:pPr>
    <w:rPr>
      <w:rFonts w:ascii="Times New Roman" w:hAnsi="Times New Roman"/>
      <w:i w:val="0"/>
      <w:sz w:val="24"/>
      <w:szCs w:val="24"/>
    </w:rPr>
  </w:style>
  <w:style w:type="paragraph" w:customStyle="1" w:styleId="34">
    <w:name w:val="Номер 3"/>
    <w:basedOn w:val="a2"/>
    <w:pPr>
      <w:tabs>
        <w:tab w:val="left" w:pos="2155"/>
        <w:tab w:val="left" w:pos="2308"/>
      </w:tabs>
      <w:spacing w:before="120" w:after="120"/>
      <w:ind w:left="2155" w:hanging="567"/>
    </w:pPr>
    <w:rPr>
      <w:rFonts w:ascii="Times New Roman" w:hAnsi="Times New Roman"/>
      <w:i w:val="0"/>
      <w:sz w:val="24"/>
      <w:szCs w:val="24"/>
    </w:rPr>
  </w:style>
  <w:style w:type="paragraph" w:customStyle="1" w:styleId="42">
    <w:name w:val="Номер 4"/>
    <w:basedOn w:val="a2"/>
    <w:qFormat/>
    <w:pPr>
      <w:tabs>
        <w:tab w:val="left" w:pos="2722"/>
      </w:tabs>
      <w:spacing w:before="120" w:after="120"/>
      <w:ind w:left="3005" w:hanging="794"/>
    </w:pPr>
    <w:rPr>
      <w:rFonts w:ascii="Times New Roman" w:hAnsi="Times New Roman"/>
      <w:i w:val="0"/>
      <w:sz w:val="24"/>
      <w:szCs w:val="24"/>
    </w:rPr>
  </w:style>
  <w:style w:type="paragraph" w:customStyle="1" w:styleId="212">
    <w:name w:val="Основной текст с отступом 21"/>
    <w:basedOn w:val="a2"/>
    <w:qFormat/>
    <w:pPr>
      <w:widowControl w:val="0"/>
      <w:spacing w:before="120" w:after="120"/>
      <w:ind w:firstLine="567"/>
    </w:pPr>
    <w:rPr>
      <w:rFonts w:ascii="Times New Roman" w:hAnsi="Times New Roman"/>
      <w:sz w:val="24"/>
      <w:szCs w:val="24"/>
    </w:rPr>
  </w:style>
  <w:style w:type="paragraph" w:customStyle="1" w:styleId="afff2">
    <w:name w:val="Перечень ААА"/>
    <w:basedOn w:val="affc"/>
    <w:qFormat/>
    <w:pPr>
      <w:tabs>
        <w:tab w:val="left" w:pos="1134"/>
        <w:tab w:val="left" w:pos="2155"/>
      </w:tabs>
      <w:spacing w:before="120" w:after="120" w:line="240" w:lineRule="auto"/>
      <w:ind w:left="2155" w:hanging="567"/>
      <w:jc w:val="both"/>
    </w:pPr>
    <w:rPr>
      <w:szCs w:val="20"/>
    </w:rPr>
  </w:style>
  <w:style w:type="paragraph" w:customStyle="1" w:styleId="afff3">
    <w:name w:val="Перечень АААА"/>
    <w:basedOn w:val="a0"/>
    <w:pPr>
      <w:tabs>
        <w:tab w:val="clear" w:pos="1134"/>
        <w:tab w:val="clear" w:pos="1211"/>
      </w:tabs>
      <w:spacing w:before="0" w:after="0" w:line="360" w:lineRule="auto"/>
      <w:ind w:left="0" w:firstLine="720"/>
      <w:jc w:val="left"/>
    </w:pPr>
    <w:rPr>
      <w:szCs w:val="24"/>
    </w:rPr>
  </w:style>
  <w:style w:type="paragraph" w:customStyle="1" w:styleId="afff4">
    <w:name w:val="Рисунок"/>
    <w:basedOn w:val="a2"/>
    <w:qFormat/>
    <w:pPr>
      <w:spacing w:before="120" w:after="120"/>
      <w:jc w:val="center"/>
    </w:pPr>
    <w:rPr>
      <w:rFonts w:ascii="Times New Roman" w:hAnsi="Times New Roman"/>
      <w:i w:val="0"/>
      <w:sz w:val="22"/>
    </w:rPr>
  </w:style>
  <w:style w:type="paragraph" w:customStyle="1" w:styleId="afff5">
    <w:name w:val="Таблица заголовок"/>
    <w:basedOn w:val="120"/>
    <w:qFormat/>
    <w:pPr>
      <w:ind w:firstLine="0"/>
      <w:jc w:val="center"/>
    </w:pPr>
    <w:rPr>
      <w:b/>
      <w:szCs w:val="20"/>
    </w:rPr>
  </w:style>
  <w:style w:type="paragraph" w:customStyle="1" w:styleId="afff6">
    <w:name w:val="Таблица текст"/>
    <w:basedOn w:val="120"/>
    <w:qFormat/>
    <w:pPr>
      <w:ind w:firstLine="0"/>
      <w:jc w:val="left"/>
    </w:pPr>
    <w:rPr>
      <w:szCs w:val="20"/>
    </w:rPr>
  </w:style>
  <w:style w:type="paragraph" w:customStyle="1" w:styleId="afff7">
    <w:name w:val="указатель"/>
    <w:basedOn w:val="a2"/>
    <w:next w:val="a2"/>
    <w:qFormat/>
    <w:pPr>
      <w:autoSpaceDE w:val="0"/>
      <w:spacing w:before="120" w:after="120"/>
      <w:ind w:firstLine="567"/>
    </w:pPr>
    <w:rPr>
      <w:rFonts w:ascii="Times New Roman" w:hAnsi="Times New Roman"/>
      <w:i w:val="0"/>
      <w:sz w:val="20"/>
    </w:rPr>
  </w:style>
  <w:style w:type="paragraph" w:customStyle="1" w:styleId="1f0">
    <w:name w:val="указатель 1"/>
    <w:basedOn w:val="a2"/>
    <w:next w:val="a2"/>
    <w:qFormat/>
    <w:pPr>
      <w:tabs>
        <w:tab w:val="right" w:pos="4176"/>
      </w:tabs>
      <w:autoSpaceDE w:val="0"/>
      <w:spacing w:before="120" w:after="120"/>
      <w:ind w:left="240" w:hanging="240"/>
    </w:pPr>
    <w:rPr>
      <w:rFonts w:ascii="Times New Roman" w:hAnsi="Times New Roman"/>
      <w:i w:val="0"/>
      <w:sz w:val="20"/>
    </w:rPr>
  </w:style>
  <w:style w:type="paragraph" w:customStyle="1" w:styleId="28">
    <w:name w:val="указатель 2"/>
    <w:basedOn w:val="a2"/>
    <w:next w:val="a2"/>
    <w:qFormat/>
    <w:pPr>
      <w:tabs>
        <w:tab w:val="right" w:pos="4176"/>
      </w:tabs>
      <w:autoSpaceDE w:val="0"/>
      <w:spacing w:before="120" w:after="120"/>
      <w:ind w:left="480" w:hanging="240"/>
    </w:pPr>
    <w:rPr>
      <w:rFonts w:ascii="Times New Roman" w:hAnsi="Times New Roman"/>
      <w:i w:val="0"/>
      <w:sz w:val="20"/>
    </w:rPr>
  </w:style>
  <w:style w:type="paragraph" w:customStyle="1" w:styleId="35">
    <w:name w:val="указатель 3"/>
    <w:basedOn w:val="a2"/>
    <w:next w:val="a2"/>
    <w:qFormat/>
    <w:pPr>
      <w:tabs>
        <w:tab w:val="right" w:pos="4176"/>
      </w:tabs>
      <w:autoSpaceDE w:val="0"/>
      <w:spacing w:before="120" w:after="120"/>
      <w:ind w:left="720" w:hanging="240"/>
    </w:pPr>
    <w:rPr>
      <w:rFonts w:ascii="Times New Roman" w:hAnsi="Times New Roman"/>
      <w:i w:val="0"/>
      <w:sz w:val="20"/>
    </w:rPr>
  </w:style>
  <w:style w:type="paragraph" w:customStyle="1" w:styleId="43">
    <w:name w:val="указатель 4"/>
    <w:basedOn w:val="a2"/>
    <w:next w:val="a2"/>
    <w:qFormat/>
    <w:pPr>
      <w:tabs>
        <w:tab w:val="right" w:pos="4176"/>
      </w:tabs>
      <w:autoSpaceDE w:val="0"/>
      <w:spacing w:before="120" w:after="120"/>
      <w:ind w:left="960" w:hanging="240"/>
    </w:pPr>
    <w:rPr>
      <w:rFonts w:ascii="Times New Roman" w:hAnsi="Times New Roman"/>
      <w:i w:val="0"/>
      <w:sz w:val="20"/>
    </w:rPr>
  </w:style>
  <w:style w:type="paragraph" w:customStyle="1" w:styleId="51">
    <w:name w:val="указатель 5"/>
    <w:basedOn w:val="a2"/>
    <w:next w:val="a2"/>
    <w:qFormat/>
    <w:pPr>
      <w:tabs>
        <w:tab w:val="right" w:pos="4176"/>
      </w:tabs>
      <w:autoSpaceDE w:val="0"/>
      <w:spacing w:before="120" w:after="120"/>
      <w:ind w:left="1200" w:hanging="240"/>
    </w:pPr>
    <w:rPr>
      <w:rFonts w:ascii="Times New Roman" w:hAnsi="Times New Roman"/>
      <w:i w:val="0"/>
      <w:sz w:val="20"/>
    </w:rPr>
  </w:style>
  <w:style w:type="paragraph" w:customStyle="1" w:styleId="61">
    <w:name w:val="указатель 6"/>
    <w:basedOn w:val="a2"/>
    <w:next w:val="a2"/>
    <w:qFormat/>
    <w:pPr>
      <w:tabs>
        <w:tab w:val="right" w:pos="4176"/>
      </w:tabs>
      <w:autoSpaceDE w:val="0"/>
      <w:spacing w:before="120" w:after="120"/>
      <w:ind w:left="1440" w:hanging="240"/>
    </w:pPr>
    <w:rPr>
      <w:rFonts w:ascii="Times New Roman" w:hAnsi="Times New Roman"/>
      <w:i w:val="0"/>
      <w:sz w:val="20"/>
    </w:rPr>
  </w:style>
  <w:style w:type="paragraph" w:customStyle="1" w:styleId="71">
    <w:name w:val="указатель 7"/>
    <w:basedOn w:val="a2"/>
    <w:next w:val="a2"/>
    <w:qFormat/>
    <w:pPr>
      <w:tabs>
        <w:tab w:val="right" w:pos="4176"/>
      </w:tabs>
      <w:autoSpaceDE w:val="0"/>
      <w:spacing w:before="120" w:after="120"/>
      <w:ind w:left="1680" w:hanging="240"/>
    </w:pPr>
    <w:rPr>
      <w:rFonts w:ascii="Times New Roman" w:hAnsi="Times New Roman"/>
      <w:i w:val="0"/>
      <w:sz w:val="20"/>
    </w:rPr>
  </w:style>
  <w:style w:type="paragraph" w:customStyle="1" w:styleId="81">
    <w:name w:val="указатель 8"/>
    <w:basedOn w:val="a2"/>
    <w:next w:val="a2"/>
    <w:qFormat/>
    <w:pPr>
      <w:tabs>
        <w:tab w:val="right" w:pos="4176"/>
      </w:tabs>
      <w:autoSpaceDE w:val="0"/>
      <w:spacing w:before="120" w:after="120"/>
      <w:ind w:left="1920" w:hanging="240"/>
    </w:pPr>
    <w:rPr>
      <w:rFonts w:ascii="Times New Roman" w:hAnsi="Times New Roman"/>
      <w:i w:val="0"/>
      <w:sz w:val="20"/>
    </w:rPr>
  </w:style>
  <w:style w:type="paragraph" w:customStyle="1" w:styleId="91">
    <w:name w:val="указатель 9"/>
    <w:basedOn w:val="a2"/>
    <w:next w:val="a2"/>
    <w:pPr>
      <w:tabs>
        <w:tab w:val="right" w:pos="4176"/>
      </w:tabs>
      <w:autoSpaceDE w:val="0"/>
      <w:spacing w:before="120" w:after="120"/>
      <w:ind w:left="2160" w:hanging="240"/>
    </w:pPr>
    <w:rPr>
      <w:rFonts w:ascii="Times New Roman" w:hAnsi="Times New Roman"/>
      <w:i w:val="0"/>
      <w:sz w:val="20"/>
    </w:rPr>
  </w:style>
  <w:style w:type="paragraph" w:customStyle="1" w:styleId="afff8">
    <w:name w:val="Содержимое таблицы"/>
    <w:basedOn w:val="a2"/>
    <w:qFormat/>
    <w:pPr>
      <w:suppressLineNumbers/>
    </w:pPr>
  </w:style>
  <w:style w:type="paragraph" w:customStyle="1" w:styleId="afff9">
    <w:name w:val="Заголовок таблицы"/>
    <w:basedOn w:val="120"/>
    <w:qFormat/>
    <w:pPr>
      <w:ind w:firstLine="0"/>
      <w:jc w:val="center"/>
    </w:pPr>
    <w:rPr>
      <w:b/>
    </w:rPr>
  </w:style>
  <w:style w:type="paragraph" w:customStyle="1" w:styleId="H2">
    <w:name w:val="H2"/>
    <w:basedOn w:val="Normal1"/>
    <w:next w:val="Normal1"/>
    <w:qFormat/>
    <w:pPr>
      <w:keepNext/>
    </w:pPr>
    <w:rPr>
      <w:b/>
      <w:sz w:val="36"/>
    </w:rPr>
  </w:style>
  <w:style w:type="paragraph" w:customStyle="1" w:styleId="110">
    <w:name w:val="Абзац 11"/>
    <w:basedOn w:val="a2"/>
    <w:pPr>
      <w:widowControl w:val="0"/>
      <w:overflowPunct w:val="0"/>
      <w:autoSpaceDE w:val="0"/>
      <w:spacing w:before="120" w:after="120"/>
      <w:ind w:firstLine="851"/>
      <w:textAlignment w:val="baseline"/>
    </w:pPr>
    <w:rPr>
      <w:rFonts w:ascii="Courier New" w:hAnsi="Courier New"/>
      <w:i w:val="0"/>
      <w:sz w:val="22"/>
      <w:szCs w:val="24"/>
    </w:rPr>
  </w:style>
  <w:style w:type="paragraph" w:customStyle="1" w:styleId="111">
    <w:name w:val="Текст выноски11"/>
    <w:basedOn w:val="a2"/>
    <w:pPr>
      <w:spacing w:before="120" w:after="120"/>
    </w:pPr>
    <w:rPr>
      <w:rFonts w:ascii="Tahoma" w:hAnsi="Tahoma" w:cs="Tahoma"/>
      <w:i w:val="0"/>
      <w:sz w:val="16"/>
      <w:szCs w:val="16"/>
    </w:rPr>
  </w:style>
  <w:style w:type="paragraph" w:customStyle="1" w:styleId="1f1">
    <w:name w:val="Обычный (Интернет)1"/>
    <w:basedOn w:val="a2"/>
    <w:qFormat/>
    <w:pPr>
      <w:spacing w:before="280" w:after="280"/>
    </w:pPr>
    <w:rPr>
      <w:rFonts w:ascii="Arial" w:hAnsi="Arial" w:cs="Arial"/>
      <w:i w:val="0"/>
      <w:sz w:val="20"/>
    </w:rPr>
  </w:style>
  <w:style w:type="paragraph" w:customStyle="1" w:styleId="HTML1">
    <w:name w:val="Стандартный HTML1"/>
    <w:basedOn w:val="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urier" w:hAnsi="Courier" w:cs="Courier New"/>
      <w:i w:val="0"/>
      <w:color w:val="000000"/>
      <w:sz w:val="18"/>
      <w:szCs w:val="18"/>
    </w:rPr>
  </w:style>
  <w:style w:type="paragraph" w:customStyle="1" w:styleId="afffa">
    <w:name w:val="Основной"/>
    <w:basedOn w:val="a2"/>
    <w:pPr>
      <w:widowControl w:val="0"/>
      <w:spacing w:before="60" w:line="240" w:lineRule="atLeast"/>
      <w:ind w:firstLine="709"/>
    </w:pPr>
    <w:rPr>
      <w:rFonts w:ascii="Times New Roman" w:hAnsi="Times New Roman"/>
      <w:i w:val="0"/>
      <w:sz w:val="24"/>
      <w:szCs w:val="24"/>
    </w:rPr>
  </w:style>
  <w:style w:type="paragraph" w:customStyle="1" w:styleId="XMLText">
    <w:name w:val="XML Text"/>
    <w:pPr>
      <w:suppressAutoHyphens/>
    </w:pPr>
    <w:rPr>
      <w:rFonts w:ascii="Arial" w:eastAsia="Arial" w:hAnsi="Arial" w:cs="Courier New"/>
      <w:color w:val="000000"/>
      <w:sz w:val="16"/>
      <w:szCs w:val="18"/>
      <w:lang w:val="en-US" w:eastAsia="ar-SA"/>
    </w:rPr>
  </w:style>
  <w:style w:type="paragraph" w:customStyle="1" w:styleId="12">
    <w:name w:val="1 Заголовок"/>
    <w:basedOn w:val="a2"/>
    <w:pPr>
      <w:numPr>
        <w:numId w:val="13"/>
      </w:numPr>
    </w:pPr>
    <w:rPr>
      <w:rFonts w:ascii="Times New Roman" w:hAnsi="Times New Roman"/>
      <w:i w:val="0"/>
      <w:sz w:val="24"/>
      <w:szCs w:val="24"/>
    </w:rPr>
  </w:style>
  <w:style w:type="paragraph" w:customStyle="1" w:styleId="21">
    <w:name w:val="2 Заголовок"/>
    <w:basedOn w:val="a2"/>
    <w:qFormat/>
    <w:pPr>
      <w:numPr>
        <w:numId w:val="14"/>
      </w:numPr>
    </w:pPr>
    <w:rPr>
      <w:rFonts w:ascii="Times New Roman" w:hAnsi="Times New Roman"/>
      <w:i w:val="0"/>
      <w:sz w:val="24"/>
      <w:szCs w:val="24"/>
    </w:rPr>
  </w:style>
  <w:style w:type="paragraph" w:customStyle="1" w:styleId="36">
    <w:name w:val="3 Заголовок"/>
    <w:basedOn w:val="a2"/>
    <w:qFormat/>
    <w:rPr>
      <w:rFonts w:ascii="Times New Roman" w:hAnsi="Times New Roman"/>
      <w:i w:val="0"/>
      <w:sz w:val="24"/>
      <w:szCs w:val="24"/>
    </w:rPr>
  </w:style>
  <w:style w:type="paragraph" w:customStyle="1" w:styleId="44">
    <w:name w:val="4 Заголовок"/>
    <w:basedOn w:val="a2"/>
    <w:rPr>
      <w:rFonts w:ascii="Times New Roman" w:hAnsi="Times New Roman"/>
      <w:i w:val="0"/>
      <w:sz w:val="24"/>
      <w:szCs w:val="24"/>
    </w:rPr>
  </w:style>
  <w:style w:type="paragraph" w:customStyle="1" w:styleId="52">
    <w:name w:val="5 Заголовок"/>
    <w:basedOn w:val="a2"/>
    <w:rPr>
      <w:rFonts w:ascii="Times New Roman" w:hAnsi="Times New Roman"/>
      <w:i w:val="0"/>
      <w:sz w:val="24"/>
      <w:szCs w:val="24"/>
    </w:rPr>
  </w:style>
  <w:style w:type="paragraph" w:customStyle="1" w:styleId="62">
    <w:name w:val="6 Заголовок"/>
    <w:basedOn w:val="a2"/>
    <w:qFormat/>
    <w:rPr>
      <w:rFonts w:ascii="Times New Roman" w:hAnsi="Times New Roman"/>
      <w:i w:val="0"/>
      <w:sz w:val="24"/>
      <w:szCs w:val="24"/>
    </w:rPr>
  </w:style>
  <w:style w:type="paragraph" w:customStyle="1" w:styleId="72">
    <w:name w:val="7 Заголовок"/>
    <w:basedOn w:val="a2"/>
    <w:qFormat/>
    <w:rPr>
      <w:rFonts w:ascii="Times New Roman" w:hAnsi="Times New Roman"/>
      <w:i w:val="0"/>
      <w:sz w:val="24"/>
      <w:szCs w:val="24"/>
    </w:rPr>
  </w:style>
  <w:style w:type="paragraph" w:customStyle="1" w:styleId="213">
    <w:name w:val="Продолжение списка 21"/>
    <w:basedOn w:val="a2"/>
    <w:qFormat/>
    <w:pPr>
      <w:spacing w:after="120"/>
      <w:ind w:left="566"/>
    </w:pPr>
    <w:rPr>
      <w:rFonts w:ascii="Times New Roman" w:hAnsi="Times New Roman"/>
      <w:i w:val="0"/>
    </w:rPr>
  </w:style>
  <w:style w:type="paragraph" w:customStyle="1" w:styleId="410">
    <w:name w:val="Продолжение списка 41"/>
    <w:basedOn w:val="a2"/>
    <w:pPr>
      <w:spacing w:before="120" w:after="120"/>
      <w:ind w:left="1440"/>
    </w:pPr>
    <w:rPr>
      <w:rFonts w:ascii="Times New Roman" w:hAnsi="Times New Roman"/>
      <w:i w:val="0"/>
      <w:sz w:val="24"/>
      <w:szCs w:val="24"/>
    </w:rPr>
  </w:style>
  <w:style w:type="paragraph" w:customStyle="1" w:styleId="411">
    <w:name w:val="Маркированный список 41"/>
    <w:basedOn w:val="a2"/>
    <w:qFormat/>
    <w:pPr>
      <w:tabs>
        <w:tab w:val="left" w:pos="1209"/>
      </w:tabs>
      <w:ind w:left="1209" w:hanging="360"/>
    </w:pPr>
    <w:rPr>
      <w:rFonts w:ascii="Times New Roman" w:hAnsi="Times New Roman"/>
      <w:i w:val="0"/>
      <w:sz w:val="24"/>
      <w:szCs w:val="24"/>
    </w:rPr>
  </w:style>
  <w:style w:type="paragraph" w:customStyle="1" w:styleId="afffb">
    <w:name w:val="Абзац"/>
    <w:basedOn w:val="a2"/>
    <w:qFormat/>
    <w:pPr>
      <w:ind w:firstLine="709"/>
    </w:pPr>
    <w:rPr>
      <w:rFonts w:ascii="Times New Roman" w:hAnsi="Times New Roman"/>
      <w:i w:val="0"/>
      <w:sz w:val="24"/>
    </w:rPr>
  </w:style>
  <w:style w:type="paragraph" w:customStyle="1" w:styleId="afffc">
    <w:name w:val="Основной Знак"/>
    <w:basedOn w:val="a2"/>
    <w:qFormat/>
    <w:pPr>
      <w:widowControl w:val="0"/>
      <w:spacing w:before="60" w:line="240" w:lineRule="atLeast"/>
      <w:ind w:firstLine="709"/>
    </w:pPr>
    <w:rPr>
      <w:rFonts w:ascii="Times New Roman" w:hAnsi="Times New Roman"/>
      <w:i w:val="0"/>
      <w:sz w:val="24"/>
      <w:szCs w:val="24"/>
    </w:rPr>
  </w:style>
  <w:style w:type="paragraph" w:customStyle="1" w:styleId="Default">
    <w:name w:val="Default"/>
    <w:pPr>
      <w:suppressAutoHyphens/>
    </w:pPr>
    <w:rPr>
      <w:rFonts w:ascii="TimesNewRoman" w:eastAsia="Arial" w:hAnsi="TimesNewRoman"/>
      <w:lang w:eastAsia="ar-SA"/>
    </w:rPr>
  </w:style>
  <w:style w:type="paragraph" w:customStyle="1" w:styleId="NormalBlack">
    <w:name w:val="Normal + Black"/>
    <w:basedOn w:val="a2"/>
    <w:pPr>
      <w:spacing w:before="120" w:after="120"/>
      <w:jc w:val="center"/>
    </w:pPr>
    <w:rPr>
      <w:rFonts w:ascii="Times New Roman" w:hAnsi="Times New Roman"/>
      <w:i w:val="0"/>
      <w:color w:val="000000"/>
      <w:sz w:val="24"/>
      <w:szCs w:val="24"/>
    </w:rPr>
  </w:style>
  <w:style w:type="paragraph" w:customStyle="1" w:styleId="10">
    <w:name w:val="Маркированный список1"/>
    <w:basedOn w:val="a2"/>
    <w:qFormat/>
    <w:pPr>
      <w:numPr>
        <w:numId w:val="15"/>
      </w:numPr>
      <w:spacing w:before="120" w:after="120"/>
    </w:pPr>
    <w:rPr>
      <w:rFonts w:ascii="Times New Roman" w:hAnsi="Times New Roman"/>
      <w:i w:val="0"/>
      <w:sz w:val="24"/>
      <w:szCs w:val="24"/>
    </w:rPr>
  </w:style>
  <w:style w:type="paragraph" w:customStyle="1" w:styleId="CharChar1">
    <w:name w:val="Знак Char Char"/>
    <w:basedOn w:val="a2"/>
    <w:pPr>
      <w:spacing w:after="160" w:line="240" w:lineRule="exact"/>
    </w:pPr>
    <w:rPr>
      <w:rFonts w:ascii="Times New Roman" w:hAnsi="Times New Roman"/>
      <w:i w:val="0"/>
      <w:lang w:val="en-US"/>
    </w:rPr>
  </w:style>
  <w:style w:type="paragraph" w:customStyle="1" w:styleId="CharChar3">
    <w:name w:val="Char Char"/>
    <w:basedOn w:val="a2"/>
    <w:qFormat/>
    <w:pPr>
      <w:spacing w:after="160" w:line="240" w:lineRule="exact"/>
    </w:pPr>
    <w:rPr>
      <w:rFonts w:ascii="Times New Roman" w:hAnsi="Times New Roman"/>
      <w:bCs/>
      <w:i w:val="0"/>
      <w:lang w:val="en-US"/>
    </w:rPr>
  </w:style>
  <w:style w:type="paragraph" w:customStyle="1" w:styleId="CharChar10">
    <w:name w:val="Char Char1"/>
    <w:basedOn w:val="a2"/>
    <w:pPr>
      <w:spacing w:after="160" w:line="240" w:lineRule="exact"/>
    </w:pPr>
    <w:rPr>
      <w:rFonts w:ascii="Times New Roman" w:hAnsi="Times New Roman"/>
      <w:bCs/>
      <w:i w:val="0"/>
      <w:lang w:val="en-US"/>
    </w:rPr>
  </w:style>
  <w:style w:type="paragraph" w:customStyle="1" w:styleId="31">
    <w:name w:val="Маркированный список 31"/>
    <w:basedOn w:val="a2"/>
    <w:qFormat/>
    <w:pPr>
      <w:numPr>
        <w:numId w:val="16"/>
      </w:numPr>
      <w:spacing w:before="120" w:after="120"/>
    </w:pPr>
    <w:rPr>
      <w:rFonts w:ascii="Times New Roman" w:hAnsi="Times New Roman"/>
      <w:i w:val="0"/>
      <w:sz w:val="24"/>
      <w:szCs w:val="24"/>
    </w:rPr>
  </w:style>
  <w:style w:type="paragraph" w:customStyle="1" w:styleId="20">
    <w:name w:val="Перечисления_2_уровень_цифра"/>
    <w:basedOn w:val="a2"/>
    <w:qFormat/>
    <w:pPr>
      <w:numPr>
        <w:numId w:val="17"/>
      </w:numPr>
      <w:ind w:left="0" w:firstLine="0"/>
      <w:jc w:val="left"/>
    </w:pPr>
    <w:rPr>
      <w:rFonts w:ascii="Times New Roman" w:hAnsi="Times New Roman"/>
      <w:i w:val="0"/>
      <w:sz w:val="24"/>
      <w:szCs w:val="24"/>
    </w:rPr>
  </w:style>
  <w:style w:type="paragraph" w:customStyle="1" w:styleId="DecimalAligned">
    <w:name w:val="Decimal Aligned"/>
    <w:basedOn w:val="a2"/>
    <w:qFormat/>
    <w:pPr>
      <w:tabs>
        <w:tab w:val="decimal" w:pos="360"/>
      </w:tabs>
      <w:spacing w:after="200" w:line="276" w:lineRule="auto"/>
      <w:jc w:val="left"/>
    </w:pPr>
    <w:rPr>
      <w:rFonts w:ascii="Calibri" w:hAnsi="Calibri"/>
      <w:i w:val="0"/>
      <w:sz w:val="22"/>
      <w:szCs w:val="22"/>
      <w:lang w:val="en-US"/>
    </w:rPr>
  </w:style>
  <w:style w:type="paragraph" w:customStyle="1" w:styleId="Style2">
    <w:name w:val="Style2"/>
    <w:basedOn w:val="20"/>
    <w:qFormat/>
    <w:pPr>
      <w:numPr>
        <w:numId w:val="18"/>
      </w:numPr>
      <w:tabs>
        <w:tab w:val="left" w:pos="1211"/>
      </w:tabs>
      <w:ind w:left="1584" w:hanging="283"/>
    </w:pPr>
  </w:style>
  <w:style w:type="paragraph" w:customStyle="1" w:styleId="30">
    <w:name w:val="Перечисление_3_уровень"/>
    <w:basedOn w:val="a2"/>
    <w:qFormat/>
    <w:pPr>
      <w:numPr>
        <w:numId w:val="19"/>
      </w:numPr>
      <w:jc w:val="left"/>
    </w:pPr>
    <w:rPr>
      <w:rFonts w:ascii="Times New Roman" w:hAnsi="Times New Roman"/>
      <w:i w:val="0"/>
      <w:sz w:val="24"/>
      <w:szCs w:val="24"/>
    </w:rPr>
  </w:style>
  <w:style w:type="paragraph" w:customStyle="1" w:styleId="TableText0">
    <w:name w:val="Table_Text"/>
    <w:basedOn w:val="a2"/>
    <w:qFormat/>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30" w:after="30" w:line="200" w:lineRule="atLeast"/>
      <w:jc w:val="left"/>
    </w:pPr>
    <w:rPr>
      <w:rFonts w:ascii="Times" w:hAnsi="Times"/>
      <w:i w:val="0"/>
      <w:sz w:val="20"/>
      <w:lang w:val="en-GB"/>
    </w:rPr>
  </w:style>
  <w:style w:type="paragraph" w:customStyle="1" w:styleId="Heding">
    <w:name w:val="Heding_протокол"/>
    <w:basedOn w:val="3"/>
    <w:qFormat/>
    <w:pPr>
      <w:numPr>
        <w:ilvl w:val="0"/>
        <w:numId w:val="0"/>
      </w:numPr>
      <w:suppressAutoHyphens w:val="0"/>
      <w:spacing w:before="240" w:after="120" w:line="360" w:lineRule="auto"/>
      <w:ind w:left="720"/>
    </w:pPr>
    <w:rPr>
      <w:rFonts w:ascii="Arial" w:hAnsi="Arial"/>
      <w:i/>
    </w:rPr>
  </w:style>
  <w:style w:type="paragraph" w:customStyle="1" w:styleId="Title">
    <w:name w:val="Title_протокол"/>
    <w:basedOn w:val="33"/>
    <w:pPr>
      <w:keepNext/>
      <w:pageBreakBefore/>
      <w:ind w:left="1080" w:right="1440"/>
    </w:pPr>
    <w:rPr>
      <w:rFonts w:cs="Times New Roman"/>
    </w:rPr>
  </w:style>
  <w:style w:type="paragraph" w:customStyle="1" w:styleId="afffd">
    <w:name w:val="Приложения"/>
    <w:basedOn w:val="1"/>
    <w:next w:val="aff"/>
    <w:qFormat/>
    <w:pPr>
      <w:numPr>
        <w:numId w:val="0"/>
      </w:numPr>
      <w:suppressAutoHyphens w:val="0"/>
      <w:spacing w:after="120"/>
    </w:pPr>
    <w:rPr>
      <w:rFonts w:ascii="Arial" w:hAnsi="Arial" w:cs="Arial"/>
      <w:bCs/>
      <w:i/>
      <w:caps/>
      <w:kern w:val="1"/>
      <w:sz w:val="32"/>
      <w:szCs w:val="32"/>
    </w:rPr>
  </w:style>
  <w:style w:type="paragraph" w:customStyle="1" w:styleId="Heading">
    <w:name w:val="Heading_Протокол"/>
    <w:basedOn w:val="a2"/>
    <w:qFormat/>
    <w:pPr>
      <w:pageBreakBefore/>
      <w:spacing w:before="120" w:after="120"/>
      <w:jc w:val="center"/>
    </w:pPr>
    <w:rPr>
      <w:rFonts w:ascii="Arial" w:hAnsi="Arial" w:cs="Arial"/>
      <w:b/>
      <w:i w:val="0"/>
      <w:sz w:val="24"/>
      <w:szCs w:val="24"/>
    </w:rPr>
  </w:style>
  <w:style w:type="paragraph" w:customStyle="1" w:styleId="310">
    <w:name w:val="Основной текст с отступом 31"/>
    <w:basedOn w:val="a2"/>
    <w:pPr>
      <w:spacing w:before="30" w:after="120"/>
      <w:ind w:left="283"/>
      <w:jc w:val="left"/>
    </w:pPr>
    <w:rPr>
      <w:rFonts w:ascii="Times New Roman" w:hAnsi="Times New Roman"/>
      <w:i w:val="0"/>
      <w:sz w:val="16"/>
      <w:szCs w:val="16"/>
    </w:rPr>
  </w:style>
  <w:style w:type="paragraph" w:customStyle="1" w:styleId="KZ">
    <w:name w:val="Стандарт KZ"/>
    <w:basedOn w:val="a2"/>
    <w:pPr>
      <w:ind w:firstLine="708"/>
    </w:pPr>
    <w:rPr>
      <w:rFonts w:ascii="Times New Roman" w:hAnsi="Times New Roman"/>
      <w:i w:val="0"/>
      <w:szCs w:val="28"/>
    </w:rPr>
  </w:style>
  <w:style w:type="paragraph" w:customStyle="1" w:styleId="1f2">
    <w:name w:val="Текст1"/>
    <w:basedOn w:val="a2"/>
    <w:qFormat/>
    <w:pPr>
      <w:jc w:val="left"/>
    </w:pPr>
    <w:rPr>
      <w:rFonts w:ascii="Courier New" w:hAnsi="Courier New" w:cs="Courier New"/>
      <w:i w:val="0"/>
      <w:sz w:val="20"/>
    </w:rPr>
  </w:style>
  <w:style w:type="paragraph" w:customStyle="1" w:styleId="afffe">
    <w:name w:val="Нумерованный"/>
    <w:basedOn w:val="a2"/>
    <w:qFormat/>
    <w:pPr>
      <w:tabs>
        <w:tab w:val="left" w:pos="964"/>
      </w:tabs>
      <w:ind w:left="964" w:hanging="397"/>
      <w:jc w:val="left"/>
    </w:pPr>
    <w:rPr>
      <w:rFonts w:ascii="Times New Roman" w:hAnsi="Times New Roman"/>
      <w:i w:val="0"/>
      <w:sz w:val="24"/>
      <w:szCs w:val="24"/>
    </w:rPr>
  </w:style>
  <w:style w:type="paragraph" w:customStyle="1" w:styleId="StyleCourierNew10ptFirstline125cm">
    <w:name w:val="Style Courier New 10 pt First line:  125 cm"/>
    <w:basedOn w:val="a2"/>
    <w:qFormat/>
    <w:pPr>
      <w:spacing w:before="30" w:after="30"/>
      <w:jc w:val="left"/>
    </w:pPr>
    <w:rPr>
      <w:rFonts w:ascii="Courier New" w:hAnsi="Courier New"/>
      <w:i w:val="0"/>
      <w:sz w:val="20"/>
    </w:rPr>
  </w:style>
  <w:style w:type="paragraph" w:customStyle="1" w:styleId="affff">
    <w:name w:val="Маркированный"/>
    <w:basedOn w:val="a2"/>
    <w:pPr>
      <w:tabs>
        <w:tab w:val="left" w:pos="851"/>
        <w:tab w:val="left" w:pos="1429"/>
      </w:tabs>
      <w:spacing w:before="120" w:after="120" w:line="288" w:lineRule="auto"/>
      <w:ind w:firstLine="567"/>
    </w:pPr>
    <w:rPr>
      <w:rFonts w:ascii="Times New Roman" w:hAnsi="Times New Roman"/>
      <w:i w:val="0"/>
      <w:color w:val="000000"/>
      <w:sz w:val="24"/>
    </w:rPr>
  </w:style>
  <w:style w:type="paragraph" w:customStyle="1" w:styleId="TableHead0">
    <w:name w:val="TableHead"/>
    <w:basedOn w:val="a2"/>
    <w:qFormat/>
    <w:pPr>
      <w:shd w:val="clear" w:color="auto" w:fill="C0C0C0"/>
      <w:jc w:val="center"/>
    </w:pPr>
    <w:rPr>
      <w:rFonts w:ascii="Times New Roman" w:hAnsi="Times New Roman"/>
      <w:b/>
      <w:i w:val="0"/>
      <w:sz w:val="24"/>
      <w:szCs w:val="24"/>
    </w:rPr>
  </w:style>
  <w:style w:type="paragraph" w:customStyle="1" w:styleId="affff0">
    <w:name w:val="Центрировать"/>
    <w:basedOn w:val="a2"/>
    <w:next w:val="a2"/>
    <w:qFormat/>
    <w:pPr>
      <w:spacing w:line="288" w:lineRule="auto"/>
      <w:jc w:val="center"/>
    </w:pPr>
    <w:rPr>
      <w:rFonts w:ascii="Times New Roman" w:hAnsi="Times New Roman"/>
      <w:b/>
      <w:bCs/>
      <w:i w:val="0"/>
      <w:sz w:val="24"/>
      <w:szCs w:val="18"/>
    </w:rPr>
  </w:style>
  <w:style w:type="paragraph" w:customStyle="1" w:styleId="affff1">
    <w:name w:val="Основной текст ГОСТ"/>
    <w:basedOn w:val="a2"/>
    <w:pPr>
      <w:ind w:firstLine="706"/>
      <w:jc w:val="left"/>
    </w:pPr>
    <w:rPr>
      <w:rFonts w:ascii="Times New Roman" w:hAnsi="Times New Roman"/>
      <w:i w:val="0"/>
      <w:sz w:val="24"/>
      <w:szCs w:val="24"/>
    </w:rPr>
  </w:style>
  <w:style w:type="paragraph" w:customStyle="1" w:styleId="StyleCenteredBefore5ptAfter5pt">
    <w:name w:val="Style Centered Before:  5 pt After:  5 pt"/>
    <w:basedOn w:val="a2"/>
    <w:qFormat/>
    <w:pPr>
      <w:spacing w:before="120" w:after="120"/>
      <w:jc w:val="center"/>
    </w:pPr>
    <w:rPr>
      <w:rFonts w:ascii="Times New Roman" w:hAnsi="Times New Roman"/>
      <w:i w:val="0"/>
      <w:sz w:val="24"/>
    </w:rPr>
  </w:style>
  <w:style w:type="paragraph" w:customStyle="1" w:styleId="affff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2"/>
    <w:qFormat/>
    <w:pPr>
      <w:spacing w:after="160" w:line="240" w:lineRule="exact"/>
      <w:jc w:val="left"/>
    </w:pPr>
    <w:rPr>
      <w:rFonts w:ascii="Times New Roman" w:hAnsi="Times New Roman"/>
      <w:i w:val="0"/>
      <w:lang w:val="en-US"/>
    </w:rPr>
  </w:style>
  <w:style w:type="paragraph" w:customStyle="1" w:styleId="CharChar4">
    <w:name w:val="Знак Знак Char Char"/>
    <w:basedOn w:val="a2"/>
    <w:pPr>
      <w:spacing w:after="160" w:line="240" w:lineRule="exact"/>
      <w:jc w:val="left"/>
    </w:pPr>
    <w:rPr>
      <w:rFonts w:ascii="Times New Roman" w:hAnsi="Times New Roman"/>
      <w:i w:val="0"/>
      <w:lang w:val="en-US"/>
    </w:rPr>
  </w:style>
  <w:style w:type="paragraph" w:customStyle="1" w:styleId="311">
    <w:name w:val="Основной текст 31"/>
    <w:basedOn w:val="a2"/>
    <w:qFormat/>
    <w:pPr>
      <w:spacing w:after="120"/>
      <w:jc w:val="left"/>
    </w:pPr>
    <w:rPr>
      <w:rFonts w:ascii="Times New Roman" w:hAnsi="Times New Roman"/>
      <w:i w:val="0"/>
      <w:sz w:val="16"/>
      <w:szCs w:val="16"/>
      <w:lang w:val="en-US"/>
    </w:rPr>
  </w:style>
  <w:style w:type="paragraph" w:customStyle="1" w:styleId="1f3">
    <w:name w:val="Нумерованный список1"/>
    <w:basedOn w:val="a2"/>
    <w:qFormat/>
    <w:pPr>
      <w:tabs>
        <w:tab w:val="left" w:pos="360"/>
      </w:tabs>
      <w:ind w:left="360" w:hanging="360"/>
      <w:jc w:val="left"/>
    </w:pPr>
    <w:rPr>
      <w:rFonts w:ascii="Times New Roman" w:hAnsi="Times New Roman"/>
      <w:i w:val="0"/>
      <w:sz w:val="24"/>
      <w:szCs w:val="24"/>
    </w:rPr>
  </w:style>
  <w:style w:type="paragraph" w:customStyle="1" w:styleId="Captionstyle">
    <w:name w:val="Caption_style"/>
    <w:basedOn w:val="af"/>
    <w:qFormat/>
    <w:pPr>
      <w:keepLines/>
      <w:widowControl w:val="0"/>
      <w:spacing w:after="120" w:line="240" w:lineRule="atLeast"/>
      <w:ind w:firstLine="720"/>
      <w:jc w:val="center"/>
    </w:pPr>
    <w:rPr>
      <w:i/>
      <w:sz w:val="16"/>
      <w:lang w:val="en-US"/>
    </w:rPr>
  </w:style>
  <w:style w:type="paragraph" w:customStyle="1" w:styleId="29">
    <w:name w:val="Абзац списка2"/>
    <w:basedOn w:val="a2"/>
    <w:qFormat/>
    <w:pPr>
      <w:spacing w:after="200" w:line="276" w:lineRule="auto"/>
      <w:ind w:left="720"/>
      <w:jc w:val="left"/>
    </w:pPr>
    <w:rPr>
      <w:rFonts w:ascii="Calibri" w:hAnsi="Calibri"/>
      <w:i w:val="0"/>
      <w:sz w:val="22"/>
      <w:szCs w:val="22"/>
    </w:rPr>
  </w:style>
  <w:style w:type="paragraph" w:customStyle="1" w:styleId="Heading1">
    <w:name w:val="Heading_1_Прил"/>
    <w:basedOn w:val="1"/>
    <w:pPr>
      <w:pageBreakBefore w:val="0"/>
      <w:numPr>
        <w:numId w:val="20"/>
      </w:numPr>
      <w:suppressAutoHyphens w:val="0"/>
      <w:spacing w:before="240" w:line="360" w:lineRule="auto"/>
      <w:ind w:firstLine="0"/>
    </w:pPr>
    <w:rPr>
      <w:rFonts w:ascii="Arial" w:hAnsi="Arial" w:cs="Arial"/>
      <w:bCs/>
      <w:i/>
      <w:kern w:val="1"/>
      <w:szCs w:val="24"/>
    </w:rPr>
  </w:style>
  <w:style w:type="paragraph" w:customStyle="1" w:styleId="Heading2">
    <w:name w:val="Heading_2_Прил"/>
    <w:basedOn w:val="2"/>
    <w:next w:val="a2"/>
    <w:qFormat/>
    <w:pPr>
      <w:numPr>
        <w:ilvl w:val="0"/>
        <w:numId w:val="0"/>
      </w:numPr>
      <w:tabs>
        <w:tab w:val="left" w:pos="432"/>
      </w:tabs>
      <w:suppressAutoHyphens w:val="0"/>
      <w:spacing w:before="240" w:line="360" w:lineRule="auto"/>
      <w:ind w:left="1152" w:hanging="432"/>
    </w:pPr>
    <w:rPr>
      <w:rFonts w:ascii="Arial" w:hAnsi="Arial"/>
      <w:i/>
      <w:iCs w:val="0"/>
      <w:szCs w:val="24"/>
    </w:rPr>
  </w:style>
  <w:style w:type="paragraph" w:customStyle="1" w:styleId="Heading3">
    <w:name w:val="Heading_3_Прил"/>
    <w:basedOn w:val="3"/>
    <w:qFormat/>
    <w:pPr>
      <w:numPr>
        <w:ilvl w:val="0"/>
        <w:numId w:val="0"/>
      </w:numPr>
      <w:tabs>
        <w:tab w:val="left" w:pos="432"/>
      </w:tabs>
      <w:suppressAutoHyphens w:val="0"/>
      <w:spacing w:before="240" w:after="120" w:line="360" w:lineRule="auto"/>
      <w:ind w:left="1152" w:hanging="432"/>
    </w:pPr>
    <w:rPr>
      <w:rFonts w:ascii="Arial" w:hAnsi="Arial"/>
      <w:i/>
      <w:szCs w:val="24"/>
    </w:rPr>
  </w:style>
  <w:style w:type="paragraph" w:customStyle="1" w:styleId="1f4">
    <w:name w:val="Абзац списка1"/>
    <w:basedOn w:val="a2"/>
    <w:qFormat/>
    <w:pPr>
      <w:spacing w:after="200" w:line="276" w:lineRule="auto"/>
      <w:ind w:left="720"/>
      <w:jc w:val="left"/>
    </w:pPr>
    <w:rPr>
      <w:rFonts w:ascii="Calibri" w:hAnsi="Calibri"/>
      <w:i w:val="0"/>
      <w:sz w:val="22"/>
      <w:szCs w:val="22"/>
    </w:rPr>
  </w:style>
  <w:style w:type="paragraph" w:customStyle="1" w:styleId="Style8">
    <w:name w:val="Style8"/>
    <w:basedOn w:val="12"/>
    <w:next w:val="StyleCourierNew10ptFirstline125cm"/>
    <w:qFormat/>
  </w:style>
  <w:style w:type="paragraph" w:customStyle="1" w:styleId="StyleListParagraphAfter10ptLinespacingMultiple115">
    <w:name w:val="Style List Paragraph + After:  10 pt Line spacing:  Multiple 1.15 ..."/>
    <w:basedOn w:val="ListParagraph1"/>
    <w:qFormat/>
    <w:pPr>
      <w:spacing w:after="200" w:line="276" w:lineRule="auto"/>
    </w:pPr>
    <w:rPr>
      <w:szCs w:val="20"/>
    </w:rPr>
  </w:style>
  <w:style w:type="paragraph" w:customStyle="1" w:styleId="Firstline127mm">
    <w:name w:val="First line:  12.7 mm"/>
    <w:basedOn w:val="a2"/>
    <w:pPr>
      <w:keepNext/>
      <w:ind w:firstLine="720"/>
    </w:pPr>
    <w:rPr>
      <w:iCs/>
    </w:rPr>
  </w:style>
  <w:style w:type="paragraph" w:customStyle="1" w:styleId="Heanding4">
    <w:name w:val="Heanding 4"/>
    <w:basedOn w:val="af"/>
    <w:qFormat/>
  </w:style>
  <w:style w:type="paragraph" w:customStyle="1" w:styleId="Heading4Bold">
    <w:name w:val="Heading 4 + Bold"/>
    <w:basedOn w:val="Heanding4"/>
    <w:qFormat/>
    <w:pPr>
      <w:ind w:left="835" w:firstLine="0"/>
    </w:pPr>
    <w:rPr>
      <w:b/>
    </w:rPr>
  </w:style>
  <w:style w:type="paragraph" w:customStyle="1" w:styleId="Userstyle">
    <w:name w:val="User style"/>
    <w:basedOn w:val="a2"/>
    <w:qFormat/>
    <w:pPr>
      <w:spacing w:line="360" w:lineRule="auto"/>
    </w:pPr>
    <w:rPr>
      <w:rFonts w:ascii="Times New Roman" w:hAnsi="Times New Roman"/>
      <w:i w:val="0"/>
      <w:sz w:val="24"/>
    </w:rPr>
  </w:style>
  <w:style w:type="paragraph" w:customStyle="1" w:styleId="41">
    <w:name w:val="Нумерованный список 41"/>
    <w:basedOn w:val="a2"/>
    <w:qFormat/>
    <w:pPr>
      <w:numPr>
        <w:numId w:val="21"/>
      </w:numPr>
    </w:pPr>
  </w:style>
  <w:style w:type="paragraph" w:customStyle="1" w:styleId="StyleCaptionBoldItalic">
    <w:name w:val="Style Caption + Bold Italic"/>
    <w:basedOn w:val="19"/>
    <w:qFormat/>
    <w:rPr>
      <w:iCs/>
    </w:rPr>
  </w:style>
  <w:style w:type="paragraph" w:customStyle="1" w:styleId="100">
    <w:name w:val="Оглавление 10"/>
    <w:basedOn w:val="17"/>
    <w:qFormat/>
    <w:pPr>
      <w:tabs>
        <w:tab w:val="right" w:leader="dot" w:pos="7091"/>
      </w:tabs>
      <w:ind w:left="2547"/>
    </w:pPr>
  </w:style>
  <w:style w:type="paragraph" w:customStyle="1" w:styleId="1f5">
    <w:name w:val="Заголовок оглавления1"/>
    <w:basedOn w:val="1"/>
    <w:next w:val="a2"/>
    <w:qFormat/>
    <w:pPr>
      <w:keepLines/>
      <w:pageBreakBefore w:val="0"/>
      <w:numPr>
        <w:numId w:val="0"/>
      </w:numPr>
      <w:suppressAutoHyphens w:val="0"/>
      <w:spacing w:before="480" w:after="0" w:line="276" w:lineRule="auto"/>
    </w:pPr>
    <w:rPr>
      <w:rFonts w:ascii="Cambria" w:hAnsi="Cambria"/>
      <w:bCs/>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theme" Target="theme/theme1.xml"/><Relationship Id="rId21" Type="http://schemas.openxmlformats.org/officeDocument/2006/relationships/header" Target="header8.xml"/><Relationship Id="rId34"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1C2CEFD-A019-4E52-82D8-0C2C4016F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22</Pages>
  <Words>3577</Words>
  <Characters>20392</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база</dc:creator>
  <cp:lastModifiedBy>admin</cp:lastModifiedBy>
  <cp:revision>3</cp:revision>
  <cp:lastPrinted>2008-09-01T16:33:00Z</cp:lastPrinted>
  <dcterms:created xsi:type="dcterms:W3CDTF">2024-12-22T09:56:00Z</dcterms:created>
  <dcterms:modified xsi:type="dcterms:W3CDTF">2024-12-22T11:21:00Z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1049-12.2.0.19307</vt:lpwstr>
  </property>
  <property fmtid="{D5CDD505-2E9C-101B-9397-08002B2CF9AE}" pid="3" name="ICV">
    <vt:lpwstr>76AC40A853924779B48A13AF23430E4B_13</vt:lpwstr>
  </property>
</Properties>
</file>